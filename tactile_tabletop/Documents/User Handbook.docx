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90AB2FF" w14:textId="77777777" w:rsidR="00000000" w:rsidRDefault="0044631E">
      <w:pPr>
        <w:pStyle w:val="Title"/>
        <w:spacing w:after="0"/>
        <w:jc w:val="center"/>
        <w:rPr>
          <w:rFonts w:ascii="Benne" w:eastAsia="Benne" w:hAnsi="Benne" w:cs="Benne"/>
          <w:sz w:val="32"/>
          <w:szCs w:val="32"/>
        </w:rPr>
      </w:pPr>
      <w:bookmarkStart w:id="0" w:name="_k9mnau3uzekj"/>
      <w:bookmarkEnd w:id="0"/>
      <w:r>
        <w:rPr>
          <w:rFonts w:ascii="Benne" w:eastAsia="Benne" w:hAnsi="Benne" w:cs="Benne"/>
          <w:sz w:val="104"/>
          <w:szCs w:val="104"/>
        </w:rPr>
        <w:t>Tactile Tabletop</w:t>
      </w:r>
    </w:p>
    <w:p w14:paraId="3A81AC8A" w14:textId="77777777" w:rsidR="00000000" w:rsidRDefault="0044631E">
      <w:pPr>
        <w:pStyle w:val="Subtitle"/>
        <w:spacing w:after="0"/>
        <w:jc w:val="center"/>
        <w:rPr>
          <w:rFonts w:ascii="Benne" w:eastAsia="Benne" w:hAnsi="Benne" w:cs="Benne"/>
          <w:sz w:val="42"/>
          <w:szCs w:val="42"/>
        </w:rPr>
      </w:pPr>
      <w:bookmarkStart w:id="1" w:name="_tk010gridj9x"/>
      <w:bookmarkEnd w:id="1"/>
      <w:r>
        <w:rPr>
          <w:rFonts w:ascii="Benne" w:eastAsia="Benne" w:hAnsi="Benne" w:cs="Benne"/>
          <w:sz w:val="32"/>
          <w:szCs w:val="32"/>
        </w:rPr>
        <w:t>By: Ory and Robin</w:t>
      </w:r>
    </w:p>
    <w:p w14:paraId="1BC5040D" w14:textId="77777777" w:rsidR="00000000" w:rsidRDefault="0044631E">
      <w:pPr>
        <w:pStyle w:val="Heading1"/>
        <w:spacing w:before="0" w:after="0"/>
        <w:rPr>
          <w:rFonts w:ascii="Benne" w:eastAsia="Benne" w:hAnsi="Benne" w:cs="Benne"/>
          <w:sz w:val="42"/>
          <w:szCs w:val="42"/>
        </w:rPr>
      </w:pPr>
      <w:bookmarkStart w:id="2" w:name="_9gkpbmrb82tg"/>
      <w:bookmarkEnd w:id="2"/>
    </w:p>
    <w:p w14:paraId="703918FF" w14:textId="77777777" w:rsidR="00000000" w:rsidRDefault="0044631E">
      <w:pPr>
        <w:spacing w:line="100" w:lineRule="atLeast"/>
        <w:rPr>
          <w:rFonts w:ascii="Benne" w:eastAsia="Benne" w:hAnsi="Benne" w:cs="Benne"/>
          <w:sz w:val="24"/>
          <w:szCs w:val="24"/>
        </w:rPr>
      </w:pPr>
    </w:p>
    <w:p w14:paraId="5980EA44" w14:textId="77777777" w:rsidR="00000000" w:rsidRDefault="0044631E">
      <w:pPr>
        <w:spacing w:line="100" w:lineRule="atLeast"/>
        <w:rPr>
          <w:rFonts w:ascii="Benne" w:eastAsia="Benne" w:hAnsi="Benne" w:cs="Benne"/>
          <w:sz w:val="24"/>
          <w:szCs w:val="24"/>
        </w:rPr>
      </w:pPr>
    </w:p>
    <w:p w14:paraId="41A827D1" w14:textId="77777777" w:rsidR="00000000" w:rsidRDefault="0044631E">
      <w:pPr>
        <w:spacing w:line="100" w:lineRule="atLeast"/>
        <w:rPr>
          <w:rFonts w:ascii="Benne" w:eastAsia="Benne" w:hAnsi="Benne" w:cs="Benne"/>
          <w:sz w:val="24"/>
          <w:szCs w:val="24"/>
        </w:rPr>
      </w:pPr>
    </w:p>
    <w:p w14:paraId="6B0C5317" w14:textId="77777777" w:rsidR="00000000" w:rsidRDefault="0044631E">
      <w:pPr>
        <w:spacing w:line="100" w:lineRule="atLeast"/>
        <w:rPr>
          <w:rFonts w:ascii="Benne" w:eastAsia="Benne" w:hAnsi="Benne" w:cs="Benne"/>
          <w:sz w:val="24"/>
          <w:szCs w:val="24"/>
        </w:rPr>
      </w:pPr>
    </w:p>
    <w:p w14:paraId="52DC9536" w14:textId="77777777" w:rsidR="00000000" w:rsidRDefault="0044631E">
      <w:pPr>
        <w:spacing w:line="100" w:lineRule="atLeast"/>
        <w:rPr>
          <w:rFonts w:ascii="Benne" w:eastAsia="Benne" w:hAnsi="Benne" w:cs="Benne"/>
          <w:sz w:val="24"/>
          <w:szCs w:val="24"/>
        </w:rPr>
      </w:pPr>
    </w:p>
    <w:p w14:paraId="73551C32" w14:textId="77777777" w:rsidR="00000000" w:rsidRDefault="0044631E">
      <w:pPr>
        <w:spacing w:line="100" w:lineRule="atLeast"/>
        <w:rPr>
          <w:rFonts w:ascii="Benne" w:eastAsia="Benne" w:hAnsi="Benne" w:cs="Benne"/>
          <w:sz w:val="24"/>
          <w:szCs w:val="24"/>
        </w:rPr>
      </w:pPr>
    </w:p>
    <w:p w14:paraId="2327935E" w14:textId="77777777" w:rsidR="00000000" w:rsidRDefault="0044631E">
      <w:pPr>
        <w:spacing w:line="100" w:lineRule="atLeast"/>
        <w:rPr>
          <w:rFonts w:ascii="Benne" w:eastAsia="Benne" w:hAnsi="Benne" w:cs="Benne"/>
          <w:sz w:val="24"/>
          <w:szCs w:val="24"/>
        </w:rPr>
      </w:pPr>
    </w:p>
    <w:p w14:paraId="404D3186" w14:textId="77777777" w:rsidR="00000000" w:rsidRDefault="0044631E">
      <w:pPr>
        <w:spacing w:line="100" w:lineRule="atLeast"/>
        <w:rPr>
          <w:rFonts w:ascii="Benne" w:eastAsia="Benne" w:hAnsi="Benne" w:cs="Benne"/>
          <w:sz w:val="24"/>
          <w:szCs w:val="24"/>
        </w:rPr>
      </w:pPr>
    </w:p>
    <w:p w14:paraId="6C71BA3E" w14:textId="77777777" w:rsidR="00000000" w:rsidRDefault="0044631E">
      <w:pPr>
        <w:spacing w:line="100" w:lineRule="atLeast"/>
        <w:rPr>
          <w:rFonts w:ascii="Benne" w:eastAsia="Benne" w:hAnsi="Benne" w:cs="Benne"/>
          <w:sz w:val="24"/>
          <w:szCs w:val="24"/>
        </w:rPr>
      </w:pPr>
    </w:p>
    <w:p w14:paraId="6202D12F" w14:textId="77777777" w:rsidR="00000000" w:rsidRDefault="0044631E">
      <w:pPr>
        <w:spacing w:line="100" w:lineRule="atLeast"/>
        <w:rPr>
          <w:rFonts w:ascii="Benne" w:eastAsia="Benne" w:hAnsi="Benne" w:cs="Benne"/>
          <w:sz w:val="24"/>
          <w:szCs w:val="24"/>
        </w:rPr>
      </w:pPr>
    </w:p>
    <w:p w14:paraId="211FF13C" w14:textId="77777777" w:rsidR="00000000" w:rsidRDefault="0044631E">
      <w:pPr>
        <w:spacing w:line="100" w:lineRule="atLeast"/>
        <w:rPr>
          <w:rFonts w:ascii="Benne" w:eastAsia="Benne" w:hAnsi="Benne" w:cs="Benne"/>
          <w:sz w:val="24"/>
          <w:szCs w:val="24"/>
        </w:rPr>
      </w:pPr>
    </w:p>
    <w:p w14:paraId="6176599F" w14:textId="77777777" w:rsidR="00000000" w:rsidRDefault="0044631E">
      <w:pPr>
        <w:spacing w:line="100" w:lineRule="atLeast"/>
        <w:rPr>
          <w:rFonts w:ascii="Benne" w:eastAsia="Benne" w:hAnsi="Benne" w:cs="Benne"/>
          <w:sz w:val="24"/>
          <w:szCs w:val="24"/>
        </w:rPr>
      </w:pPr>
    </w:p>
    <w:p w14:paraId="145905E7" w14:textId="77777777" w:rsidR="00000000" w:rsidRDefault="0044631E">
      <w:pPr>
        <w:spacing w:line="100" w:lineRule="atLeast"/>
        <w:rPr>
          <w:rFonts w:ascii="Benne" w:eastAsia="Benne" w:hAnsi="Benne" w:cs="Benne"/>
          <w:sz w:val="24"/>
          <w:szCs w:val="24"/>
        </w:rPr>
      </w:pPr>
    </w:p>
    <w:p w14:paraId="364419ED" w14:textId="77777777" w:rsidR="00000000" w:rsidRDefault="0044631E">
      <w:pPr>
        <w:spacing w:line="100" w:lineRule="atLeast"/>
        <w:rPr>
          <w:rFonts w:ascii="Benne" w:eastAsia="Benne" w:hAnsi="Benne" w:cs="Benne"/>
          <w:sz w:val="24"/>
          <w:szCs w:val="24"/>
        </w:rPr>
      </w:pPr>
    </w:p>
    <w:p w14:paraId="6DA37CF9" w14:textId="77777777" w:rsidR="00000000" w:rsidRDefault="0044631E">
      <w:pPr>
        <w:spacing w:line="100" w:lineRule="atLeast"/>
        <w:rPr>
          <w:rFonts w:ascii="Benne" w:eastAsia="Benne" w:hAnsi="Benne" w:cs="Benne"/>
          <w:sz w:val="24"/>
          <w:szCs w:val="24"/>
        </w:rPr>
      </w:pPr>
    </w:p>
    <w:p w14:paraId="33FE6188" w14:textId="77777777" w:rsidR="00000000" w:rsidRDefault="0044631E">
      <w:pPr>
        <w:spacing w:line="100" w:lineRule="atLeast"/>
        <w:rPr>
          <w:rFonts w:ascii="Benne" w:eastAsia="Benne" w:hAnsi="Benne" w:cs="Benne"/>
          <w:sz w:val="24"/>
          <w:szCs w:val="24"/>
        </w:rPr>
      </w:pPr>
    </w:p>
    <w:p w14:paraId="40F068A9" w14:textId="77777777" w:rsidR="00000000" w:rsidRDefault="0044631E">
      <w:pPr>
        <w:spacing w:line="100" w:lineRule="atLeast"/>
        <w:rPr>
          <w:rFonts w:ascii="Benne" w:eastAsia="Benne" w:hAnsi="Benne" w:cs="Benne"/>
          <w:sz w:val="24"/>
          <w:szCs w:val="24"/>
        </w:rPr>
      </w:pPr>
    </w:p>
    <w:p w14:paraId="61EBF575" w14:textId="77777777" w:rsidR="00000000" w:rsidRDefault="0044631E">
      <w:pPr>
        <w:spacing w:line="100" w:lineRule="atLeast"/>
        <w:rPr>
          <w:rFonts w:ascii="Benne" w:eastAsia="Benne" w:hAnsi="Benne" w:cs="Benne"/>
          <w:sz w:val="24"/>
          <w:szCs w:val="24"/>
        </w:rPr>
      </w:pPr>
    </w:p>
    <w:p w14:paraId="34347015" w14:textId="77777777" w:rsidR="00000000" w:rsidRDefault="0044631E">
      <w:pPr>
        <w:spacing w:line="100" w:lineRule="atLeast"/>
        <w:rPr>
          <w:rFonts w:ascii="Benne" w:eastAsia="Benne" w:hAnsi="Benne" w:cs="Benne"/>
          <w:sz w:val="24"/>
          <w:szCs w:val="24"/>
        </w:rPr>
      </w:pPr>
    </w:p>
    <w:p w14:paraId="5ABCA2A7" w14:textId="77777777" w:rsidR="00000000" w:rsidRDefault="0044631E">
      <w:pPr>
        <w:spacing w:line="100" w:lineRule="atLeast"/>
        <w:rPr>
          <w:rFonts w:ascii="Benne" w:eastAsia="Benne" w:hAnsi="Benne" w:cs="Benne"/>
          <w:sz w:val="24"/>
          <w:szCs w:val="24"/>
        </w:rPr>
      </w:pPr>
    </w:p>
    <w:p w14:paraId="11B8D662" w14:textId="77777777" w:rsidR="00000000" w:rsidRDefault="0044631E">
      <w:pPr>
        <w:spacing w:line="100" w:lineRule="atLeast"/>
        <w:rPr>
          <w:rFonts w:ascii="Benne" w:eastAsia="Benne" w:hAnsi="Benne" w:cs="Benne"/>
          <w:sz w:val="24"/>
          <w:szCs w:val="24"/>
        </w:rPr>
      </w:pPr>
    </w:p>
    <w:p w14:paraId="7B052EC9" w14:textId="77777777" w:rsidR="00000000" w:rsidRDefault="0044631E">
      <w:pPr>
        <w:spacing w:line="100" w:lineRule="atLeast"/>
        <w:rPr>
          <w:rFonts w:ascii="Benne" w:eastAsia="Benne" w:hAnsi="Benne" w:cs="Benne"/>
          <w:sz w:val="24"/>
          <w:szCs w:val="24"/>
        </w:rPr>
      </w:pPr>
    </w:p>
    <w:p w14:paraId="10E0D646" w14:textId="77777777" w:rsidR="00000000" w:rsidRDefault="0044631E">
      <w:pPr>
        <w:pStyle w:val="Heading3"/>
        <w:spacing w:before="0" w:after="0"/>
        <w:jc w:val="center"/>
        <w:rPr>
          <w:rFonts w:ascii="Benne" w:eastAsia="Benne" w:hAnsi="Benne" w:cs="Benne"/>
          <w:sz w:val="42"/>
          <w:szCs w:val="42"/>
        </w:rPr>
      </w:pPr>
      <w:bookmarkStart w:id="3" w:name="_s27t2go2tupm"/>
      <w:bookmarkEnd w:id="3"/>
      <w:r>
        <w:rPr>
          <w:rFonts w:ascii="Benne" w:eastAsia="Benne" w:hAnsi="Benne" w:cs="Benne"/>
          <w:sz w:val="30"/>
          <w:szCs w:val="30"/>
        </w:rPr>
        <w:t>Hands On Gaming</w:t>
      </w:r>
    </w:p>
    <w:p w14:paraId="1C88FBA5" w14:textId="77777777" w:rsidR="00000000" w:rsidRDefault="0044631E">
      <w:pPr>
        <w:pStyle w:val="Heading1"/>
        <w:pageBreakBefore/>
        <w:spacing w:before="0" w:after="0"/>
        <w:jc w:val="center"/>
        <w:rPr>
          <w:rFonts w:ascii="Benne" w:eastAsia="Benne" w:hAnsi="Benne" w:cs="Benne"/>
          <w:sz w:val="24"/>
          <w:szCs w:val="24"/>
        </w:rPr>
      </w:pPr>
      <w:bookmarkStart w:id="4" w:name="_v0eamiry39mr"/>
      <w:bookmarkEnd w:id="4"/>
      <w:r>
        <w:rPr>
          <w:rFonts w:ascii="Benne" w:eastAsia="Benne" w:hAnsi="Benne" w:cs="Benne"/>
          <w:sz w:val="42"/>
          <w:szCs w:val="42"/>
        </w:rPr>
        <w:lastRenderedPageBreak/>
        <w:t>Introduction</w:t>
      </w:r>
    </w:p>
    <w:p w14:paraId="4E2AB5F8" w14:textId="77777777" w:rsidR="00000000" w:rsidRDefault="0044631E">
      <w:pPr>
        <w:spacing w:line="100" w:lineRule="atLeast"/>
        <w:ind w:firstLine="720"/>
        <w:rPr>
          <w:rFonts w:ascii="Benne" w:eastAsia="Benne" w:hAnsi="Benne" w:cs="Benne"/>
          <w:sz w:val="24"/>
          <w:szCs w:val="24"/>
        </w:rPr>
      </w:pPr>
      <w:r>
        <w:rPr>
          <w:rFonts w:ascii="Benne" w:eastAsia="Benne" w:hAnsi="Benne" w:cs="Benne"/>
          <w:sz w:val="24"/>
          <w:szCs w:val="24"/>
        </w:rPr>
        <w:t xml:space="preserve">Tactile Tabletop is a combination role playing and deck building game. It’s about building a character through choosing cards for a deck, and picking the right ones for </w:t>
      </w:r>
      <w:r>
        <w:rPr>
          <w:rFonts w:ascii="Benne" w:eastAsia="Benne" w:hAnsi="Benne" w:cs="Benne"/>
          <w:sz w:val="24"/>
          <w:szCs w:val="24"/>
        </w:rPr>
        <w:t xml:space="preserve">a new encounter. It aims to provide a complex but deep system for engaging combat in a roleplaying setting. It tries to reward both mixing and matching different styles, while also those that commit to one core idea. With attack and defense die, something </w:t>
      </w:r>
      <w:r>
        <w:rPr>
          <w:rFonts w:ascii="Benne" w:eastAsia="Benne" w:hAnsi="Benne" w:cs="Benne"/>
          <w:sz w:val="24"/>
          <w:szCs w:val="24"/>
        </w:rPr>
        <w:t>we call and influence die, die tokens, and more, we hope to allow for more risky but gratifying gameplay.</w:t>
      </w:r>
    </w:p>
    <w:p w14:paraId="5793BA71" w14:textId="77777777" w:rsidR="00000000" w:rsidRDefault="0044631E">
      <w:pPr>
        <w:spacing w:line="100" w:lineRule="atLeast"/>
        <w:ind w:firstLine="720"/>
        <w:rPr>
          <w:rFonts w:ascii="Benne" w:eastAsia="Benne" w:hAnsi="Benne" w:cs="Benne"/>
          <w:sz w:val="24"/>
          <w:szCs w:val="24"/>
        </w:rPr>
      </w:pPr>
      <w:r>
        <w:rPr>
          <w:rFonts w:ascii="Benne" w:eastAsia="Benne" w:hAnsi="Benne" w:cs="Benne"/>
          <w:sz w:val="24"/>
          <w:szCs w:val="24"/>
        </w:rPr>
        <w:t xml:space="preserve">We created this game in response to inspirations and frustrations we’ve had with many games. We wear our influences proudly, because for every one we </w:t>
      </w:r>
      <w:r>
        <w:rPr>
          <w:rFonts w:ascii="Benne" w:eastAsia="Benne" w:hAnsi="Benne" w:cs="Benne"/>
          <w:sz w:val="24"/>
          <w:szCs w:val="24"/>
        </w:rPr>
        <w:t>love, we can point out something we’d like to see be different. While we can’t name them specifically for legal reasons, we hope you notice and enjoy the bits from each of them that we have borrowed and adapted to our game.</w:t>
      </w:r>
    </w:p>
    <w:p w14:paraId="5964689A" w14:textId="77777777" w:rsidR="00000000" w:rsidRDefault="0044631E">
      <w:pPr>
        <w:spacing w:line="100" w:lineRule="atLeast"/>
        <w:ind w:firstLine="720"/>
        <w:rPr>
          <w:rFonts w:ascii="Benne" w:eastAsia="Benne" w:hAnsi="Benne" w:cs="Benne"/>
          <w:sz w:val="24"/>
          <w:szCs w:val="24"/>
        </w:rPr>
      </w:pPr>
      <w:r>
        <w:rPr>
          <w:rFonts w:ascii="Benne" w:eastAsia="Benne" w:hAnsi="Benne" w:cs="Benne"/>
          <w:sz w:val="24"/>
          <w:szCs w:val="24"/>
        </w:rPr>
        <w:t>While we are fans of learning an</w:t>
      </w:r>
      <w:r>
        <w:rPr>
          <w:rFonts w:ascii="Benne" w:eastAsia="Benne" w:hAnsi="Benne" w:cs="Benne"/>
          <w:sz w:val="24"/>
          <w:szCs w:val="24"/>
        </w:rPr>
        <w:t>d exploiting game systems, complexity can be paid for depth that isn’t worth having. Some examples from game experiences we’ve had: all-encompassing rule sets, feeling punished for not having a singular focus, translating lots of rules from one or more boo</w:t>
      </w:r>
      <w:r>
        <w:rPr>
          <w:rFonts w:ascii="Benne" w:eastAsia="Benne" w:hAnsi="Benne" w:cs="Benne"/>
          <w:sz w:val="24"/>
          <w:szCs w:val="24"/>
        </w:rPr>
        <w:t>ks into one or more character sheets that need to be flipped through during tense situations, and on.</w:t>
      </w:r>
    </w:p>
    <w:p w14:paraId="7C0DB6D4" w14:textId="77777777" w:rsidR="00000000" w:rsidRDefault="0044631E">
      <w:pPr>
        <w:spacing w:line="100" w:lineRule="atLeast"/>
        <w:ind w:firstLine="720"/>
        <w:rPr>
          <w:rFonts w:ascii="Benne" w:eastAsia="Benne" w:hAnsi="Benne" w:cs="Benne"/>
          <w:sz w:val="24"/>
          <w:szCs w:val="24"/>
        </w:rPr>
      </w:pPr>
      <w:r>
        <w:rPr>
          <w:rFonts w:ascii="Benne" w:eastAsia="Benne" w:hAnsi="Benne" w:cs="Benne"/>
          <w:sz w:val="24"/>
          <w:szCs w:val="24"/>
        </w:rPr>
        <w:t xml:space="preserve">Some familiar facets from our inspirations you might notice are missing, and these are in response to the above examples. You may find some scenario that </w:t>
      </w:r>
      <w:r>
        <w:rPr>
          <w:rFonts w:ascii="Benne" w:eastAsia="Benne" w:hAnsi="Benne" w:cs="Benne"/>
          <w:sz w:val="24"/>
          <w:szCs w:val="24"/>
        </w:rPr>
        <w:t>is unspecified in our rules;  you are encouraged to create what rules you need to make a fun game experience, of course including changing the rules we’ve decided to include in this version of the game. We believe most GM’s and players of tabletop games ar</w:t>
      </w:r>
      <w:r>
        <w:rPr>
          <w:rFonts w:ascii="Benne" w:eastAsia="Benne" w:hAnsi="Benne" w:cs="Benne"/>
          <w:sz w:val="24"/>
          <w:szCs w:val="24"/>
        </w:rPr>
        <w:t>e used to home brewing solutions anyway, and it’s that spirit that we created this game in the first place.</w:t>
      </w:r>
    </w:p>
    <w:p w14:paraId="352BEFE2" w14:textId="77777777" w:rsidR="00000000" w:rsidRDefault="0044631E">
      <w:pPr>
        <w:spacing w:line="100" w:lineRule="atLeast"/>
        <w:ind w:firstLine="720"/>
        <w:rPr>
          <w:rFonts w:ascii="Benne" w:eastAsia="Benne" w:hAnsi="Benne" w:cs="Benne"/>
          <w:sz w:val="24"/>
          <w:szCs w:val="24"/>
        </w:rPr>
      </w:pPr>
      <w:r>
        <w:rPr>
          <w:rFonts w:ascii="Benne" w:eastAsia="Benne" w:hAnsi="Benne" w:cs="Benne"/>
          <w:sz w:val="24"/>
          <w:szCs w:val="24"/>
        </w:rPr>
        <w:t>Tactile Tabletop doesn’t specify a particular setting. By focusing on the mechanics of combat, our intent is to facilitate all sorts of settings: th</w:t>
      </w:r>
      <w:r>
        <w:rPr>
          <w:rFonts w:ascii="Benne" w:eastAsia="Benne" w:hAnsi="Benne" w:cs="Benne"/>
          <w:sz w:val="24"/>
          <w:szCs w:val="24"/>
        </w:rPr>
        <w:t>e traditional dungeon crawler, a space adventure, a post apocalyptic survival setting, any and all should work with our game system.</w:t>
      </w:r>
    </w:p>
    <w:p w14:paraId="719E7728" w14:textId="77777777" w:rsidR="00000000" w:rsidRDefault="0044631E">
      <w:pPr>
        <w:spacing w:line="100" w:lineRule="atLeast"/>
        <w:ind w:firstLine="720"/>
        <w:rPr>
          <w:rFonts w:ascii="Benne" w:eastAsia="Benne" w:hAnsi="Benne" w:cs="Benne"/>
          <w:sz w:val="24"/>
          <w:szCs w:val="24"/>
        </w:rPr>
      </w:pPr>
      <w:r>
        <w:rPr>
          <w:rFonts w:ascii="Benne" w:eastAsia="Benne" w:hAnsi="Benne" w:cs="Benne"/>
          <w:sz w:val="24"/>
          <w:szCs w:val="24"/>
        </w:rPr>
        <w:t>One more thing to note, this game is primarily focused on combat. While many tabletop games try to satisfy all possible way</w:t>
      </w:r>
      <w:r>
        <w:rPr>
          <w:rFonts w:ascii="Benne" w:eastAsia="Benne" w:hAnsi="Benne" w:cs="Benne"/>
          <w:sz w:val="24"/>
          <w:szCs w:val="24"/>
        </w:rPr>
        <w:t>s to engage with the world, towards political intrigue or mystery solving, our interests are mostly around the combat systems, so our game reflects that influence. By no means should this limit you! There must be connective tissue tying the players from on</w:t>
      </w:r>
      <w:r>
        <w:rPr>
          <w:rFonts w:ascii="Benne" w:eastAsia="Benne" w:hAnsi="Benne" w:cs="Benne"/>
          <w:sz w:val="24"/>
          <w:szCs w:val="24"/>
        </w:rPr>
        <w:t>e combat encounter and another, and with some ingenuity these combat-focused abilities can be used out of combat for all sorts of shenanigans.</w:t>
      </w:r>
    </w:p>
    <w:p w14:paraId="674E335D" w14:textId="77777777" w:rsidR="00000000" w:rsidRDefault="0044631E">
      <w:pPr>
        <w:spacing w:line="100" w:lineRule="atLeast"/>
        <w:ind w:firstLine="720"/>
        <w:rPr>
          <w:rFonts w:ascii="Benne" w:eastAsia="Benne" w:hAnsi="Benne" w:cs="Benne"/>
          <w:sz w:val="24"/>
          <w:szCs w:val="24"/>
        </w:rPr>
      </w:pPr>
      <w:r>
        <w:rPr>
          <w:rFonts w:ascii="Benne" w:eastAsia="Benne" w:hAnsi="Benne" w:cs="Benne"/>
          <w:sz w:val="24"/>
          <w:szCs w:val="24"/>
        </w:rPr>
        <w:t>We hope this is a game you enjoy! May your adventures be exciting and timeless!</w:t>
      </w:r>
    </w:p>
    <w:p w14:paraId="54C84484" w14:textId="77777777" w:rsidR="00000000" w:rsidRDefault="0044631E" w:rsidP="00115090">
      <w:pPr>
        <w:numPr>
          <w:ilvl w:val="0"/>
          <w:numId w:val="2"/>
        </w:numPr>
        <w:spacing w:line="100" w:lineRule="atLeast"/>
        <w:rPr>
          <w:rFonts w:ascii="Benne" w:eastAsia="Benne" w:hAnsi="Benne" w:cs="Benne"/>
          <w:sz w:val="42"/>
          <w:szCs w:val="42"/>
        </w:rPr>
      </w:pPr>
      <w:r>
        <w:rPr>
          <w:rFonts w:ascii="Benne" w:eastAsia="Benne" w:hAnsi="Benne" w:cs="Benne"/>
          <w:sz w:val="24"/>
          <w:szCs w:val="24"/>
        </w:rPr>
        <w:t>Robin and Ory</w:t>
      </w:r>
    </w:p>
    <w:p w14:paraId="21F96ED2" w14:textId="77777777" w:rsidR="00000000" w:rsidRDefault="0044631E">
      <w:pPr>
        <w:pStyle w:val="Heading1"/>
        <w:pageBreakBefore/>
        <w:spacing w:before="0" w:after="0"/>
        <w:jc w:val="center"/>
        <w:rPr>
          <w:rFonts w:ascii="Benne" w:eastAsia="Benne" w:hAnsi="Benne" w:cs="Benne"/>
          <w:sz w:val="24"/>
          <w:szCs w:val="24"/>
        </w:rPr>
      </w:pPr>
      <w:bookmarkStart w:id="5" w:name="_xfgrxon4gcdp"/>
      <w:bookmarkEnd w:id="5"/>
      <w:r>
        <w:rPr>
          <w:rFonts w:ascii="Benne" w:eastAsia="Benne" w:hAnsi="Benne" w:cs="Benne"/>
          <w:sz w:val="42"/>
          <w:szCs w:val="42"/>
        </w:rPr>
        <w:lastRenderedPageBreak/>
        <w:t>Character Creation</w:t>
      </w:r>
    </w:p>
    <w:p w14:paraId="791D3338" w14:textId="77777777" w:rsidR="00000000" w:rsidRDefault="0044631E">
      <w:pPr>
        <w:rPr>
          <w:rFonts w:ascii="Benne" w:eastAsia="Benne" w:hAnsi="Benne" w:cs="Benne"/>
          <w:b/>
          <w:sz w:val="34"/>
          <w:szCs w:val="34"/>
        </w:rPr>
        <w:sectPr w:rsidR="00000000">
          <w:headerReference w:type="default" r:id="rId7"/>
          <w:footerReference w:type="even" r:id="rId8"/>
          <w:footerReference w:type="default" r:id="rId9"/>
          <w:headerReference w:type="first" r:id="rId10"/>
          <w:footerReference w:type="first" r:id="rId11"/>
          <w:pgSz w:w="12240" w:h="15840"/>
          <w:pgMar w:top="993" w:right="900" w:bottom="1080" w:left="993" w:header="720" w:footer="720" w:gutter="0"/>
          <w:cols w:space="720"/>
          <w:docGrid w:linePitch="240" w:charSpace="-2049"/>
        </w:sectPr>
      </w:pPr>
      <w:r>
        <w:rPr>
          <w:rFonts w:ascii="Benne" w:eastAsia="Benne" w:hAnsi="Benne" w:cs="Benne"/>
          <w:sz w:val="24"/>
          <w:szCs w:val="24"/>
        </w:rPr>
        <w:t>Creating a character is your first step into the system of Tactile Tabletop. There are some decisions to make and trade-offs to consider: we will walk through them and provide a working example.</w:t>
      </w:r>
    </w:p>
    <w:p w14:paraId="7042EFBD" w14:textId="77777777" w:rsidR="00000000" w:rsidRDefault="0044631E">
      <w:pPr>
        <w:pStyle w:val="Heading2"/>
        <w:spacing w:before="0" w:after="0"/>
        <w:jc w:val="center"/>
        <w:rPr>
          <w:rFonts w:ascii="Benne" w:eastAsia="Benne" w:hAnsi="Benne" w:cs="Benne"/>
          <w:b/>
          <w:sz w:val="30"/>
          <w:szCs w:val="30"/>
        </w:rPr>
        <w:sectPr w:rsidR="00000000">
          <w:type w:val="continuous"/>
          <w:pgSz w:w="12240" w:h="15840"/>
          <w:pgMar w:top="993" w:right="900" w:bottom="1080" w:left="993" w:header="720" w:footer="720" w:gutter="0"/>
          <w:cols w:space="720"/>
          <w:docGrid w:linePitch="240" w:charSpace="-2049"/>
        </w:sectPr>
      </w:pPr>
      <w:bookmarkStart w:id="6" w:name="_i60916deyaqz"/>
      <w:bookmarkEnd w:id="6"/>
      <w:r>
        <w:rPr>
          <w:rFonts w:ascii="Benne" w:eastAsia="Benne" w:hAnsi="Benne" w:cs="Benne"/>
          <w:b/>
          <w:sz w:val="34"/>
          <w:szCs w:val="34"/>
        </w:rPr>
        <w:t>Building A Character</w:t>
      </w:r>
    </w:p>
    <w:p w14:paraId="52F4245D" w14:textId="0AC0A64C" w:rsidR="00000000" w:rsidRDefault="0044631E">
      <w:pPr>
        <w:pStyle w:val="Heading3"/>
        <w:spacing w:before="0" w:after="0"/>
        <w:jc w:val="center"/>
        <w:rPr>
          <w:rFonts w:ascii="Benne" w:eastAsia="Benne" w:hAnsi="Benne" w:cs="Benne"/>
          <w:sz w:val="24"/>
          <w:szCs w:val="24"/>
        </w:rPr>
      </w:pPr>
      <w:bookmarkStart w:id="7" w:name="_fdwermkh2ni5"/>
      <w:bookmarkEnd w:id="7"/>
      <w:r>
        <w:rPr>
          <w:rFonts w:ascii="Benne" w:eastAsia="Benne" w:hAnsi="Benne" w:cs="Benne"/>
          <w:b/>
          <w:sz w:val="30"/>
          <w:szCs w:val="30"/>
        </w:rPr>
        <w:t>Character Cards</w:t>
      </w:r>
      <w:r w:rsidR="00D420BF">
        <w:rPr>
          <w:noProof/>
        </w:rPr>
        <w:drawing>
          <wp:anchor distT="114300" distB="114300" distL="114300" distR="114300" simplePos="0" relativeHeight="251652096" behindDoc="0" locked="0" layoutInCell="1" allowOverlap="1" wp14:anchorId="42968DCF" wp14:editId="7A89925B">
            <wp:simplePos x="0" y="0"/>
            <wp:positionH relativeFrom="column">
              <wp:posOffset>3629025</wp:posOffset>
            </wp:positionH>
            <wp:positionV relativeFrom="paragraph">
              <wp:posOffset>123190</wp:posOffset>
            </wp:positionV>
            <wp:extent cx="3056890" cy="4179570"/>
            <wp:effectExtent l="0" t="0" r="0" b="0"/>
            <wp:wrapSquare wrapText="bothSides"/>
            <wp:docPr id="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56890" cy="417957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7B23E39D" w14:textId="77777777" w:rsidR="00000000" w:rsidRDefault="0044631E">
      <w:pPr>
        <w:spacing w:line="100" w:lineRule="atLeast"/>
        <w:ind w:firstLine="720"/>
        <w:rPr>
          <w:rFonts w:ascii="Benne" w:eastAsia="Benne" w:hAnsi="Benne" w:cs="Benne"/>
          <w:sz w:val="26"/>
          <w:szCs w:val="26"/>
        </w:rPr>
      </w:pPr>
      <w:r>
        <w:rPr>
          <w:rFonts w:ascii="Benne" w:eastAsia="Benne" w:hAnsi="Benne" w:cs="Benne"/>
          <w:sz w:val="24"/>
          <w:szCs w:val="24"/>
        </w:rPr>
        <w:t>All characters start w</w:t>
      </w:r>
      <w:r>
        <w:rPr>
          <w:rFonts w:ascii="Benne" w:eastAsia="Benne" w:hAnsi="Benne" w:cs="Benne"/>
          <w:sz w:val="24"/>
          <w:szCs w:val="24"/>
        </w:rPr>
        <w:t xml:space="preserve">ith </w:t>
      </w:r>
      <w:r>
        <w:rPr>
          <w:rFonts w:ascii="Benne" w:eastAsia="Benne" w:hAnsi="Benne" w:cs="Benne"/>
          <w:b/>
          <w:sz w:val="24"/>
          <w:szCs w:val="24"/>
        </w:rPr>
        <w:t>9</w:t>
      </w:r>
      <w:r>
        <w:rPr>
          <w:rFonts w:ascii="Benne" w:eastAsia="Benne" w:hAnsi="Benne" w:cs="Benne"/>
          <w:sz w:val="24"/>
          <w:szCs w:val="24"/>
        </w:rPr>
        <w:t xml:space="preserve"> </w:t>
      </w:r>
      <w:r>
        <w:rPr>
          <w:rFonts w:ascii="Benne" w:eastAsia="Benne" w:hAnsi="Benne" w:cs="Benne"/>
          <w:sz w:val="24"/>
          <w:szCs w:val="24"/>
          <w:u w:val="single"/>
        </w:rPr>
        <w:t>Character Cards</w:t>
      </w:r>
      <w:r>
        <w:rPr>
          <w:rFonts w:ascii="Benne" w:eastAsia="Benne" w:hAnsi="Benne" w:cs="Benne"/>
          <w:sz w:val="24"/>
          <w:szCs w:val="24"/>
        </w:rPr>
        <w:t xml:space="preserve">. These cards together make up your </w:t>
      </w:r>
      <w:r>
        <w:rPr>
          <w:rFonts w:ascii="Benne" w:eastAsia="Benne" w:hAnsi="Benne" w:cs="Benne"/>
          <w:b/>
          <w:sz w:val="24"/>
          <w:szCs w:val="24"/>
        </w:rPr>
        <w:t>Character Deck</w:t>
      </w:r>
      <w:r>
        <w:rPr>
          <w:rFonts w:ascii="Benne" w:eastAsia="Benne" w:hAnsi="Benne" w:cs="Benne"/>
          <w:sz w:val="24"/>
          <w:szCs w:val="24"/>
        </w:rPr>
        <w:t xml:space="preserve"> and dictate the abilities you can use in and out of combat. They also define the </w:t>
      </w:r>
      <w:r>
        <w:rPr>
          <w:rFonts w:ascii="Benne" w:eastAsia="Benne" w:hAnsi="Benne" w:cs="Benne"/>
          <w:b/>
          <w:sz w:val="24"/>
          <w:szCs w:val="24"/>
        </w:rPr>
        <w:t>Stats</w:t>
      </w:r>
      <w:r>
        <w:rPr>
          <w:rFonts w:ascii="Benne" w:eastAsia="Benne" w:hAnsi="Benne" w:cs="Benne"/>
          <w:sz w:val="24"/>
          <w:szCs w:val="24"/>
        </w:rPr>
        <w:t xml:space="preserve"> of the character through their passive effects. </w:t>
      </w:r>
    </w:p>
    <w:p w14:paraId="2AE00A74" w14:textId="77777777" w:rsidR="00000000" w:rsidRDefault="0044631E">
      <w:pPr>
        <w:pStyle w:val="Heading4"/>
        <w:spacing w:before="0" w:after="0"/>
        <w:jc w:val="center"/>
        <w:rPr>
          <w:rFonts w:ascii="Benne" w:eastAsia="Benne" w:hAnsi="Benne" w:cs="Benne"/>
        </w:rPr>
      </w:pPr>
      <w:bookmarkStart w:id="8" w:name="_hw2vjuvkja3v"/>
      <w:bookmarkEnd w:id="8"/>
      <w:r>
        <w:rPr>
          <w:rFonts w:ascii="Benne" w:eastAsia="Benne" w:hAnsi="Benne" w:cs="Benne"/>
          <w:sz w:val="26"/>
          <w:szCs w:val="26"/>
        </w:rPr>
        <w:t>Abilities</w:t>
      </w:r>
    </w:p>
    <w:p w14:paraId="6FFDC6E6" w14:textId="77777777" w:rsidR="00000000" w:rsidRDefault="0044631E">
      <w:pPr>
        <w:spacing w:line="100" w:lineRule="atLeast"/>
        <w:ind w:firstLine="720"/>
        <w:rPr>
          <w:rFonts w:ascii="Benne" w:eastAsia="Benne" w:hAnsi="Benne" w:cs="Benne"/>
          <w:sz w:val="26"/>
          <w:szCs w:val="26"/>
        </w:rPr>
        <w:sectPr w:rsidR="00000000">
          <w:type w:val="continuous"/>
          <w:pgSz w:w="12240" w:h="15840"/>
          <w:pgMar w:top="993" w:right="900" w:bottom="1080" w:left="993" w:header="720" w:footer="720" w:gutter="0"/>
          <w:cols w:num="2" w:space="720"/>
          <w:docGrid w:linePitch="240" w:charSpace="-2049"/>
        </w:sectPr>
      </w:pPr>
      <w:r>
        <w:rPr>
          <w:rFonts w:ascii="Benne" w:eastAsia="Benne" w:hAnsi="Benne" w:cs="Benne"/>
          <w:sz w:val="24"/>
          <w:szCs w:val="24"/>
        </w:rPr>
        <w:t>Each Character Card comes with 2 abili</w:t>
      </w:r>
      <w:r>
        <w:rPr>
          <w:rFonts w:ascii="Benne" w:eastAsia="Benne" w:hAnsi="Benne" w:cs="Benne"/>
          <w:sz w:val="24"/>
          <w:szCs w:val="24"/>
        </w:rPr>
        <w:t>ties (a top and bottom). Further particulars are explained in the combat section. passives (increasing your health or stats), and restrictions (optionally present). The cards at level 1 cannot have requirements, as your character only has stats once they a</w:t>
      </w:r>
      <w:r>
        <w:rPr>
          <w:rFonts w:ascii="Benne" w:eastAsia="Benne" w:hAnsi="Benne" w:cs="Benne"/>
          <w:sz w:val="24"/>
          <w:szCs w:val="24"/>
        </w:rPr>
        <w:t>re finished being built.</w:t>
      </w:r>
    </w:p>
    <w:p w14:paraId="75C45FAF" w14:textId="77777777" w:rsidR="00000000" w:rsidRDefault="0044631E">
      <w:pPr>
        <w:pStyle w:val="Heading4"/>
        <w:spacing w:before="0" w:after="0"/>
        <w:jc w:val="center"/>
        <w:rPr>
          <w:rFonts w:ascii="Benne" w:eastAsia="Benne" w:hAnsi="Benne" w:cs="Benne"/>
        </w:rPr>
      </w:pPr>
      <w:bookmarkStart w:id="9" w:name="_gtopzqrq5zqy"/>
      <w:bookmarkEnd w:id="9"/>
      <w:r>
        <w:rPr>
          <w:rFonts w:ascii="Benne" w:eastAsia="Benne" w:hAnsi="Benne" w:cs="Benne"/>
          <w:sz w:val="26"/>
          <w:szCs w:val="26"/>
        </w:rPr>
        <w:t>Passives</w:t>
      </w:r>
    </w:p>
    <w:p w14:paraId="0997BFC7" w14:textId="77777777" w:rsidR="00000000" w:rsidRDefault="0044631E">
      <w:pPr>
        <w:spacing w:line="100" w:lineRule="atLeast"/>
        <w:ind w:firstLine="720"/>
        <w:rPr>
          <w:rFonts w:ascii="Benne" w:eastAsia="Benne" w:hAnsi="Benne" w:cs="Benne"/>
          <w:sz w:val="24"/>
          <w:szCs w:val="24"/>
        </w:rPr>
      </w:pPr>
      <w:r>
        <w:rPr>
          <w:rFonts w:ascii="Benne" w:eastAsia="Benne" w:hAnsi="Benne" w:cs="Benne"/>
          <w:sz w:val="24"/>
          <w:szCs w:val="24"/>
        </w:rPr>
        <w:t xml:space="preserve">Each card comes with Passive effects, or </w:t>
      </w:r>
      <w:r>
        <w:rPr>
          <w:rFonts w:ascii="Benne" w:eastAsia="Benne" w:hAnsi="Benne" w:cs="Benne"/>
          <w:sz w:val="24"/>
          <w:szCs w:val="24"/>
          <w:u w:val="single"/>
        </w:rPr>
        <w:t>Passives</w:t>
      </w:r>
      <w:r>
        <w:rPr>
          <w:rFonts w:ascii="Benne" w:eastAsia="Benne" w:hAnsi="Benne" w:cs="Benne"/>
          <w:sz w:val="24"/>
          <w:szCs w:val="24"/>
        </w:rPr>
        <w:t xml:space="preserve">, either increasing your character’s </w:t>
      </w:r>
      <w:r>
        <w:rPr>
          <w:rFonts w:ascii="Benne" w:eastAsia="Benne" w:hAnsi="Benne" w:cs="Benne"/>
          <w:sz w:val="24"/>
          <w:szCs w:val="24"/>
          <w:u w:val="single"/>
        </w:rPr>
        <w:t>health</w:t>
      </w:r>
      <w:r>
        <w:rPr>
          <w:rFonts w:ascii="Benne" w:eastAsia="Benne" w:hAnsi="Benne" w:cs="Benne"/>
          <w:sz w:val="24"/>
          <w:szCs w:val="24"/>
        </w:rPr>
        <w:t xml:space="preserve"> or granting </w:t>
      </w:r>
      <w:r>
        <w:rPr>
          <w:rFonts w:ascii="Benne" w:eastAsia="Benne" w:hAnsi="Benne" w:cs="Benne"/>
          <w:sz w:val="24"/>
          <w:szCs w:val="24"/>
          <w:u w:val="single"/>
        </w:rPr>
        <w:t>Skill Points</w:t>
      </w:r>
      <w:r>
        <w:rPr>
          <w:rFonts w:ascii="Benne" w:eastAsia="Benne" w:hAnsi="Benne" w:cs="Benne"/>
          <w:sz w:val="24"/>
          <w:szCs w:val="24"/>
        </w:rPr>
        <w:t xml:space="preserve"> that increase </w:t>
      </w:r>
      <w:r>
        <w:rPr>
          <w:rFonts w:ascii="Benne" w:eastAsia="Benne" w:hAnsi="Benne" w:cs="Benne"/>
          <w:sz w:val="24"/>
          <w:szCs w:val="24"/>
          <w:u w:val="single"/>
        </w:rPr>
        <w:t>Stats</w:t>
      </w:r>
      <w:r>
        <w:rPr>
          <w:rFonts w:ascii="Benne" w:eastAsia="Benne" w:hAnsi="Benne" w:cs="Benne"/>
          <w:sz w:val="24"/>
          <w:szCs w:val="24"/>
        </w:rPr>
        <w:t xml:space="preserve">. </w:t>
      </w:r>
    </w:p>
    <w:p w14:paraId="1DA4EADE" w14:textId="77777777" w:rsidR="00000000" w:rsidRDefault="0044631E">
      <w:pPr>
        <w:spacing w:line="100" w:lineRule="atLeast"/>
        <w:ind w:firstLine="720"/>
        <w:rPr>
          <w:rFonts w:ascii="Benne" w:eastAsia="Benne" w:hAnsi="Benne" w:cs="Benne"/>
          <w:sz w:val="24"/>
          <w:szCs w:val="24"/>
        </w:rPr>
      </w:pPr>
      <w:r>
        <w:rPr>
          <w:rFonts w:ascii="Benne" w:eastAsia="Benne" w:hAnsi="Benne" w:cs="Benne"/>
          <w:sz w:val="24"/>
          <w:szCs w:val="24"/>
        </w:rPr>
        <w:t xml:space="preserve">Health is a resource in combat, see the later section on tokens to learn more. </w:t>
      </w:r>
    </w:p>
    <w:p w14:paraId="5AD31B9E" w14:textId="77777777" w:rsidR="00000000" w:rsidRDefault="0044631E">
      <w:pPr>
        <w:spacing w:line="100" w:lineRule="atLeast"/>
        <w:ind w:firstLine="720"/>
        <w:rPr>
          <w:rFonts w:ascii="Benne" w:eastAsia="Benne" w:hAnsi="Benne" w:cs="Benne"/>
          <w:b/>
          <w:sz w:val="24"/>
          <w:szCs w:val="24"/>
        </w:rPr>
      </w:pPr>
      <w:r>
        <w:rPr>
          <w:rFonts w:ascii="Benne" w:eastAsia="Benne" w:hAnsi="Benne" w:cs="Benne"/>
          <w:sz w:val="24"/>
          <w:szCs w:val="24"/>
        </w:rPr>
        <w:t>In</w:t>
      </w:r>
      <w:r>
        <w:rPr>
          <w:rFonts w:ascii="Benne" w:eastAsia="Benne" w:hAnsi="Benne" w:cs="Benne"/>
          <w:sz w:val="24"/>
          <w:szCs w:val="24"/>
        </w:rPr>
        <w:t>creasing Stats with Skill Points allow for acquiring higher level cards which have stat requirements (see: Restrictions), and some equipment can have stat requirements. You get to allocate the stat points to whichever stat you prefer from this list:</w:t>
      </w:r>
    </w:p>
    <w:p w14:paraId="6FD7557C" w14:textId="77777777" w:rsidR="00000000" w:rsidRDefault="0044631E">
      <w:pPr>
        <w:numPr>
          <w:ilvl w:val="0"/>
          <w:numId w:val="14"/>
        </w:numPr>
        <w:spacing w:line="100" w:lineRule="atLeast"/>
        <w:rPr>
          <w:rFonts w:ascii="Benne" w:eastAsia="Benne" w:hAnsi="Benne" w:cs="Benne"/>
          <w:b/>
          <w:sz w:val="24"/>
          <w:szCs w:val="24"/>
        </w:rPr>
      </w:pPr>
      <w:r>
        <w:rPr>
          <w:rFonts w:ascii="Benne" w:eastAsia="Benne" w:hAnsi="Benne" w:cs="Benne"/>
          <w:b/>
          <w:sz w:val="24"/>
          <w:szCs w:val="24"/>
        </w:rPr>
        <w:t>Streng</w:t>
      </w:r>
      <w:r>
        <w:rPr>
          <w:rFonts w:ascii="Benne" w:eastAsia="Benne" w:hAnsi="Benne" w:cs="Benne"/>
          <w:b/>
          <w:sz w:val="24"/>
          <w:szCs w:val="24"/>
        </w:rPr>
        <w:t>th</w:t>
      </w:r>
      <w:r>
        <w:rPr>
          <w:rFonts w:ascii="Benne" w:eastAsia="Benne" w:hAnsi="Benne" w:cs="Benne"/>
          <w:sz w:val="24"/>
          <w:szCs w:val="24"/>
        </w:rPr>
        <w:t>: your ability to physically move something</w:t>
      </w:r>
    </w:p>
    <w:p w14:paraId="32F77520" w14:textId="77777777" w:rsidR="00000000" w:rsidRDefault="0044631E">
      <w:pPr>
        <w:numPr>
          <w:ilvl w:val="0"/>
          <w:numId w:val="14"/>
        </w:numPr>
        <w:spacing w:line="100" w:lineRule="atLeast"/>
        <w:rPr>
          <w:rFonts w:ascii="Benne" w:eastAsia="Benne" w:hAnsi="Benne" w:cs="Benne"/>
          <w:b/>
          <w:sz w:val="24"/>
          <w:szCs w:val="24"/>
        </w:rPr>
      </w:pPr>
      <w:r>
        <w:rPr>
          <w:rFonts w:ascii="Benne" w:eastAsia="Benne" w:hAnsi="Benne" w:cs="Benne"/>
          <w:b/>
          <w:sz w:val="24"/>
          <w:szCs w:val="24"/>
        </w:rPr>
        <w:t>Finesse</w:t>
      </w:r>
      <w:r>
        <w:rPr>
          <w:rFonts w:ascii="Benne" w:eastAsia="Benne" w:hAnsi="Benne" w:cs="Benne"/>
          <w:sz w:val="24"/>
          <w:szCs w:val="24"/>
        </w:rPr>
        <w:t>: your ability to finely control and contort your body</w:t>
      </w:r>
    </w:p>
    <w:p w14:paraId="5A5528DC" w14:textId="77777777" w:rsidR="00000000" w:rsidRDefault="0044631E">
      <w:pPr>
        <w:numPr>
          <w:ilvl w:val="0"/>
          <w:numId w:val="14"/>
        </w:numPr>
        <w:spacing w:line="100" w:lineRule="atLeast"/>
        <w:rPr>
          <w:rFonts w:ascii="Benne" w:eastAsia="Benne" w:hAnsi="Benne" w:cs="Benne"/>
          <w:b/>
          <w:sz w:val="24"/>
          <w:szCs w:val="24"/>
        </w:rPr>
      </w:pPr>
      <w:r>
        <w:rPr>
          <w:rFonts w:ascii="Benne" w:eastAsia="Benne" w:hAnsi="Benne" w:cs="Benne"/>
          <w:b/>
          <w:sz w:val="24"/>
          <w:szCs w:val="24"/>
        </w:rPr>
        <w:t>Vigor</w:t>
      </w:r>
      <w:r>
        <w:rPr>
          <w:rFonts w:ascii="Benne" w:eastAsia="Benne" w:hAnsi="Benne" w:cs="Benne"/>
          <w:sz w:val="24"/>
          <w:szCs w:val="24"/>
        </w:rPr>
        <w:t>: your ability to fight off poisons, deadly blows, and other effects</w:t>
      </w:r>
    </w:p>
    <w:p w14:paraId="100D70C4" w14:textId="77777777" w:rsidR="00000000" w:rsidRDefault="0044631E">
      <w:pPr>
        <w:numPr>
          <w:ilvl w:val="0"/>
          <w:numId w:val="14"/>
        </w:numPr>
        <w:spacing w:line="100" w:lineRule="atLeast"/>
        <w:rPr>
          <w:rFonts w:ascii="Benne" w:eastAsia="Benne" w:hAnsi="Benne" w:cs="Benne"/>
          <w:b/>
          <w:sz w:val="24"/>
          <w:szCs w:val="24"/>
        </w:rPr>
      </w:pPr>
      <w:r>
        <w:rPr>
          <w:rFonts w:ascii="Benne" w:eastAsia="Benne" w:hAnsi="Benne" w:cs="Benne"/>
          <w:b/>
          <w:sz w:val="24"/>
          <w:szCs w:val="24"/>
        </w:rPr>
        <w:t>Spirituality</w:t>
      </w:r>
      <w:r>
        <w:rPr>
          <w:rFonts w:ascii="Benne" w:eastAsia="Benne" w:hAnsi="Benne" w:cs="Benne"/>
          <w:sz w:val="24"/>
          <w:szCs w:val="24"/>
        </w:rPr>
        <w:t xml:space="preserve">: your connectedness to the world and people around you on a </w:t>
      </w:r>
      <w:r>
        <w:rPr>
          <w:rFonts w:ascii="Benne" w:eastAsia="Benne" w:hAnsi="Benne" w:cs="Benne"/>
          <w:sz w:val="24"/>
          <w:szCs w:val="24"/>
        </w:rPr>
        <w:lastRenderedPageBreak/>
        <w:t>m</w:t>
      </w:r>
      <w:r>
        <w:rPr>
          <w:rFonts w:ascii="Benne" w:eastAsia="Benne" w:hAnsi="Benne" w:cs="Benne"/>
          <w:sz w:val="24"/>
          <w:szCs w:val="24"/>
        </w:rPr>
        <w:t>etaphysical level</w:t>
      </w:r>
    </w:p>
    <w:p w14:paraId="6EABD7CE" w14:textId="77777777" w:rsidR="00000000" w:rsidRDefault="0044631E">
      <w:pPr>
        <w:numPr>
          <w:ilvl w:val="0"/>
          <w:numId w:val="14"/>
        </w:numPr>
        <w:spacing w:line="100" w:lineRule="atLeast"/>
        <w:rPr>
          <w:rFonts w:ascii="Benne" w:eastAsia="Benne" w:hAnsi="Benne" w:cs="Benne"/>
          <w:b/>
          <w:sz w:val="24"/>
          <w:szCs w:val="24"/>
        </w:rPr>
      </w:pPr>
      <w:r>
        <w:rPr>
          <w:rFonts w:ascii="Benne" w:eastAsia="Benne" w:hAnsi="Benne" w:cs="Benne"/>
          <w:b/>
          <w:sz w:val="24"/>
          <w:szCs w:val="24"/>
        </w:rPr>
        <w:t>Knowledge</w:t>
      </w:r>
      <w:r>
        <w:rPr>
          <w:rFonts w:ascii="Benne" w:eastAsia="Benne" w:hAnsi="Benne" w:cs="Benne"/>
          <w:sz w:val="24"/>
          <w:szCs w:val="24"/>
        </w:rPr>
        <w:t>: your ability to solve problems, intuit conclusions, and understanding and influence over natural forces</w:t>
      </w:r>
    </w:p>
    <w:p w14:paraId="5182FA6A" w14:textId="77777777" w:rsidR="00000000" w:rsidRDefault="0044631E">
      <w:pPr>
        <w:numPr>
          <w:ilvl w:val="0"/>
          <w:numId w:val="14"/>
        </w:numPr>
        <w:spacing w:line="100" w:lineRule="atLeast"/>
        <w:rPr>
          <w:rFonts w:ascii="Benne" w:eastAsia="Benne" w:hAnsi="Benne" w:cs="Benne"/>
          <w:b/>
          <w:sz w:val="24"/>
          <w:szCs w:val="24"/>
        </w:rPr>
      </w:pPr>
      <w:r>
        <w:rPr>
          <w:rFonts w:ascii="Benne" w:eastAsia="Benne" w:hAnsi="Benne" w:cs="Benne"/>
          <w:b/>
          <w:sz w:val="24"/>
          <w:szCs w:val="24"/>
        </w:rPr>
        <w:t>Charisma</w:t>
      </w:r>
      <w:r>
        <w:rPr>
          <w:rFonts w:ascii="Benne" w:eastAsia="Benne" w:hAnsi="Benne" w:cs="Benne"/>
          <w:sz w:val="24"/>
          <w:szCs w:val="24"/>
        </w:rPr>
        <w:t>: your ability to persuade and influence others</w:t>
      </w:r>
    </w:p>
    <w:p w14:paraId="28CD82A9" w14:textId="77777777" w:rsidR="00000000" w:rsidRDefault="0044631E">
      <w:pPr>
        <w:numPr>
          <w:ilvl w:val="0"/>
          <w:numId w:val="14"/>
        </w:numPr>
        <w:spacing w:line="100" w:lineRule="atLeast"/>
        <w:rPr>
          <w:rFonts w:ascii="Benne" w:eastAsia="Benne" w:hAnsi="Benne" w:cs="Benne"/>
          <w:b/>
          <w:sz w:val="24"/>
          <w:szCs w:val="24"/>
        </w:rPr>
      </w:pPr>
      <w:r>
        <w:rPr>
          <w:rFonts w:ascii="Benne" w:eastAsia="Benne" w:hAnsi="Benne" w:cs="Benne"/>
          <w:b/>
          <w:sz w:val="24"/>
          <w:szCs w:val="24"/>
        </w:rPr>
        <w:t>Perception</w:t>
      </w:r>
      <w:r>
        <w:rPr>
          <w:rFonts w:ascii="Benne" w:eastAsia="Benne" w:hAnsi="Benne" w:cs="Benne"/>
          <w:sz w:val="24"/>
          <w:szCs w:val="24"/>
        </w:rPr>
        <w:t>: your ability to see and exploiting opportunities</w:t>
      </w:r>
    </w:p>
    <w:p w14:paraId="6F1A522D" w14:textId="77777777" w:rsidR="00000000" w:rsidRDefault="0044631E">
      <w:pPr>
        <w:numPr>
          <w:ilvl w:val="0"/>
          <w:numId w:val="14"/>
        </w:numPr>
        <w:spacing w:line="100" w:lineRule="atLeast"/>
        <w:rPr>
          <w:rFonts w:ascii="Benne" w:eastAsia="Benne" w:hAnsi="Benne" w:cs="Benne"/>
          <w:sz w:val="24"/>
          <w:szCs w:val="24"/>
        </w:rPr>
      </w:pPr>
      <w:r>
        <w:rPr>
          <w:rFonts w:ascii="Benne" w:eastAsia="Benne" w:hAnsi="Benne" w:cs="Benne"/>
          <w:b/>
          <w:sz w:val="24"/>
          <w:szCs w:val="24"/>
        </w:rPr>
        <w:t>Crafts</w:t>
      </w:r>
      <w:r>
        <w:rPr>
          <w:rFonts w:ascii="Benne" w:eastAsia="Benne" w:hAnsi="Benne" w:cs="Benne"/>
          <w:b/>
          <w:sz w:val="24"/>
          <w:szCs w:val="24"/>
        </w:rPr>
        <w:t>manship</w:t>
      </w:r>
      <w:r>
        <w:rPr>
          <w:rFonts w:ascii="Benne" w:eastAsia="Benne" w:hAnsi="Benne" w:cs="Benne"/>
          <w:sz w:val="24"/>
          <w:szCs w:val="24"/>
        </w:rPr>
        <w:t>: your ability to turn ideas into reality</w:t>
      </w:r>
    </w:p>
    <w:p w14:paraId="5FCF7ECF" w14:textId="77777777" w:rsidR="00000000" w:rsidRDefault="0044631E">
      <w:pPr>
        <w:spacing w:line="100" w:lineRule="atLeast"/>
        <w:rPr>
          <w:rFonts w:ascii="Benne" w:eastAsia="Benne" w:hAnsi="Benne" w:cs="Benne"/>
          <w:sz w:val="24"/>
          <w:szCs w:val="24"/>
        </w:rPr>
      </w:pPr>
    </w:p>
    <w:p w14:paraId="3640ABC8" w14:textId="77777777" w:rsidR="00000000" w:rsidRDefault="0044631E">
      <w:pPr>
        <w:spacing w:line="100" w:lineRule="atLeast"/>
        <w:ind w:firstLine="720"/>
        <w:rPr>
          <w:rFonts w:ascii="Benne" w:eastAsia="Benne" w:hAnsi="Benne" w:cs="Benne"/>
          <w:sz w:val="24"/>
          <w:szCs w:val="24"/>
        </w:rPr>
      </w:pPr>
      <w:r>
        <w:rPr>
          <w:rFonts w:ascii="Benne" w:eastAsia="Benne" w:hAnsi="Benne" w:cs="Benne"/>
          <w:sz w:val="24"/>
          <w:szCs w:val="24"/>
        </w:rPr>
        <w:t xml:space="preserve">The number of total stat points you have dictates the size of your </w:t>
      </w:r>
      <w:r>
        <w:rPr>
          <w:rFonts w:ascii="Benne" w:eastAsia="Benne" w:hAnsi="Benne" w:cs="Benne"/>
          <w:sz w:val="24"/>
          <w:szCs w:val="24"/>
          <w:u w:val="single"/>
        </w:rPr>
        <w:t>Influence die</w:t>
      </w:r>
      <w:r>
        <w:rPr>
          <w:rFonts w:ascii="Benne" w:eastAsia="Benne" w:hAnsi="Benne" w:cs="Benne"/>
          <w:sz w:val="24"/>
          <w:szCs w:val="24"/>
        </w:rPr>
        <w:t xml:space="preserve"> (see Table on next page). </w:t>
      </w:r>
    </w:p>
    <w:p w14:paraId="6A0AF6AA" w14:textId="77777777" w:rsidR="00000000" w:rsidRDefault="0044631E">
      <w:pPr>
        <w:spacing w:line="100" w:lineRule="atLeast"/>
        <w:ind w:firstLine="720"/>
        <w:rPr>
          <w:rFonts w:ascii="Benne" w:eastAsia="Benne" w:hAnsi="Benne" w:cs="Benne"/>
          <w:sz w:val="24"/>
          <w:szCs w:val="24"/>
        </w:rPr>
      </w:pPr>
      <w:r>
        <w:rPr>
          <w:rFonts w:ascii="Benne" w:eastAsia="Benne" w:hAnsi="Benne" w:cs="Benne"/>
          <w:sz w:val="24"/>
          <w:szCs w:val="24"/>
        </w:rPr>
        <w:t>Your Influence die is used for certain abilities, and (when prompted by the GM) to successfully in</w:t>
      </w:r>
      <w:r>
        <w:rPr>
          <w:rFonts w:ascii="Benne" w:eastAsia="Benne" w:hAnsi="Benne" w:cs="Benne"/>
          <w:sz w:val="24"/>
          <w:szCs w:val="24"/>
        </w:rPr>
        <w:t>teract with the world. This would be your influence die roll, + relevant stat, against some value the GM has set.</w:t>
      </w:r>
    </w:p>
    <w:p w14:paraId="41A5BDE3" w14:textId="77777777" w:rsidR="00000000" w:rsidRDefault="0044631E">
      <w:pPr>
        <w:spacing w:line="100" w:lineRule="atLeast"/>
        <w:ind w:firstLine="720"/>
        <w:rPr>
          <w:rFonts w:ascii="Benne" w:eastAsia="Benne" w:hAnsi="Benne" w:cs="Benne"/>
          <w:sz w:val="26"/>
          <w:szCs w:val="26"/>
        </w:rPr>
      </w:pPr>
      <w:r>
        <w:rPr>
          <w:rFonts w:ascii="Benne" w:eastAsia="Benne" w:hAnsi="Benne" w:cs="Benne"/>
          <w:sz w:val="24"/>
          <w:szCs w:val="24"/>
        </w:rPr>
        <w:t>As an example, say you want to convince a shopkeeper to let you into an underground market. In order to do this you will need to convince them</w:t>
      </w:r>
      <w:r>
        <w:rPr>
          <w:rFonts w:ascii="Benne" w:eastAsia="Benne" w:hAnsi="Benne" w:cs="Benne"/>
          <w:sz w:val="24"/>
          <w:szCs w:val="24"/>
        </w:rPr>
        <w:t xml:space="preserve"> to tell you. You would roll your influence die and </w:t>
      </w:r>
      <w:r>
        <w:rPr>
          <w:rFonts w:ascii="Benne" w:eastAsia="Benne" w:hAnsi="Benne" w:cs="Benne"/>
          <w:sz w:val="24"/>
          <w:szCs w:val="24"/>
        </w:rPr>
        <w:t xml:space="preserve">add your Charisma modifier to the roll. If this beats the value the GM has set, you succeed and the shopkeeper decides to let you in on their secret. </w:t>
      </w:r>
    </w:p>
    <w:p w14:paraId="0E72770C" w14:textId="77777777" w:rsidR="00000000" w:rsidRDefault="0044631E">
      <w:pPr>
        <w:pStyle w:val="Heading4"/>
        <w:spacing w:before="0" w:after="0"/>
        <w:jc w:val="center"/>
        <w:rPr>
          <w:rFonts w:ascii="Benne" w:eastAsia="Benne" w:hAnsi="Benne" w:cs="Benne"/>
        </w:rPr>
      </w:pPr>
      <w:bookmarkStart w:id="10" w:name="_n1ow12vysggu"/>
      <w:bookmarkEnd w:id="10"/>
      <w:r>
        <w:rPr>
          <w:rFonts w:ascii="Benne" w:eastAsia="Benne" w:hAnsi="Benne" w:cs="Benne"/>
          <w:sz w:val="26"/>
          <w:szCs w:val="26"/>
        </w:rPr>
        <w:t>Restrictions</w:t>
      </w:r>
    </w:p>
    <w:p w14:paraId="584DC912" w14:textId="77777777" w:rsidR="00000000" w:rsidRDefault="0044631E">
      <w:pPr>
        <w:spacing w:line="100" w:lineRule="atLeast"/>
        <w:ind w:firstLine="720"/>
        <w:rPr>
          <w:rFonts w:ascii="Benne" w:eastAsia="Benne" w:hAnsi="Benne" w:cs="Benne"/>
          <w:sz w:val="24"/>
          <w:szCs w:val="24"/>
        </w:rPr>
      </w:pPr>
      <w:r>
        <w:rPr>
          <w:rFonts w:ascii="Benne" w:eastAsia="Benne" w:hAnsi="Benne" w:cs="Benne"/>
          <w:sz w:val="24"/>
          <w:szCs w:val="24"/>
        </w:rPr>
        <w:t>As you level up, you add more cards to y</w:t>
      </w:r>
      <w:r>
        <w:rPr>
          <w:rFonts w:ascii="Benne" w:eastAsia="Benne" w:hAnsi="Benne" w:cs="Benne"/>
          <w:sz w:val="24"/>
          <w:szCs w:val="24"/>
        </w:rPr>
        <w:t xml:space="preserve">our Character Deck. Some cards are more powerful, but have minimum stat requirements, called </w:t>
      </w:r>
      <w:r>
        <w:rPr>
          <w:rFonts w:ascii="Benne" w:eastAsia="Benne" w:hAnsi="Benne" w:cs="Benne"/>
          <w:sz w:val="24"/>
          <w:szCs w:val="24"/>
          <w:u w:val="single"/>
        </w:rPr>
        <w:t>Restrictions</w:t>
      </w:r>
      <w:r>
        <w:rPr>
          <w:rFonts w:ascii="Benne" w:eastAsia="Benne" w:hAnsi="Benne" w:cs="Benne"/>
          <w:sz w:val="24"/>
          <w:szCs w:val="24"/>
        </w:rPr>
        <w:t xml:space="preserve">, and you cannot add a character card to your deck if you don’t meet the requirements. </w:t>
      </w:r>
    </w:p>
    <w:p w14:paraId="3B279CD8" w14:textId="77777777" w:rsidR="00000000" w:rsidRDefault="0044631E">
      <w:pPr>
        <w:spacing w:line="100" w:lineRule="atLeast"/>
        <w:ind w:firstLine="720"/>
        <w:rPr>
          <w:rFonts w:ascii="Benne" w:eastAsia="Benne" w:hAnsi="Benne" w:cs="Benne"/>
          <w:sz w:val="24"/>
          <w:szCs w:val="24"/>
        </w:rPr>
      </w:pPr>
      <w:r>
        <w:rPr>
          <w:rFonts w:ascii="Benne" w:eastAsia="Benne" w:hAnsi="Benne" w:cs="Benne"/>
          <w:sz w:val="24"/>
          <w:szCs w:val="24"/>
        </w:rPr>
        <w:t>You may intend to eventually add one or more cards that have sp</w:t>
      </w:r>
      <w:r>
        <w:rPr>
          <w:rFonts w:ascii="Benne" w:eastAsia="Benne" w:hAnsi="Benne" w:cs="Benne"/>
          <w:sz w:val="24"/>
          <w:szCs w:val="24"/>
        </w:rPr>
        <w:t>ecific requirements, and assign your stats accordingly. Alternatively, you may have a particular kind of character in mind, and set aside stats that fit the idea of that character. In this case, as you level, you’ll discover what kinds of cards end up fitt</w:t>
      </w:r>
      <w:r>
        <w:rPr>
          <w:rFonts w:ascii="Benne" w:eastAsia="Benne" w:hAnsi="Benne" w:cs="Benne"/>
          <w:sz w:val="24"/>
          <w:szCs w:val="24"/>
        </w:rPr>
        <w:t xml:space="preserve">ing the character you’ve built. </w:t>
      </w:r>
    </w:p>
    <w:p w14:paraId="79B8D41F" w14:textId="77777777" w:rsidR="00000000" w:rsidRDefault="0044631E">
      <w:pPr>
        <w:spacing w:line="100" w:lineRule="atLeast"/>
        <w:ind w:firstLine="720"/>
        <w:rPr>
          <w:rFonts w:ascii="Benne" w:eastAsia="Benne" w:hAnsi="Benne" w:cs="Benne"/>
          <w:sz w:val="24"/>
          <w:szCs w:val="24"/>
        </w:rPr>
        <w:sectPr w:rsidR="00000000">
          <w:type w:val="continuous"/>
          <w:pgSz w:w="12240" w:h="15840"/>
          <w:pgMar w:top="993" w:right="900" w:bottom="1080" w:left="993" w:header="720" w:footer="720" w:gutter="0"/>
          <w:cols w:num="2" w:space="720"/>
          <w:docGrid w:linePitch="240" w:charSpace="-2049"/>
        </w:sectPr>
      </w:pPr>
      <w:r>
        <w:rPr>
          <w:rFonts w:ascii="Benne" w:eastAsia="Benne" w:hAnsi="Benne" w:cs="Benne"/>
          <w:sz w:val="24"/>
          <w:szCs w:val="24"/>
        </w:rPr>
        <w:t>There’s no wrong way to build a character, and no one card should or shouldn’t feel necessary to include for any one character deck. People are multi-faceted and surprising, and your characters can be too!</w:t>
      </w:r>
    </w:p>
    <w:p w14:paraId="42AE984E" w14:textId="77777777" w:rsidR="00000000" w:rsidRDefault="0044631E">
      <w:pPr>
        <w:spacing w:line="100" w:lineRule="atLeast"/>
        <w:ind w:firstLine="720"/>
        <w:jc w:val="center"/>
        <w:rPr>
          <w:rFonts w:ascii="Benne" w:eastAsia="Benne" w:hAnsi="Benne" w:cs="Benne"/>
          <w:sz w:val="24"/>
          <w:szCs w:val="24"/>
        </w:rPr>
      </w:pPr>
    </w:p>
    <w:p w14:paraId="3F15C9AB" w14:textId="77777777" w:rsidR="00000000" w:rsidRDefault="0044631E">
      <w:pPr>
        <w:spacing w:after="200" w:line="100" w:lineRule="atLeast"/>
        <w:ind w:firstLine="720"/>
        <w:jc w:val="center"/>
        <w:rPr>
          <w:rFonts w:ascii="Benne" w:eastAsia="Benne" w:hAnsi="Benne" w:cs="Benne"/>
          <w:b/>
          <w:sz w:val="24"/>
          <w:szCs w:val="24"/>
        </w:rPr>
      </w:pPr>
      <w:r>
        <w:rPr>
          <w:rFonts w:ascii="Benne" w:eastAsia="Benne" w:hAnsi="Benne" w:cs="Benne"/>
          <w:b/>
          <w:sz w:val="24"/>
          <w:szCs w:val="24"/>
        </w:rPr>
        <w:t>Influence Die Ch</w:t>
      </w:r>
      <w:r>
        <w:rPr>
          <w:rFonts w:ascii="Benne" w:eastAsia="Benne" w:hAnsi="Benne" w:cs="Benne"/>
          <w:b/>
          <w:sz w:val="24"/>
          <w:szCs w:val="24"/>
        </w:rPr>
        <w:t>art</w:t>
      </w:r>
    </w:p>
    <w:tbl>
      <w:tblPr>
        <w:tblW w:w="0" w:type="auto"/>
        <w:tblInd w:w="130" w:type="dxa"/>
        <w:tblLayout w:type="fixed"/>
        <w:tblLook w:val="0000" w:firstRow="0" w:lastRow="0" w:firstColumn="0" w:lastColumn="0" w:noHBand="0" w:noVBand="0"/>
      </w:tblPr>
      <w:tblGrid>
        <w:gridCol w:w="2639"/>
        <w:gridCol w:w="615"/>
        <w:gridCol w:w="598"/>
        <w:gridCol w:w="630"/>
        <w:gridCol w:w="705"/>
        <w:gridCol w:w="720"/>
        <w:gridCol w:w="585"/>
        <w:gridCol w:w="599"/>
        <w:gridCol w:w="614"/>
        <w:gridCol w:w="705"/>
        <w:gridCol w:w="765"/>
        <w:gridCol w:w="739"/>
      </w:tblGrid>
      <w:tr w:rsidR="00000000" w14:paraId="18AC9F25" w14:textId="77777777">
        <w:trPr>
          <w:trHeight w:val="507"/>
        </w:trPr>
        <w:tc>
          <w:tcPr>
            <w:tcW w:w="2639" w:type="dxa"/>
            <w:tcBorders>
              <w:top w:val="single" w:sz="8" w:space="0" w:color="000000"/>
              <w:left w:val="single" w:sz="8" w:space="0" w:color="000000"/>
              <w:bottom w:val="single" w:sz="8" w:space="0" w:color="000000"/>
              <w:right w:val="single" w:sz="8" w:space="0" w:color="000000"/>
            </w:tcBorders>
            <w:shd w:val="clear" w:color="auto" w:fill="C9DAF8"/>
          </w:tcPr>
          <w:p w14:paraId="41E67D16" w14:textId="77777777" w:rsidR="00000000" w:rsidRDefault="0044631E">
            <w:pPr>
              <w:spacing w:line="100" w:lineRule="atLeast"/>
              <w:jc w:val="center"/>
              <w:rPr>
                <w:rFonts w:ascii="Benne" w:eastAsia="Benne" w:hAnsi="Benne" w:cs="Benne"/>
                <w:sz w:val="24"/>
                <w:szCs w:val="24"/>
              </w:rPr>
            </w:pPr>
            <w:r>
              <w:rPr>
                <w:rFonts w:ascii="Benne" w:eastAsia="Benne" w:hAnsi="Benne" w:cs="Benne"/>
                <w:b/>
                <w:sz w:val="24"/>
                <w:szCs w:val="24"/>
              </w:rPr>
              <w:t>Skill Points Amount</w:t>
            </w:r>
          </w:p>
        </w:tc>
        <w:tc>
          <w:tcPr>
            <w:tcW w:w="615" w:type="dxa"/>
            <w:tcBorders>
              <w:top w:val="single" w:sz="8" w:space="0" w:color="000000"/>
              <w:left w:val="single" w:sz="8" w:space="0" w:color="000000"/>
              <w:bottom w:val="single" w:sz="8" w:space="0" w:color="000000"/>
              <w:right w:val="single" w:sz="8" w:space="0" w:color="000000"/>
            </w:tcBorders>
            <w:shd w:val="clear" w:color="auto" w:fill="auto"/>
          </w:tcPr>
          <w:p w14:paraId="42599846" w14:textId="77777777" w:rsidR="00000000" w:rsidRDefault="0044631E">
            <w:pPr>
              <w:spacing w:line="100" w:lineRule="atLeast"/>
              <w:jc w:val="center"/>
              <w:rPr>
                <w:rFonts w:ascii="Benne" w:eastAsia="Benne" w:hAnsi="Benne" w:cs="Benne"/>
                <w:sz w:val="24"/>
                <w:szCs w:val="24"/>
              </w:rPr>
            </w:pPr>
            <w:r>
              <w:rPr>
                <w:rFonts w:ascii="Benne" w:eastAsia="Benne" w:hAnsi="Benne" w:cs="Benne"/>
                <w:sz w:val="24"/>
                <w:szCs w:val="24"/>
              </w:rPr>
              <w:t>0</w:t>
            </w:r>
          </w:p>
        </w:tc>
        <w:tc>
          <w:tcPr>
            <w:tcW w:w="598" w:type="dxa"/>
            <w:tcBorders>
              <w:top w:val="single" w:sz="8" w:space="0" w:color="000000"/>
              <w:left w:val="single" w:sz="8" w:space="0" w:color="000000"/>
              <w:bottom w:val="single" w:sz="8" w:space="0" w:color="000000"/>
              <w:right w:val="single" w:sz="8" w:space="0" w:color="000000"/>
            </w:tcBorders>
            <w:shd w:val="clear" w:color="auto" w:fill="auto"/>
          </w:tcPr>
          <w:p w14:paraId="023382C3" w14:textId="77777777" w:rsidR="00000000" w:rsidRDefault="0044631E">
            <w:pPr>
              <w:spacing w:line="100" w:lineRule="atLeast"/>
              <w:jc w:val="center"/>
              <w:rPr>
                <w:rFonts w:ascii="Benne" w:eastAsia="Benne" w:hAnsi="Benne" w:cs="Benne"/>
                <w:sz w:val="24"/>
                <w:szCs w:val="24"/>
              </w:rPr>
            </w:pPr>
            <w:r>
              <w:rPr>
                <w:rFonts w:ascii="Benne" w:eastAsia="Benne" w:hAnsi="Benne" w:cs="Benne"/>
                <w:sz w:val="24"/>
                <w:szCs w:val="24"/>
              </w:rPr>
              <w:t>5</w:t>
            </w:r>
          </w:p>
        </w:tc>
        <w:tc>
          <w:tcPr>
            <w:tcW w:w="630" w:type="dxa"/>
            <w:tcBorders>
              <w:top w:val="single" w:sz="8" w:space="0" w:color="000000"/>
              <w:left w:val="single" w:sz="8" w:space="0" w:color="000000"/>
              <w:bottom w:val="single" w:sz="8" w:space="0" w:color="000000"/>
              <w:right w:val="single" w:sz="8" w:space="0" w:color="000000"/>
            </w:tcBorders>
            <w:shd w:val="clear" w:color="auto" w:fill="auto"/>
          </w:tcPr>
          <w:p w14:paraId="0D2C1157" w14:textId="77777777" w:rsidR="00000000" w:rsidRDefault="0044631E">
            <w:pPr>
              <w:spacing w:line="100" w:lineRule="atLeast"/>
              <w:jc w:val="center"/>
              <w:rPr>
                <w:rFonts w:ascii="Benne" w:eastAsia="Benne" w:hAnsi="Benne" w:cs="Benne"/>
                <w:sz w:val="24"/>
                <w:szCs w:val="24"/>
              </w:rPr>
            </w:pPr>
            <w:r>
              <w:rPr>
                <w:rFonts w:ascii="Benne" w:eastAsia="Benne" w:hAnsi="Benne" w:cs="Benne"/>
                <w:sz w:val="24"/>
                <w:szCs w:val="24"/>
              </w:rPr>
              <w:t>7</w:t>
            </w:r>
          </w:p>
        </w:tc>
        <w:tc>
          <w:tcPr>
            <w:tcW w:w="705" w:type="dxa"/>
            <w:tcBorders>
              <w:top w:val="single" w:sz="8" w:space="0" w:color="000000"/>
              <w:left w:val="single" w:sz="8" w:space="0" w:color="000000"/>
              <w:bottom w:val="single" w:sz="8" w:space="0" w:color="000000"/>
              <w:right w:val="single" w:sz="8" w:space="0" w:color="000000"/>
            </w:tcBorders>
            <w:shd w:val="clear" w:color="auto" w:fill="auto"/>
          </w:tcPr>
          <w:p w14:paraId="6EA1E74F" w14:textId="77777777" w:rsidR="00000000" w:rsidRDefault="0044631E">
            <w:pPr>
              <w:spacing w:line="100" w:lineRule="atLeast"/>
              <w:jc w:val="center"/>
              <w:rPr>
                <w:rFonts w:ascii="Benne" w:eastAsia="Benne" w:hAnsi="Benne" w:cs="Benne"/>
                <w:sz w:val="24"/>
                <w:szCs w:val="24"/>
              </w:rPr>
            </w:pPr>
            <w:r>
              <w:rPr>
                <w:rFonts w:ascii="Benne" w:eastAsia="Benne" w:hAnsi="Benne" w:cs="Benne"/>
                <w:sz w:val="24"/>
                <w:szCs w:val="24"/>
              </w:rPr>
              <w:t>9</w:t>
            </w:r>
          </w:p>
        </w:tc>
        <w:tc>
          <w:tcPr>
            <w:tcW w:w="720" w:type="dxa"/>
            <w:tcBorders>
              <w:top w:val="single" w:sz="8" w:space="0" w:color="000000"/>
              <w:left w:val="single" w:sz="8" w:space="0" w:color="000000"/>
              <w:bottom w:val="single" w:sz="8" w:space="0" w:color="000000"/>
              <w:right w:val="single" w:sz="8" w:space="0" w:color="000000"/>
            </w:tcBorders>
            <w:shd w:val="clear" w:color="auto" w:fill="auto"/>
          </w:tcPr>
          <w:p w14:paraId="5433B514" w14:textId="77777777" w:rsidR="00000000" w:rsidRDefault="0044631E">
            <w:pPr>
              <w:spacing w:line="100" w:lineRule="atLeast"/>
              <w:jc w:val="center"/>
              <w:rPr>
                <w:rFonts w:ascii="Benne" w:eastAsia="Benne" w:hAnsi="Benne" w:cs="Benne"/>
                <w:sz w:val="24"/>
                <w:szCs w:val="24"/>
              </w:rPr>
            </w:pPr>
            <w:r>
              <w:rPr>
                <w:rFonts w:ascii="Benne" w:eastAsia="Benne" w:hAnsi="Benne" w:cs="Benne"/>
                <w:sz w:val="24"/>
                <w:szCs w:val="24"/>
              </w:rPr>
              <w:t>12</w:t>
            </w:r>
          </w:p>
        </w:tc>
        <w:tc>
          <w:tcPr>
            <w:tcW w:w="585" w:type="dxa"/>
            <w:tcBorders>
              <w:top w:val="single" w:sz="8" w:space="0" w:color="000000"/>
              <w:left w:val="single" w:sz="8" w:space="0" w:color="000000"/>
              <w:bottom w:val="single" w:sz="8" w:space="0" w:color="000000"/>
              <w:right w:val="single" w:sz="8" w:space="0" w:color="000000"/>
            </w:tcBorders>
            <w:shd w:val="clear" w:color="auto" w:fill="auto"/>
          </w:tcPr>
          <w:p w14:paraId="5EB6A6D7" w14:textId="77777777" w:rsidR="00000000" w:rsidRDefault="0044631E">
            <w:pPr>
              <w:spacing w:line="100" w:lineRule="atLeast"/>
              <w:jc w:val="center"/>
              <w:rPr>
                <w:rFonts w:ascii="Benne" w:eastAsia="Benne" w:hAnsi="Benne" w:cs="Benne"/>
                <w:sz w:val="24"/>
                <w:szCs w:val="24"/>
              </w:rPr>
            </w:pPr>
            <w:r>
              <w:rPr>
                <w:rFonts w:ascii="Benne" w:eastAsia="Benne" w:hAnsi="Benne" w:cs="Benne"/>
                <w:sz w:val="24"/>
                <w:szCs w:val="24"/>
              </w:rPr>
              <w:t>16</w:t>
            </w:r>
          </w:p>
        </w:tc>
        <w:tc>
          <w:tcPr>
            <w:tcW w:w="599" w:type="dxa"/>
            <w:tcBorders>
              <w:top w:val="single" w:sz="8" w:space="0" w:color="000000"/>
              <w:left w:val="single" w:sz="8" w:space="0" w:color="000000"/>
              <w:bottom w:val="single" w:sz="8" w:space="0" w:color="000000"/>
              <w:right w:val="single" w:sz="8" w:space="0" w:color="000000"/>
            </w:tcBorders>
            <w:shd w:val="clear" w:color="auto" w:fill="auto"/>
          </w:tcPr>
          <w:p w14:paraId="202B797F" w14:textId="77777777" w:rsidR="00000000" w:rsidRDefault="0044631E">
            <w:pPr>
              <w:spacing w:line="100" w:lineRule="atLeast"/>
              <w:jc w:val="center"/>
              <w:rPr>
                <w:rFonts w:ascii="Benne" w:eastAsia="Benne" w:hAnsi="Benne" w:cs="Benne"/>
                <w:sz w:val="24"/>
                <w:szCs w:val="24"/>
              </w:rPr>
            </w:pPr>
            <w:r>
              <w:rPr>
                <w:rFonts w:ascii="Benne" w:eastAsia="Benne" w:hAnsi="Benne" w:cs="Benne"/>
                <w:sz w:val="24"/>
                <w:szCs w:val="24"/>
              </w:rPr>
              <w:t>19</w:t>
            </w:r>
          </w:p>
        </w:tc>
        <w:tc>
          <w:tcPr>
            <w:tcW w:w="614" w:type="dxa"/>
            <w:tcBorders>
              <w:top w:val="single" w:sz="8" w:space="0" w:color="000000"/>
              <w:left w:val="single" w:sz="8" w:space="0" w:color="000000"/>
              <w:bottom w:val="single" w:sz="8" w:space="0" w:color="000000"/>
              <w:right w:val="single" w:sz="8" w:space="0" w:color="000000"/>
            </w:tcBorders>
            <w:shd w:val="clear" w:color="auto" w:fill="auto"/>
          </w:tcPr>
          <w:p w14:paraId="3EE0CC7C" w14:textId="77777777" w:rsidR="00000000" w:rsidRDefault="0044631E">
            <w:pPr>
              <w:spacing w:line="100" w:lineRule="atLeast"/>
              <w:jc w:val="center"/>
              <w:rPr>
                <w:rFonts w:ascii="Benne" w:eastAsia="Benne" w:hAnsi="Benne" w:cs="Benne"/>
                <w:sz w:val="24"/>
                <w:szCs w:val="24"/>
              </w:rPr>
            </w:pPr>
            <w:r>
              <w:rPr>
                <w:rFonts w:ascii="Benne" w:eastAsia="Benne" w:hAnsi="Benne" w:cs="Benne"/>
                <w:sz w:val="24"/>
                <w:szCs w:val="24"/>
              </w:rPr>
              <w:t>23</w:t>
            </w:r>
          </w:p>
        </w:tc>
        <w:tc>
          <w:tcPr>
            <w:tcW w:w="705" w:type="dxa"/>
            <w:tcBorders>
              <w:top w:val="single" w:sz="8" w:space="0" w:color="000000"/>
              <w:left w:val="single" w:sz="8" w:space="0" w:color="000000"/>
              <w:bottom w:val="single" w:sz="8" w:space="0" w:color="000000"/>
              <w:right w:val="single" w:sz="8" w:space="0" w:color="000000"/>
            </w:tcBorders>
            <w:shd w:val="clear" w:color="auto" w:fill="auto"/>
          </w:tcPr>
          <w:p w14:paraId="51119899" w14:textId="77777777" w:rsidR="00000000" w:rsidRDefault="0044631E">
            <w:pPr>
              <w:spacing w:line="100" w:lineRule="atLeast"/>
              <w:jc w:val="center"/>
              <w:rPr>
                <w:rFonts w:ascii="Benne" w:eastAsia="Benne" w:hAnsi="Benne" w:cs="Benne"/>
                <w:sz w:val="24"/>
                <w:szCs w:val="24"/>
              </w:rPr>
            </w:pPr>
            <w:r>
              <w:rPr>
                <w:rFonts w:ascii="Benne" w:eastAsia="Benne" w:hAnsi="Benne" w:cs="Benne"/>
                <w:sz w:val="24"/>
                <w:szCs w:val="24"/>
              </w:rPr>
              <w:t>27</w:t>
            </w:r>
          </w:p>
        </w:tc>
        <w:tc>
          <w:tcPr>
            <w:tcW w:w="765" w:type="dxa"/>
            <w:tcBorders>
              <w:top w:val="single" w:sz="8" w:space="0" w:color="000000"/>
              <w:left w:val="single" w:sz="8" w:space="0" w:color="000000"/>
              <w:bottom w:val="single" w:sz="8" w:space="0" w:color="000000"/>
              <w:right w:val="single" w:sz="8" w:space="0" w:color="000000"/>
            </w:tcBorders>
            <w:shd w:val="clear" w:color="auto" w:fill="auto"/>
          </w:tcPr>
          <w:p w14:paraId="2B180079" w14:textId="77777777" w:rsidR="00000000" w:rsidRDefault="0044631E">
            <w:pPr>
              <w:spacing w:line="100" w:lineRule="atLeast"/>
              <w:jc w:val="center"/>
              <w:rPr>
                <w:rFonts w:ascii="Benne" w:eastAsia="Benne" w:hAnsi="Benne" w:cs="Benne"/>
                <w:sz w:val="24"/>
                <w:szCs w:val="24"/>
              </w:rPr>
            </w:pPr>
            <w:r>
              <w:rPr>
                <w:rFonts w:ascii="Benne" w:eastAsia="Benne" w:hAnsi="Benne" w:cs="Benne"/>
                <w:sz w:val="24"/>
                <w:szCs w:val="24"/>
              </w:rPr>
              <w:t>31</w:t>
            </w:r>
          </w:p>
        </w:tc>
        <w:tc>
          <w:tcPr>
            <w:tcW w:w="739" w:type="dxa"/>
            <w:tcBorders>
              <w:top w:val="single" w:sz="8" w:space="0" w:color="000000"/>
              <w:left w:val="single" w:sz="8" w:space="0" w:color="000000"/>
              <w:bottom w:val="single" w:sz="8" w:space="0" w:color="000000"/>
              <w:right w:val="single" w:sz="8" w:space="0" w:color="000000"/>
            </w:tcBorders>
            <w:shd w:val="clear" w:color="auto" w:fill="auto"/>
          </w:tcPr>
          <w:p w14:paraId="52D6E218" w14:textId="77777777" w:rsidR="00000000" w:rsidRDefault="0044631E">
            <w:pPr>
              <w:spacing w:line="100" w:lineRule="atLeast"/>
              <w:jc w:val="center"/>
            </w:pPr>
            <w:r>
              <w:rPr>
                <w:rFonts w:ascii="Benne" w:eastAsia="Benne" w:hAnsi="Benne" w:cs="Benne"/>
                <w:sz w:val="24"/>
                <w:szCs w:val="24"/>
              </w:rPr>
              <w:t>36</w:t>
            </w:r>
          </w:p>
        </w:tc>
      </w:tr>
      <w:tr w:rsidR="00000000" w14:paraId="3C777FB2" w14:textId="77777777">
        <w:tc>
          <w:tcPr>
            <w:tcW w:w="2639" w:type="dxa"/>
            <w:tcBorders>
              <w:top w:val="single" w:sz="8" w:space="0" w:color="000000"/>
              <w:left w:val="single" w:sz="8" w:space="0" w:color="000000"/>
              <w:bottom w:val="single" w:sz="8" w:space="0" w:color="000000"/>
              <w:right w:val="single" w:sz="8" w:space="0" w:color="000000"/>
            </w:tcBorders>
            <w:shd w:val="clear" w:color="auto" w:fill="C9DAF8"/>
          </w:tcPr>
          <w:p w14:paraId="3161FB8D" w14:textId="77777777" w:rsidR="00000000" w:rsidRDefault="0044631E">
            <w:pPr>
              <w:spacing w:line="100" w:lineRule="atLeast"/>
              <w:jc w:val="center"/>
              <w:rPr>
                <w:rFonts w:ascii="Benne" w:eastAsia="Benne" w:hAnsi="Benne" w:cs="Benne"/>
                <w:sz w:val="24"/>
                <w:szCs w:val="24"/>
              </w:rPr>
            </w:pPr>
            <w:r>
              <w:rPr>
                <w:rFonts w:ascii="Benne" w:eastAsia="Benne" w:hAnsi="Benne" w:cs="Benne"/>
                <w:b/>
                <w:sz w:val="24"/>
                <w:szCs w:val="24"/>
              </w:rPr>
              <w:t>Influence Die Size</w:t>
            </w:r>
          </w:p>
        </w:tc>
        <w:tc>
          <w:tcPr>
            <w:tcW w:w="615" w:type="dxa"/>
            <w:tcBorders>
              <w:top w:val="single" w:sz="8" w:space="0" w:color="000000"/>
              <w:left w:val="single" w:sz="8" w:space="0" w:color="000000"/>
              <w:bottom w:val="single" w:sz="8" w:space="0" w:color="000000"/>
              <w:right w:val="single" w:sz="8" w:space="0" w:color="000000"/>
            </w:tcBorders>
            <w:shd w:val="clear" w:color="auto" w:fill="auto"/>
          </w:tcPr>
          <w:p w14:paraId="16FC110A" w14:textId="77777777" w:rsidR="00000000" w:rsidRDefault="0044631E">
            <w:pPr>
              <w:spacing w:line="100" w:lineRule="atLeast"/>
              <w:jc w:val="center"/>
              <w:rPr>
                <w:rFonts w:ascii="Benne" w:eastAsia="Benne" w:hAnsi="Benne" w:cs="Benne"/>
                <w:sz w:val="24"/>
                <w:szCs w:val="24"/>
              </w:rPr>
            </w:pPr>
            <w:r>
              <w:rPr>
                <w:rFonts w:ascii="Benne" w:eastAsia="Benne" w:hAnsi="Benne" w:cs="Benne"/>
                <w:sz w:val="24"/>
                <w:szCs w:val="24"/>
              </w:rPr>
              <w:t>1d4</w:t>
            </w:r>
          </w:p>
        </w:tc>
        <w:tc>
          <w:tcPr>
            <w:tcW w:w="598" w:type="dxa"/>
            <w:tcBorders>
              <w:top w:val="single" w:sz="8" w:space="0" w:color="000000"/>
              <w:left w:val="single" w:sz="8" w:space="0" w:color="000000"/>
              <w:bottom w:val="single" w:sz="8" w:space="0" w:color="000000"/>
              <w:right w:val="single" w:sz="8" w:space="0" w:color="000000"/>
            </w:tcBorders>
            <w:shd w:val="clear" w:color="auto" w:fill="auto"/>
          </w:tcPr>
          <w:p w14:paraId="5F2664AD" w14:textId="77777777" w:rsidR="00000000" w:rsidRDefault="0044631E">
            <w:pPr>
              <w:spacing w:line="100" w:lineRule="atLeast"/>
              <w:jc w:val="center"/>
              <w:rPr>
                <w:rFonts w:ascii="Benne" w:eastAsia="Benne" w:hAnsi="Benne" w:cs="Benne"/>
                <w:sz w:val="24"/>
                <w:szCs w:val="24"/>
              </w:rPr>
            </w:pPr>
            <w:r>
              <w:rPr>
                <w:rFonts w:ascii="Benne" w:eastAsia="Benne" w:hAnsi="Benne" w:cs="Benne"/>
                <w:sz w:val="24"/>
                <w:szCs w:val="24"/>
              </w:rPr>
              <w:t>1d6</w:t>
            </w:r>
          </w:p>
        </w:tc>
        <w:tc>
          <w:tcPr>
            <w:tcW w:w="630" w:type="dxa"/>
            <w:tcBorders>
              <w:top w:val="single" w:sz="8" w:space="0" w:color="000000"/>
              <w:left w:val="single" w:sz="8" w:space="0" w:color="000000"/>
              <w:bottom w:val="single" w:sz="8" w:space="0" w:color="000000"/>
              <w:right w:val="single" w:sz="8" w:space="0" w:color="000000"/>
            </w:tcBorders>
            <w:shd w:val="clear" w:color="auto" w:fill="auto"/>
          </w:tcPr>
          <w:p w14:paraId="5EF13BF4" w14:textId="77777777" w:rsidR="00000000" w:rsidRDefault="0044631E">
            <w:pPr>
              <w:spacing w:line="100" w:lineRule="atLeast"/>
              <w:jc w:val="center"/>
              <w:rPr>
                <w:rFonts w:ascii="Benne" w:eastAsia="Benne" w:hAnsi="Benne" w:cs="Benne"/>
                <w:sz w:val="24"/>
                <w:szCs w:val="24"/>
              </w:rPr>
            </w:pPr>
            <w:r>
              <w:rPr>
                <w:rFonts w:ascii="Benne" w:eastAsia="Benne" w:hAnsi="Benne" w:cs="Benne"/>
                <w:sz w:val="24"/>
                <w:szCs w:val="24"/>
              </w:rPr>
              <w:t>1d8</w:t>
            </w:r>
          </w:p>
        </w:tc>
        <w:tc>
          <w:tcPr>
            <w:tcW w:w="705" w:type="dxa"/>
            <w:tcBorders>
              <w:top w:val="single" w:sz="8" w:space="0" w:color="000000"/>
              <w:left w:val="single" w:sz="8" w:space="0" w:color="000000"/>
              <w:bottom w:val="single" w:sz="8" w:space="0" w:color="000000"/>
              <w:right w:val="single" w:sz="8" w:space="0" w:color="000000"/>
            </w:tcBorders>
            <w:shd w:val="clear" w:color="auto" w:fill="auto"/>
          </w:tcPr>
          <w:p w14:paraId="6795EA30" w14:textId="77777777" w:rsidR="00000000" w:rsidRDefault="0044631E">
            <w:pPr>
              <w:spacing w:line="100" w:lineRule="atLeast"/>
              <w:jc w:val="center"/>
              <w:rPr>
                <w:rFonts w:ascii="Benne" w:eastAsia="Benne" w:hAnsi="Benne" w:cs="Benne"/>
                <w:sz w:val="24"/>
                <w:szCs w:val="24"/>
              </w:rPr>
            </w:pPr>
            <w:r>
              <w:rPr>
                <w:rFonts w:ascii="Benne" w:eastAsia="Benne" w:hAnsi="Benne" w:cs="Benne"/>
                <w:sz w:val="24"/>
                <w:szCs w:val="24"/>
              </w:rPr>
              <w:t>1d10</w:t>
            </w:r>
          </w:p>
        </w:tc>
        <w:tc>
          <w:tcPr>
            <w:tcW w:w="720" w:type="dxa"/>
            <w:tcBorders>
              <w:top w:val="single" w:sz="8" w:space="0" w:color="000000"/>
              <w:left w:val="single" w:sz="8" w:space="0" w:color="000000"/>
              <w:bottom w:val="single" w:sz="8" w:space="0" w:color="000000"/>
              <w:right w:val="single" w:sz="8" w:space="0" w:color="000000"/>
            </w:tcBorders>
            <w:shd w:val="clear" w:color="auto" w:fill="auto"/>
          </w:tcPr>
          <w:p w14:paraId="7D461883" w14:textId="77777777" w:rsidR="00000000" w:rsidRDefault="0044631E">
            <w:pPr>
              <w:spacing w:line="100" w:lineRule="atLeast"/>
              <w:jc w:val="center"/>
              <w:rPr>
                <w:rFonts w:ascii="Benne" w:eastAsia="Benne" w:hAnsi="Benne" w:cs="Benne"/>
                <w:sz w:val="24"/>
                <w:szCs w:val="24"/>
              </w:rPr>
            </w:pPr>
            <w:r>
              <w:rPr>
                <w:rFonts w:ascii="Benne" w:eastAsia="Benne" w:hAnsi="Benne" w:cs="Benne"/>
                <w:sz w:val="24"/>
                <w:szCs w:val="24"/>
              </w:rPr>
              <w:t>1d12</w:t>
            </w:r>
          </w:p>
        </w:tc>
        <w:tc>
          <w:tcPr>
            <w:tcW w:w="585" w:type="dxa"/>
            <w:tcBorders>
              <w:top w:val="single" w:sz="8" w:space="0" w:color="000000"/>
              <w:left w:val="single" w:sz="8" w:space="0" w:color="000000"/>
              <w:bottom w:val="single" w:sz="8" w:space="0" w:color="000000"/>
              <w:right w:val="single" w:sz="8" w:space="0" w:color="000000"/>
            </w:tcBorders>
            <w:shd w:val="clear" w:color="auto" w:fill="auto"/>
          </w:tcPr>
          <w:p w14:paraId="05275B12" w14:textId="77777777" w:rsidR="00000000" w:rsidRDefault="0044631E">
            <w:pPr>
              <w:spacing w:line="100" w:lineRule="atLeast"/>
              <w:jc w:val="center"/>
              <w:rPr>
                <w:rFonts w:ascii="Benne" w:eastAsia="Benne" w:hAnsi="Benne" w:cs="Benne"/>
                <w:sz w:val="24"/>
                <w:szCs w:val="24"/>
              </w:rPr>
            </w:pPr>
            <w:r>
              <w:rPr>
                <w:rFonts w:ascii="Benne" w:eastAsia="Benne" w:hAnsi="Benne" w:cs="Benne"/>
                <w:sz w:val="24"/>
                <w:szCs w:val="24"/>
              </w:rPr>
              <w:t>3d4</w:t>
            </w:r>
          </w:p>
        </w:tc>
        <w:tc>
          <w:tcPr>
            <w:tcW w:w="599" w:type="dxa"/>
            <w:tcBorders>
              <w:top w:val="single" w:sz="8" w:space="0" w:color="000000"/>
              <w:left w:val="single" w:sz="8" w:space="0" w:color="000000"/>
              <w:bottom w:val="single" w:sz="8" w:space="0" w:color="000000"/>
              <w:right w:val="single" w:sz="8" w:space="0" w:color="000000"/>
            </w:tcBorders>
            <w:shd w:val="clear" w:color="auto" w:fill="auto"/>
          </w:tcPr>
          <w:p w14:paraId="51DD7038" w14:textId="77777777" w:rsidR="00000000" w:rsidRDefault="0044631E">
            <w:pPr>
              <w:spacing w:line="100" w:lineRule="atLeast"/>
              <w:jc w:val="center"/>
              <w:rPr>
                <w:rFonts w:ascii="Benne" w:eastAsia="Benne" w:hAnsi="Benne" w:cs="Benne"/>
                <w:sz w:val="24"/>
                <w:szCs w:val="24"/>
              </w:rPr>
            </w:pPr>
            <w:r>
              <w:rPr>
                <w:rFonts w:ascii="Benne" w:eastAsia="Benne" w:hAnsi="Benne" w:cs="Benne"/>
                <w:sz w:val="24"/>
                <w:szCs w:val="24"/>
              </w:rPr>
              <w:t>3d6</w:t>
            </w:r>
          </w:p>
        </w:tc>
        <w:tc>
          <w:tcPr>
            <w:tcW w:w="614" w:type="dxa"/>
            <w:tcBorders>
              <w:top w:val="single" w:sz="8" w:space="0" w:color="000000"/>
              <w:left w:val="single" w:sz="8" w:space="0" w:color="000000"/>
              <w:bottom w:val="single" w:sz="8" w:space="0" w:color="000000"/>
              <w:right w:val="single" w:sz="8" w:space="0" w:color="000000"/>
            </w:tcBorders>
            <w:shd w:val="clear" w:color="auto" w:fill="auto"/>
          </w:tcPr>
          <w:p w14:paraId="3726F467" w14:textId="77777777" w:rsidR="00000000" w:rsidRDefault="0044631E">
            <w:pPr>
              <w:spacing w:line="100" w:lineRule="atLeast"/>
              <w:jc w:val="center"/>
              <w:rPr>
                <w:rFonts w:ascii="Benne" w:eastAsia="Benne" w:hAnsi="Benne" w:cs="Benne"/>
                <w:sz w:val="24"/>
                <w:szCs w:val="24"/>
              </w:rPr>
            </w:pPr>
            <w:r>
              <w:rPr>
                <w:rFonts w:ascii="Benne" w:eastAsia="Benne" w:hAnsi="Benne" w:cs="Benne"/>
                <w:sz w:val="24"/>
                <w:szCs w:val="24"/>
              </w:rPr>
              <w:t>3d8</w:t>
            </w:r>
          </w:p>
        </w:tc>
        <w:tc>
          <w:tcPr>
            <w:tcW w:w="705" w:type="dxa"/>
            <w:tcBorders>
              <w:top w:val="single" w:sz="8" w:space="0" w:color="000000"/>
              <w:left w:val="single" w:sz="8" w:space="0" w:color="000000"/>
              <w:bottom w:val="single" w:sz="8" w:space="0" w:color="000000"/>
              <w:right w:val="single" w:sz="8" w:space="0" w:color="000000"/>
            </w:tcBorders>
            <w:shd w:val="clear" w:color="auto" w:fill="auto"/>
          </w:tcPr>
          <w:p w14:paraId="6C7AE802" w14:textId="77777777" w:rsidR="00000000" w:rsidRDefault="0044631E">
            <w:pPr>
              <w:spacing w:line="100" w:lineRule="atLeast"/>
              <w:jc w:val="center"/>
              <w:rPr>
                <w:rFonts w:ascii="Benne" w:eastAsia="Benne" w:hAnsi="Benne" w:cs="Benne"/>
                <w:sz w:val="24"/>
                <w:szCs w:val="24"/>
              </w:rPr>
            </w:pPr>
            <w:r>
              <w:rPr>
                <w:rFonts w:ascii="Benne" w:eastAsia="Benne" w:hAnsi="Benne" w:cs="Benne"/>
                <w:sz w:val="24"/>
                <w:szCs w:val="24"/>
              </w:rPr>
              <w:t>3d10</w:t>
            </w:r>
          </w:p>
        </w:tc>
        <w:tc>
          <w:tcPr>
            <w:tcW w:w="765" w:type="dxa"/>
            <w:tcBorders>
              <w:top w:val="single" w:sz="8" w:space="0" w:color="000000"/>
              <w:left w:val="single" w:sz="8" w:space="0" w:color="000000"/>
              <w:bottom w:val="single" w:sz="8" w:space="0" w:color="000000"/>
              <w:right w:val="single" w:sz="8" w:space="0" w:color="000000"/>
            </w:tcBorders>
            <w:shd w:val="clear" w:color="auto" w:fill="auto"/>
          </w:tcPr>
          <w:p w14:paraId="422397B4" w14:textId="77777777" w:rsidR="00000000" w:rsidRDefault="0044631E">
            <w:pPr>
              <w:spacing w:line="100" w:lineRule="atLeast"/>
              <w:jc w:val="center"/>
              <w:rPr>
                <w:rFonts w:ascii="Benne" w:eastAsia="Benne" w:hAnsi="Benne" w:cs="Benne"/>
                <w:sz w:val="24"/>
                <w:szCs w:val="24"/>
              </w:rPr>
            </w:pPr>
            <w:r>
              <w:rPr>
                <w:rFonts w:ascii="Benne" w:eastAsia="Benne" w:hAnsi="Benne" w:cs="Benne"/>
                <w:sz w:val="24"/>
                <w:szCs w:val="24"/>
              </w:rPr>
              <w:t>3d12</w:t>
            </w:r>
          </w:p>
        </w:tc>
        <w:tc>
          <w:tcPr>
            <w:tcW w:w="739" w:type="dxa"/>
            <w:tcBorders>
              <w:top w:val="single" w:sz="8" w:space="0" w:color="000000"/>
              <w:left w:val="single" w:sz="8" w:space="0" w:color="000000"/>
              <w:bottom w:val="single" w:sz="8" w:space="0" w:color="000000"/>
              <w:right w:val="single" w:sz="8" w:space="0" w:color="000000"/>
            </w:tcBorders>
            <w:shd w:val="clear" w:color="auto" w:fill="auto"/>
          </w:tcPr>
          <w:p w14:paraId="6A7F9B58" w14:textId="77777777" w:rsidR="00000000" w:rsidRDefault="0044631E">
            <w:pPr>
              <w:spacing w:line="100" w:lineRule="atLeast"/>
              <w:jc w:val="center"/>
            </w:pPr>
            <w:r>
              <w:rPr>
                <w:rFonts w:ascii="Benne" w:eastAsia="Benne" w:hAnsi="Benne" w:cs="Benne"/>
                <w:sz w:val="24"/>
                <w:szCs w:val="24"/>
              </w:rPr>
              <w:t>3d20</w:t>
            </w:r>
          </w:p>
        </w:tc>
      </w:tr>
    </w:tbl>
    <w:p w14:paraId="4F6AABC0" w14:textId="77777777" w:rsidR="00000000" w:rsidRDefault="0044631E">
      <w:pPr>
        <w:spacing w:line="100" w:lineRule="atLeast"/>
        <w:rPr>
          <w:rFonts w:ascii="Benne" w:eastAsia="Benne" w:hAnsi="Benne" w:cs="Benne"/>
          <w:b/>
          <w:sz w:val="24"/>
          <w:szCs w:val="24"/>
        </w:rPr>
      </w:pPr>
    </w:p>
    <w:p w14:paraId="4A4BC7A8" w14:textId="77777777" w:rsidR="00000000" w:rsidRDefault="0044631E">
      <w:pPr>
        <w:pageBreakBefore/>
        <w:spacing w:line="100" w:lineRule="atLeast"/>
        <w:jc w:val="center"/>
        <w:rPr>
          <w:rFonts w:ascii="Benne" w:eastAsia="Benne" w:hAnsi="Benne" w:cs="Benne"/>
          <w:b/>
          <w:sz w:val="32"/>
          <w:szCs w:val="32"/>
        </w:rPr>
      </w:pPr>
    </w:p>
    <w:p w14:paraId="583748E1" w14:textId="77777777" w:rsidR="00000000" w:rsidRDefault="0044631E">
      <w:pPr>
        <w:spacing w:line="100" w:lineRule="atLeast"/>
        <w:jc w:val="center"/>
        <w:rPr>
          <w:rFonts w:ascii="Benne" w:eastAsia="Benne" w:hAnsi="Benne" w:cs="Benne"/>
          <w:b/>
          <w:sz w:val="32"/>
          <w:szCs w:val="32"/>
        </w:rPr>
      </w:pPr>
    </w:p>
    <w:p w14:paraId="5BF3B934" w14:textId="77777777" w:rsidR="00000000" w:rsidRDefault="0044631E">
      <w:pPr>
        <w:spacing w:line="100" w:lineRule="atLeast"/>
        <w:jc w:val="center"/>
        <w:rPr>
          <w:rFonts w:ascii="Benne" w:eastAsia="Benne" w:hAnsi="Benne" w:cs="Benne"/>
          <w:b/>
          <w:sz w:val="24"/>
          <w:szCs w:val="24"/>
        </w:rPr>
      </w:pPr>
      <w:r>
        <w:rPr>
          <w:rFonts w:ascii="Benne" w:eastAsia="Benne" w:hAnsi="Benne" w:cs="Benne"/>
          <w:b/>
          <w:sz w:val="32"/>
          <w:szCs w:val="32"/>
        </w:rPr>
        <w:t>Sample Character : Zin Fantallay</w:t>
      </w:r>
    </w:p>
    <w:p w14:paraId="3014D516" w14:textId="77777777" w:rsidR="00000000" w:rsidRDefault="0044631E">
      <w:pPr>
        <w:spacing w:line="100" w:lineRule="atLeast"/>
        <w:ind w:firstLine="720"/>
        <w:jc w:val="center"/>
        <w:rPr>
          <w:rFonts w:ascii="Benne" w:eastAsia="Benne" w:hAnsi="Benne" w:cs="Benne"/>
          <w:b/>
          <w:sz w:val="24"/>
          <w:szCs w:val="24"/>
        </w:rPr>
      </w:pPr>
    </w:p>
    <w:tbl>
      <w:tblPr>
        <w:tblW w:w="0" w:type="auto"/>
        <w:tblInd w:w="130" w:type="dxa"/>
        <w:tblLayout w:type="fixed"/>
        <w:tblLook w:val="0000" w:firstRow="0" w:lastRow="0" w:firstColumn="0" w:lastColumn="0" w:noHBand="0" w:noVBand="0"/>
      </w:tblPr>
      <w:tblGrid>
        <w:gridCol w:w="5819"/>
        <w:gridCol w:w="4080"/>
      </w:tblGrid>
      <w:tr w:rsidR="00000000" w14:paraId="7D5527AD" w14:textId="77777777">
        <w:trPr>
          <w:trHeight w:val="507"/>
        </w:trPr>
        <w:tc>
          <w:tcPr>
            <w:tcW w:w="5819" w:type="dxa"/>
            <w:tcBorders>
              <w:top w:val="single" w:sz="8" w:space="0" w:color="000000"/>
              <w:left w:val="single" w:sz="8" w:space="0" w:color="000000"/>
              <w:bottom w:val="single" w:sz="8" w:space="0" w:color="000000"/>
              <w:right w:val="single" w:sz="8" w:space="0" w:color="000000"/>
            </w:tcBorders>
            <w:shd w:val="clear" w:color="auto" w:fill="CFE2F3"/>
          </w:tcPr>
          <w:p w14:paraId="2A3F74A0" w14:textId="77777777" w:rsidR="00000000" w:rsidRDefault="0044631E">
            <w:pPr>
              <w:spacing w:line="100" w:lineRule="atLeast"/>
              <w:jc w:val="center"/>
              <w:rPr>
                <w:rFonts w:ascii="Benne" w:eastAsia="Benne" w:hAnsi="Benne" w:cs="Benne"/>
                <w:b/>
                <w:sz w:val="24"/>
                <w:szCs w:val="24"/>
              </w:rPr>
            </w:pPr>
            <w:r>
              <w:rPr>
                <w:rFonts w:ascii="Benne" w:eastAsia="Benne" w:hAnsi="Benne" w:cs="Benne"/>
                <w:b/>
                <w:sz w:val="24"/>
                <w:szCs w:val="24"/>
              </w:rPr>
              <w:t>Character Card</w:t>
            </w:r>
          </w:p>
        </w:tc>
        <w:tc>
          <w:tcPr>
            <w:tcW w:w="4080" w:type="dxa"/>
            <w:tcBorders>
              <w:top w:val="single" w:sz="8" w:space="0" w:color="000000"/>
              <w:left w:val="single" w:sz="8" w:space="0" w:color="000000"/>
              <w:bottom w:val="single" w:sz="8" w:space="0" w:color="000000"/>
              <w:right w:val="single" w:sz="8" w:space="0" w:color="000000"/>
            </w:tcBorders>
            <w:shd w:val="clear" w:color="auto" w:fill="CFE2F3"/>
          </w:tcPr>
          <w:p w14:paraId="5F69EA7A" w14:textId="77777777" w:rsidR="00000000" w:rsidRDefault="0044631E">
            <w:pPr>
              <w:spacing w:line="100" w:lineRule="atLeast"/>
              <w:jc w:val="center"/>
            </w:pPr>
            <w:r>
              <w:rPr>
                <w:rFonts w:ascii="Benne" w:eastAsia="Benne" w:hAnsi="Benne" w:cs="Benne"/>
                <w:b/>
                <w:sz w:val="24"/>
                <w:szCs w:val="24"/>
              </w:rPr>
              <w:t>Passives</w:t>
            </w:r>
          </w:p>
        </w:tc>
      </w:tr>
      <w:tr w:rsidR="00000000" w14:paraId="21E791CE" w14:textId="77777777">
        <w:tc>
          <w:tcPr>
            <w:tcW w:w="5819" w:type="dxa"/>
            <w:tcBorders>
              <w:top w:val="single" w:sz="8" w:space="0" w:color="000000"/>
              <w:left w:val="single" w:sz="8" w:space="0" w:color="000000"/>
              <w:bottom w:val="single" w:sz="8" w:space="0" w:color="000000"/>
              <w:right w:val="single" w:sz="8" w:space="0" w:color="000000"/>
            </w:tcBorders>
            <w:shd w:val="clear" w:color="auto" w:fill="auto"/>
          </w:tcPr>
          <w:p w14:paraId="46E0247D" w14:textId="77777777" w:rsidR="00000000" w:rsidRDefault="0044631E">
            <w:pPr>
              <w:spacing w:line="100" w:lineRule="atLeast"/>
              <w:jc w:val="center"/>
              <w:rPr>
                <w:rFonts w:ascii="Benne" w:eastAsia="Benne" w:hAnsi="Benne" w:cs="Benne"/>
                <w:sz w:val="24"/>
                <w:szCs w:val="24"/>
              </w:rPr>
            </w:pPr>
            <w:r>
              <w:rPr>
                <w:rFonts w:ascii="Benne" w:eastAsia="Benne" w:hAnsi="Benne" w:cs="Benne"/>
                <w:sz w:val="24"/>
                <w:szCs w:val="24"/>
              </w:rPr>
              <w:t>Gain Confidence / Risky Maneuver</w:t>
            </w:r>
          </w:p>
        </w:tc>
        <w:tc>
          <w:tcPr>
            <w:tcW w:w="4080" w:type="dxa"/>
            <w:tcBorders>
              <w:top w:val="single" w:sz="8" w:space="0" w:color="000000"/>
              <w:left w:val="single" w:sz="8" w:space="0" w:color="000000"/>
              <w:bottom w:val="single" w:sz="8" w:space="0" w:color="000000"/>
              <w:right w:val="single" w:sz="8" w:space="0" w:color="000000"/>
            </w:tcBorders>
            <w:shd w:val="clear" w:color="auto" w:fill="auto"/>
          </w:tcPr>
          <w:p w14:paraId="1FE4A701" w14:textId="77777777" w:rsidR="00000000" w:rsidRDefault="0044631E">
            <w:pPr>
              <w:spacing w:line="100" w:lineRule="atLeast"/>
              <w:jc w:val="center"/>
            </w:pPr>
            <w:r>
              <w:rPr>
                <w:rFonts w:ascii="Benne" w:eastAsia="Benne" w:hAnsi="Benne" w:cs="Benne"/>
                <w:sz w:val="24"/>
                <w:szCs w:val="24"/>
              </w:rPr>
              <w:t>1 Health Token</w:t>
            </w:r>
          </w:p>
        </w:tc>
      </w:tr>
      <w:tr w:rsidR="00000000" w14:paraId="2B41FEE1" w14:textId="77777777">
        <w:tc>
          <w:tcPr>
            <w:tcW w:w="5819" w:type="dxa"/>
            <w:tcBorders>
              <w:top w:val="single" w:sz="8" w:space="0" w:color="000000"/>
              <w:left w:val="single" w:sz="8" w:space="0" w:color="000000"/>
              <w:bottom w:val="single" w:sz="8" w:space="0" w:color="000000"/>
              <w:right w:val="single" w:sz="8" w:space="0" w:color="000000"/>
            </w:tcBorders>
            <w:shd w:val="clear" w:color="auto" w:fill="auto"/>
          </w:tcPr>
          <w:p w14:paraId="4BD14767" w14:textId="77777777" w:rsidR="00000000" w:rsidRDefault="0044631E">
            <w:pPr>
              <w:spacing w:line="100" w:lineRule="atLeast"/>
              <w:jc w:val="center"/>
              <w:rPr>
                <w:rFonts w:ascii="Benne" w:eastAsia="Benne" w:hAnsi="Benne" w:cs="Benne"/>
                <w:sz w:val="24"/>
                <w:szCs w:val="24"/>
              </w:rPr>
            </w:pPr>
            <w:r>
              <w:rPr>
                <w:rFonts w:ascii="Benne" w:eastAsia="Benne" w:hAnsi="Benne" w:cs="Benne"/>
                <w:sz w:val="24"/>
                <w:szCs w:val="24"/>
              </w:rPr>
              <w:t xml:space="preserve">Reposition / Coward’s </w:t>
            </w:r>
            <w:r>
              <w:rPr>
                <w:rFonts w:ascii="Benne" w:eastAsia="Benne" w:hAnsi="Benne" w:cs="Benne"/>
                <w:sz w:val="24"/>
                <w:szCs w:val="24"/>
              </w:rPr>
              <w:t>Ultimatum</w:t>
            </w:r>
          </w:p>
        </w:tc>
        <w:tc>
          <w:tcPr>
            <w:tcW w:w="4080" w:type="dxa"/>
            <w:tcBorders>
              <w:top w:val="single" w:sz="8" w:space="0" w:color="000000"/>
              <w:left w:val="single" w:sz="8" w:space="0" w:color="000000"/>
              <w:bottom w:val="single" w:sz="8" w:space="0" w:color="000000"/>
              <w:right w:val="single" w:sz="8" w:space="0" w:color="000000"/>
            </w:tcBorders>
            <w:shd w:val="clear" w:color="auto" w:fill="auto"/>
          </w:tcPr>
          <w:p w14:paraId="36AD23C5" w14:textId="77777777" w:rsidR="00000000" w:rsidRDefault="0044631E">
            <w:pPr>
              <w:spacing w:line="100" w:lineRule="atLeast"/>
              <w:jc w:val="center"/>
            </w:pPr>
            <w:r>
              <w:rPr>
                <w:rFonts w:ascii="Benne" w:eastAsia="Benne" w:hAnsi="Benne" w:cs="Benne"/>
                <w:sz w:val="24"/>
                <w:szCs w:val="24"/>
              </w:rPr>
              <w:t>1 Health Token</w:t>
            </w:r>
          </w:p>
        </w:tc>
      </w:tr>
      <w:tr w:rsidR="00000000" w14:paraId="1C168BF7" w14:textId="77777777">
        <w:tc>
          <w:tcPr>
            <w:tcW w:w="5819" w:type="dxa"/>
            <w:tcBorders>
              <w:top w:val="single" w:sz="8" w:space="0" w:color="000000"/>
              <w:left w:val="single" w:sz="8" w:space="0" w:color="000000"/>
              <w:bottom w:val="single" w:sz="8" w:space="0" w:color="000000"/>
              <w:right w:val="single" w:sz="8" w:space="0" w:color="000000"/>
            </w:tcBorders>
            <w:shd w:val="clear" w:color="auto" w:fill="auto"/>
          </w:tcPr>
          <w:p w14:paraId="1DDBCE10" w14:textId="77777777" w:rsidR="00000000" w:rsidRDefault="0044631E">
            <w:pPr>
              <w:spacing w:line="100" w:lineRule="atLeast"/>
              <w:jc w:val="center"/>
              <w:rPr>
                <w:rFonts w:ascii="Benne" w:eastAsia="Benne" w:hAnsi="Benne" w:cs="Benne"/>
                <w:sz w:val="24"/>
                <w:szCs w:val="24"/>
              </w:rPr>
            </w:pPr>
            <w:r>
              <w:rPr>
                <w:rFonts w:ascii="Benne" w:eastAsia="Benne" w:hAnsi="Benne" w:cs="Benne"/>
                <w:sz w:val="24"/>
                <w:szCs w:val="24"/>
              </w:rPr>
              <w:t>Land of Barbs / Fibrous Hold</w:t>
            </w:r>
          </w:p>
        </w:tc>
        <w:tc>
          <w:tcPr>
            <w:tcW w:w="4080" w:type="dxa"/>
            <w:tcBorders>
              <w:top w:val="single" w:sz="8" w:space="0" w:color="000000"/>
              <w:left w:val="single" w:sz="8" w:space="0" w:color="000000"/>
              <w:bottom w:val="single" w:sz="8" w:space="0" w:color="000000"/>
              <w:right w:val="single" w:sz="8" w:space="0" w:color="000000"/>
            </w:tcBorders>
            <w:shd w:val="clear" w:color="auto" w:fill="auto"/>
          </w:tcPr>
          <w:p w14:paraId="147D0ADD" w14:textId="77777777" w:rsidR="00000000" w:rsidRDefault="0044631E">
            <w:pPr>
              <w:spacing w:line="100" w:lineRule="atLeast"/>
              <w:jc w:val="center"/>
            </w:pPr>
            <w:r>
              <w:rPr>
                <w:rFonts w:ascii="Benne" w:eastAsia="Benne" w:hAnsi="Benne" w:cs="Benne"/>
                <w:sz w:val="24"/>
                <w:szCs w:val="24"/>
              </w:rPr>
              <w:t>1 Skill Point</w:t>
            </w:r>
          </w:p>
        </w:tc>
      </w:tr>
      <w:tr w:rsidR="00000000" w14:paraId="241007E8" w14:textId="77777777">
        <w:tc>
          <w:tcPr>
            <w:tcW w:w="5819" w:type="dxa"/>
            <w:tcBorders>
              <w:top w:val="single" w:sz="8" w:space="0" w:color="000000"/>
              <w:left w:val="single" w:sz="8" w:space="0" w:color="000000"/>
              <w:bottom w:val="single" w:sz="8" w:space="0" w:color="000000"/>
              <w:right w:val="single" w:sz="8" w:space="0" w:color="000000"/>
            </w:tcBorders>
            <w:shd w:val="clear" w:color="auto" w:fill="auto"/>
          </w:tcPr>
          <w:p w14:paraId="280447BE" w14:textId="77777777" w:rsidR="00000000" w:rsidRDefault="0044631E">
            <w:pPr>
              <w:spacing w:line="100" w:lineRule="atLeast"/>
              <w:jc w:val="center"/>
              <w:rPr>
                <w:rFonts w:ascii="Benne" w:eastAsia="Benne" w:hAnsi="Benne" w:cs="Benne"/>
                <w:sz w:val="24"/>
                <w:szCs w:val="24"/>
              </w:rPr>
            </w:pPr>
            <w:r>
              <w:rPr>
                <w:rFonts w:ascii="Benne" w:eastAsia="Benne" w:hAnsi="Benne" w:cs="Benne"/>
                <w:sz w:val="24"/>
                <w:szCs w:val="24"/>
              </w:rPr>
              <w:t>Mockery / Encourage</w:t>
            </w:r>
          </w:p>
        </w:tc>
        <w:tc>
          <w:tcPr>
            <w:tcW w:w="4080" w:type="dxa"/>
            <w:tcBorders>
              <w:top w:val="single" w:sz="8" w:space="0" w:color="000000"/>
              <w:left w:val="single" w:sz="8" w:space="0" w:color="000000"/>
              <w:bottom w:val="single" w:sz="8" w:space="0" w:color="000000"/>
              <w:right w:val="single" w:sz="8" w:space="0" w:color="000000"/>
            </w:tcBorders>
            <w:shd w:val="clear" w:color="auto" w:fill="auto"/>
          </w:tcPr>
          <w:p w14:paraId="474102AA" w14:textId="77777777" w:rsidR="00000000" w:rsidRDefault="0044631E">
            <w:pPr>
              <w:spacing w:line="100" w:lineRule="atLeast"/>
              <w:jc w:val="center"/>
            </w:pPr>
            <w:r>
              <w:rPr>
                <w:rFonts w:ascii="Benne" w:eastAsia="Benne" w:hAnsi="Benne" w:cs="Benne"/>
                <w:sz w:val="24"/>
                <w:szCs w:val="24"/>
              </w:rPr>
              <w:t>1 Skill Point</w:t>
            </w:r>
          </w:p>
        </w:tc>
      </w:tr>
      <w:tr w:rsidR="00000000" w14:paraId="7B90382D" w14:textId="77777777">
        <w:tc>
          <w:tcPr>
            <w:tcW w:w="5819" w:type="dxa"/>
            <w:tcBorders>
              <w:top w:val="single" w:sz="8" w:space="0" w:color="000000"/>
              <w:left w:val="single" w:sz="8" w:space="0" w:color="000000"/>
              <w:bottom w:val="single" w:sz="8" w:space="0" w:color="000000"/>
              <w:right w:val="single" w:sz="8" w:space="0" w:color="000000"/>
            </w:tcBorders>
            <w:shd w:val="clear" w:color="auto" w:fill="auto"/>
          </w:tcPr>
          <w:p w14:paraId="160C0216" w14:textId="77777777" w:rsidR="00000000" w:rsidRDefault="0044631E">
            <w:pPr>
              <w:spacing w:line="100" w:lineRule="atLeast"/>
              <w:jc w:val="center"/>
              <w:rPr>
                <w:rFonts w:ascii="Benne" w:eastAsia="Benne" w:hAnsi="Benne" w:cs="Benne"/>
                <w:sz w:val="24"/>
                <w:szCs w:val="24"/>
              </w:rPr>
            </w:pPr>
            <w:r>
              <w:rPr>
                <w:rFonts w:ascii="Benne" w:eastAsia="Benne" w:hAnsi="Benne" w:cs="Benne"/>
                <w:sz w:val="24"/>
                <w:szCs w:val="24"/>
              </w:rPr>
              <w:t>Demand Resilience / Demand Weakness</w:t>
            </w:r>
          </w:p>
        </w:tc>
        <w:tc>
          <w:tcPr>
            <w:tcW w:w="4080" w:type="dxa"/>
            <w:tcBorders>
              <w:top w:val="single" w:sz="8" w:space="0" w:color="000000"/>
              <w:left w:val="single" w:sz="8" w:space="0" w:color="000000"/>
              <w:bottom w:val="single" w:sz="8" w:space="0" w:color="000000"/>
              <w:right w:val="single" w:sz="8" w:space="0" w:color="000000"/>
            </w:tcBorders>
            <w:shd w:val="clear" w:color="auto" w:fill="auto"/>
          </w:tcPr>
          <w:p w14:paraId="65B8BF4F" w14:textId="77777777" w:rsidR="00000000" w:rsidRDefault="0044631E">
            <w:pPr>
              <w:spacing w:line="100" w:lineRule="atLeast"/>
              <w:jc w:val="center"/>
            </w:pPr>
            <w:r>
              <w:rPr>
                <w:rFonts w:ascii="Benne" w:eastAsia="Benne" w:hAnsi="Benne" w:cs="Benne"/>
                <w:sz w:val="24"/>
                <w:szCs w:val="24"/>
              </w:rPr>
              <w:t>1 Skill Point</w:t>
            </w:r>
          </w:p>
        </w:tc>
      </w:tr>
      <w:tr w:rsidR="00000000" w14:paraId="2EC78052" w14:textId="77777777">
        <w:tc>
          <w:tcPr>
            <w:tcW w:w="5819" w:type="dxa"/>
            <w:tcBorders>
              <w:top w:val="single" w:sz="8" w:space="0" w:color="000000"/>
              <w:left w:val="single" w:sz="8" w:space="0" w:color="000000"/>
              <w:bottom w:val="single" w:sz="8" w:space="0" w:color="000000"/>
              <w:right w:val="single" w:sz="8" w:space="0" w:color="000000"/>
            </w:tcBorders>
            <w:shd w:val="clear" w:color="auto" w:fill="auto"/>
          </w:tcPr>
          <w:p w14:paraId="66C80790" w14:textId="77777777" w:rsidR="00000000" w:rsidRDefault="0044631E">
            <w:pPr>
              <w:spacing w:line="100" w:lineRule="atLeast"/>
              <w:jc w:val="center"/>
              <w:rPr>
                <w:rFonts w:ascii="Benne" w:eastAsia="Benne" w:hAnsi="Benne" w:cs="Benne"/>
                <w:sz w:val="24"/>
                <w:szCs w:val="24"/>
              </w:rPr>
            </w:pPr>
            <w:r>
              <w:rPr>
                <w:rFonts w:ascii="Benne" w:eastAsia="Benne" w:hAnsi="Benne" w:cs="Benne"/>
                <w:sz w:val="24"/>
                <w:szCs w:val="24"/>
              </w:rPr>
              <w:t>Pinned / Murder Markings</w:t>
            </w:r>
          </w:p>
        </w:tc>
        <w:tc>
          <w:tcPr>
            <w:tcW w:w="4080" w:type="dxa"/>
            <w:tcBorders>
              <w:top w:val="single" w:sz="8" w:space="0" w:color="000000"/>
              <w:left w:val="single" w:sz="8" w:space="0" w:color="000000"/>
              <w:bottom w:val="single" w:sz="8" w:space="0" w:color="000000"/>
              <w:right w:val="single" w:sz="8" w:space="0" w:color="000000"/>
            </w:tcBorders>
            <w:shd w:val="clear" w:color="auto" w:fill="auto"/>
          </w:tcPr>
          <w:p w14:paraId="22D70AD6" w14:textId="77777777" w:rsidR="00000000" w:rsidRDefault="0044631E">
            <w:pPr>
              <w:spacing w:line="100" w:lineRule="atLeast"/>
              <w:jc w:val="center"/>
            </w:pPr>
            <w:r>
              <w:rPr>
                <w:rFonts w:ascii="Benne" w:eastAsia="Benne" w:hAnsi="Benne" w:cs="Benne"/>
                <w:sz w:val="24"/>
                <w:szCs w:val="24"/>
              </w:rPr>
              <w:t>1 Skill Point</w:t>
            </w:r>
          </w:p>
        </w:tc>
      </w:tr>
      <w:tr w:rsidR="00000000" w14:paraId="0CBAF3A0" w14:textId="77777777">
        <w:tc>
          <w:tcPr>
            <w:tcW w:w="5819" w:type="dxa"/>
            <w:tcBorders>
              <w:top w:val="single" w:sz="8" w:space="0" w:color="000000"/>
              <w:left w:val="single" w:sz="8" w:space="0" w:color="000000"/>
              <w:bottom w:val="single" w:sz="8" w:space="0" w:color="000000"/>
              <w:right w:val="single" w:sz="8" w:space="0" w:color="000000"/>
            </w:tcBorders>
            <w:shd w:val="clear" w:color="auto" w:fill="auto"/>
          </w:tcPr>
          <w:p w14:paraId="369295B1" w14:textId="77777777" w:rsidR="00000000" w:rsidRDefault="0044631E">
            <w:pPr>
              <w:spacing w:line="100" w:lineRule="atLeast"/>
              <w:jc w:val="center"/>
              <w:rPr>
                <w:rFonts w:ascii="Benne" w:eastAsia="Benne" w:hAnsi="Benne" w:cs="Benne"/>
                <w:sz w:val="24"/>
                <w:szCs w:val="24"/>
              </w:rPr>
            </w:pPr>
            <w:r>
              <w:rPr>
                <w:rFonts w:ascii="Benne" w:eastAsia="Benne" w:hAnsi="Benne" w:cs="Benne"/>
                <w:sz w:val="24"/>
                <w:szCs w:val="24"/>
              </w:rPr>
              <w:t>Setup / Takedown</w:t>
            </w:r>
          </w:p>
        </w:tc>
        <w:tc>
          <w:tcPr>
            <w:tcW w:w="4080" w:type="dxa"/>
            <w:tcBorders>
              <w:top w:val="single" w:sz="8" w:space="0" w:color="000000"/>
              <w:left w:val="single" w:sz="8" w:space="0" w:color="000000"/>
              <w:bottom w:val="single" w:sz="8" w:space="0" w:color="000000"/>
              <w:right w:val="single" w:sz="8" w:space="0" w:color="000000"/>
            </w:tcBorders>
            <w:shd w:val="clear" w:color="auto" w:fill="auto"/>
          </w:tcPr>
          <w:p w14:paraId="30858137" w14:textId="77777777" w:rsidR="00000000" w:rsidRDefault="0044631E">
            <w:pPr>
              <w:spacing w:line="100" w:lineRule="atLeast"/>
              <w:jc w:val="center"/>
            </w:pPr>
            <w:r>
              <w:rPr>
                <w:rFonts w:ascii="Benne" w:eastAsia="Benne" w:hAnsi="Benne" w:cs="Benne"/>
                <w:sz w:val="24"/>
                <w:szCs w:val="24"/>
              </w:rPr>
              <w:t>1 Skill Point</w:t>
            </w:r>
          </w:p>
        </w:tc>
      </w:tr>
      <w:tr w:rsidR="00000000" w14:paraId="11691089" w14:textId="77777777">
        <w:tc>
          <w:tcPr>
            <w:tcW w:w="5819" w:type="dxa"/>
            <w:tcBorders>
              <w:top w:val="single" w:sz="8" w:space="0" w:color="000000"/>
              <w:left w:val="single" w:sz="8" w:space="0" w:color="000000"/>
              <w:bottom w:val="single" w:sz="8" w:space="0" w:color="000000"/>
              <w:right w:val="single" w:sz="8" w:space="0" w:color="000000"/>
            </w:tcBorders>
            <w:shd w:val="clear" w:color="auto" w:fill="auto"/>
          </w:tcPr>
          <w:p w14:paraId="7B20F007" w14:textId="77777777" w:rsidR="00000000" w:rsidRDefault="0044631E">
            <w:pPr>
              <w:spacing w:line="100" w:lineRule="atLeast"/>
              <w:jc w:val="center"/>
              <w:rPr>
                <w:rFonts w:ascii="Benne" w:eastAsia="Benne" w:hAnsi="Benne" w:cs="Benne"/>
                <w:sz w:val="24"/>
                <w:szCs w:val="24"/>
              </w:rPr>
            </w:pPr>
            <w:r>
              <w:rPr>
                <w:rFonts w:ascii="Benne" w:eastAsia="Benne" w:hAnsi="Benne" w:cs="Benne"/>
                <w:sz w:val="24"/>
                <w:szCs w:val="24"/>
              </w:rPr>
              <w:t>Pocket Sand / Slippery Escap</w:t>
            </w:r>
            <w:r>
              <w:rPr>
                <w:rFonts w:ascii="Benne" w:eastAsia="Benne" w:hAnsi="Benne" w:cs="Benne"/>
                <w:sz w:val="24"/>
                <w:szCs w:val="24"/>
              </w:rPr>
              <w:t>e</w:t>
            </w:r>
          </w:p>
        </w:tc>
        <w:tc>
          <w:tcPr>
            <w:tcW w:w="4080" w:type="dxa"/>
            <w:tcBorders>
              <w:top w:val="single" w:sz="8" w:space="0" w:color="000000"/>
              <w:left w:val="single" w:sz="8" w:space="0" w:color="000000"/>
              <w:bottom w:val="single" w:sz="8" w:space="0" w:color="000000"/>
              <w:right w:val="single" w:sz="8" w:space="0" w:color="000000"/>
            </w:tcBorders>
            <w:shd w:val="clear" w:color="auto" w:fill="auto"/>
          </w:tcPr>
          <w:p w14:paraId="39A53182" w14:textId="77777777" w:rsidR="00000000" w:rsidRDefault="0044631E">
            <w:pPr>
              <w:spacing w:line="100" w:lineRule="atLeast"/>
              <w:jc w:val="center"/>
            </w:pPr>
            <w:r>
              <w:rPr>
                <w:rFonts w:ascii="Benne" w:eastAsia="Benne" w:hAnsi="Benne" w:cs="Benne"/>
                <w:sz w:val="24"/>
                <w:szCs w:val="24"/>
              </w:rPr>
              <w:t>1 Skill Point</w:t>
            </w:r>
          </w:p>
        </w:tc>
      </w:tr>
      <w:tr w:rsidR="00000000" w14:paraId="2C19DE7D" w14:textId="77777777">
        <w:tc>
          <w:tcPr>
            <w:tcW w:w="5819" w:type="dxa"/>
            <w:tcBorders>
              <w:top w:val="single" w:sz="8" w:space="0" w:color="000000"/>
              <w:left w:val="single" w:sz="8" w:space="0" w:color="000000"/>
              <w:bottom w:val="single" w:sz="8" w:space="0" w:color="000000"/>
              <w:right w:val="single" w:sz="8" w:space="0" w:color="000000"/>
            </w:tcBorders>
            <w:shd w:val="clear" w:color="auto" w:fill="auto"/>
          </w:tcPr>
          <w:p w14:paraId="06AC161D" w14:textId="77777777" w:rsidR="00000000" w:rsidRDefault="0044631E">
            <w:pPr>
              <w:spacing w:line="100" w:lineRule="atLeast"/>
              <w:jc w:val="center"/>
              <w:rPr>
                <w:rFonts w:ascii="Benne" w:eastAsia="Benne" w:hAnsi="Benne" w:cs="Benne"/>
                <w:sz w:val="24"/>
                <w:szCs w:val="24"/>
              </w:rPr>
            </w:pPr>
            <w:r>
              <w:rPr>
                <w:rFonts w:ascii="Benne" w:eastAsia="Benne" w:hAnsi="Benne" w:cs="Benne"/>
                <w:sz w:val="24"/>
                <w:szCs w:val="24"/>
              </w:rPr>
              <w:t>Dodge / Expect</w:t>
            </w:r>
          </w:p>
        </w:tc>
        <w:tc>
          <w:tcPr>
            <w:tcW w:w="4080" w:type="dxa"/>
            <w:tcBorders>
              <w:top w:val="single" w:sz="8" w:space="0" w:color="000000"/>
              <w:left w:val="single" w:sz="8" w:space="0" w:color="000000"/>
              <w:bottom w:val="single" w:sz="8" w:space="0" w:color="000000"/>
              <w:right w:val="single" w:sz="8" w:space="0" w:color="000000"/>
            </w:tcBorders>
            <w:shd w:val="clear" w:color="auto" w:fill="auto"/>
          </w:tcPr>
          <w:p w14:paraId="12D90ECF" w14:textId="77777777" w:rsidR="00000000" w:rsidRDefault="0044631E">
            <w:pPr>
              <w:spacing w:line="100" w:lineRule="atLeast"/>
              <w:jc w:val="center"/>
            </w:pPr>
            <w:r>
              <w:rPr>
                <w:rFonts w:ascii="Benne" w:eastAsia="Benne" w:hAnsi="Benne" w:cs="Benne"/>
                <w:sz w:val="24"/>
                <w:szCs w:val="24"/>
              </w:rPr>
              <w:t>1 Health Token</w:t>
            </w:r>
          </w:p>
        </w:tc>
      </w:tr>
      <w:tr w:rsidR="00000000" w14:paraId="08A287C4" w14:textId="77777777">
        <w:tc>
          <w:tcPr>
            <w:tcW w:w="5819" w:type="dxa"/>
            <w:tcBorders>
              <w:top w:val="single" w:sz="8" w:space="0" w:color="000000"/>
              <w:left w:val="single" w:sz="8" w:space="0" w:color="000000"/>
              <w:bottom w:val="single" w:sz="8" w:space="0" w:color="000000"/>
              <w:right w:val="single" w:sz="8" w:space="0" w:color="000000"/>
            </w:tcBorders>
            <w:shd w:val="clear" w:color="auto" w:fill="CCCCCC"/>
          </w:tcPr>
          <w:p w14:paraId="7779193B" w14:textId="77777777" w:rsidR="00000000" w:rsidRDefault="0044631E">
            <w:pPr>
              <w:spacing w:line="100" w:lineRule="atLeast"/>
              <w:jc w:val="center"/>
              <w:rPr>
                <w:rFonts w:ascii="Benne" w:eastAsia="Benne" w:hAnsi="Benne" w:cs="Benne"/>
                <w:sz w:val="24"/>
                <w:szCs w:val="24"/>
              </w:rPr>
            </w:pPr>
            <w:r>
              <w:rPr>
                <w:rFonts w:ascii="Benne" w:eastAsia="Benne" w:hAnsi="Benne" w:cs="Benne"/>
                <w:sz w:val="24"/>
                <w:szCs w:val="24"/>
              </w:rPr>
              <w:t>Totals:</w:t>
            </w:r>
          </w:p>
        </w:tc>
        <w:tc>
          <w:tcPr>
            <w:tcW w:w="4080" w:type="dxa"/>
            <w:tcBorders>
              <w:top w:val="single" w:sz="8" w:space="0" w:color="000000"/>
              <w:left w:val="single" w:sz="8" w:space="0" w:color="000000"/>
              <w:bottom w:val="single" w:sz="8" w:space="0" w:color="000000"/>
              <w:right w:val="single" w:sz="8" w:space="0" w:color="000000"/>
            </w:tcBorders>
            <w:shd w:val="clear" w:color="auto" w:fill="CCCCCC"/>
          </w:tcPr>
          <w:p w14:paraId="7BC9D2A2" w14:textId="77777777" w:rsidR="00000000" w:rsidRDefault="0044631E">
            <w:pPr>
              <w:spacing w:line="100" w:lineRule="atLeast"/>
              <w:jc w:val="center"/>
            </w:pPr>
            <w:r>
              <w:rPr>
                <w:rFonts w:ascii="Benne" w:eastAsia="Benne" w:hAnsi="Benne" w:cs="Benne"/>
                <w:sz w:val="24"/>
                <w:szCs w:val="24"/>
              </w:rPr>
              <w:t>+6 Health Tokens | +3 Skill Points</w:t>
            </w:r>
          </w:p>
        </w:tc>
      </w:tr>
    </w:tbl>
    <w:p w14:paraId="5E3F27DE" w14:textId="77777777" w:rsidR="00000000" w:rsidRDefault="0044631E">
      <w:pPr>
        <w:spacing w:line="100" w:lineRule="atLeast"/>
        <w:ind w:firstLine="720"/>
        <w:jc w:val="center"/>
        <w:rPr>
          <w:rFonts w:ascii="Benne" w:eastAsia="Benne" w:hAnsi="Benne" w:cs="Benne"/>
          <w:b/>
          <w:sz w:val="26"/>
          <w:szCs w:val="26"/>
        </w:rPr>
      </w:pPr>
      <w:r>
        <w:rPr>
          <w:rFonts w:ascii="Benne" w:eastAsia="Benne" w:hAnsi="Benne" w:cs="Benne"/>
          <w:b/>
          <w:sz w:val="26"/>
          <w:szCs w:val="26"/>
        </w:rPr>
        <w:br/>
        <w:t xml:space="preserve">Skills Allocated: Charisma 2, Finesse 2, Strength 1, </w:t>
      </w:r>
      <w:r>
        <w:rPr>
          <w:rFonts w:ascii="Benne" w:eastAsia="Benne" w:hAnsi="Benne" w:cs="Benne"/>
          <w:b/>
          <w:sz w:val="24"/>
          <w:szCs w:val="24"/>
        </w:rPr>
        <w:t xml:space="preserve">Knowledge </w:t>
      </w:r>
      <w:r>
        <w:rPr>
          <w:rFonts w:ascii="Benne" w:eastAsia="Benne" w:hAnsi="Benne" w:cs="Benne"/>
          <w:b/>
          <w:sz w:val="26"/>
          <w:szCs w:val="26"/>
        </w:rPr>
        <w:t>1</w:t>
      </w:r>
    </w:p>
    <w:p w14:paraId="37E95C4C" w14:textId="77777777" w:rsidR="00000000" w:rsidRDefault="0044631E">
      <w:pPr>
        <w:spacing w:line="100" w:lineRule="atLeast"/>
        <w:ind w:firstLine="720"/>
        <w:jc w:val="center"/>
        <w:rPr>
          <w:rFonts w:ascii="Benne" w:eastAsia="Benne" w:hAnsi="Benne" w:cs="Benne"/>
          <w:b/>
          <w:sz w:val="24"/>
          <w:szCs w:val="24"/>
        </w:rPr>
      </w:pPr>
      <w:r>
        <w:rPr>
          <w:rFonts w:ascii="Benne" w:eastAsia="Benne" w:hAnsi="Benne" w:cs="Benne"/>
          <w:b/>
          <w:sz w:val="26"/>
          <w:szCs w:val="26"/>
        </w:rPr>
        <w:t>Influence Die: 1d6</w:t>
      </w:r>
    </w:p>
    <w:p w14:paraId="0E8691A0" w14:textId="77777777" w:rsidR="00000000" w:rsidRDefault="0044631E">
      <w:pPr>
        <w:spacing w:line="100" w:lineRule="atLeast"/>
        <w:ind w:firstLine="720"/>
        <w:jc w:val="center"/>
        <w:rPr>
          <w:rFonts w:ascii="Benne" w:eastAsia="Benne" w:hAnsi="Benne" w:cs="Benne"/>
          <w:b/>
          <w:sz w:val="24"/>
          <w:szCs w:val="24"/>
        </w:rPr>
      </w:pPr>
    </w:p>
    <w:p w14:paraId="5B8D5B93" w14:textId="77777777" w:rsidR="00000000" w:rsidRDefault="0044631E">
      <w:pPr>
        <w:spacing w:line="100" w:lineRule="atLeast"/>
        <w:rPr>
          <w:rFonts w:ascii="Benne" w:eastAsia="Benne" w:hAnsi="Benne" w:cs="Benne"/>
          <w:b/>
          <w:sz w:val="24"/>
          <w:szCs w:val="24"/>
        </w:rPr>
      </w:pPr>
    </w:p>
    <w:p w14:paraId="58FEF5EF" w14:textId="77777777" w:rsidR="00000000" w:rsidRDefault="0044631E">
      <w:pPr>
        <w:pStyle w:val="Heading3"/>
        <w:pageBreakBefore/>
        <w:jc w:val="center"/>
        <w:rPr>
          <w:rFonts w:ascii="Benne" w:eastAsia="Benne" w:hAnsi="Benne" w:cs="Benne"/>
          <w:sz w:val="24"/>
          <w:szCs w:val="24"/>
        </w:rPr>
      </w:pPr>
      <w:bookmarkStart w:id="11" w:name="_jdwvevig3z6t"/>
      <w:bookmarkEnd w:id="11"/>
      <w:r>
        <w:rPr>
          <w:rFonts w:ascii="Benne" w:eastAsia="Benne" w:hAnsi="Benne" w:cs="Benne"/>
          <w:b/>
          <w:sz w:val="30"/>
          <w:szCs w:val="30"/>
        </w:rPr>
        <w:lastRenderedPageBreak/>
        <w:t>Character Tokens</w:t>
      </w:r>
    </w:p>
    <w:p w14:paraId="482DC25E" w14:textId="77777777" w:rsidR="00000000" w:rsidRDefault="0044631E">
      <w:pPr>
        <w:spacing w:line="100" w:lineRule="atLeast"/>
        <w:jc w:val="center"/>
        <w:rPr>
          <w:rFonts w:ascii="Benne" w:eastAsia="Benne" w:hAnsi="Benne" w:cs="Benne"/>
          <w:sz w:val="24"/>
          <w:szCs w:val="24"/>
        </w:rPr>
      </w:pPr>
      <w:r>
        <w:rPr>
          <w:rFonts w:ascii="Benne" w:eastAsia="Benne" w:hAnsi="Benne" w:cs="Benne"/>
          <w:sz w:val="24"/>
          <w:szCs w:val="24"/>
        </w:rPr>
        <w:t>Health Tokens</w:t>
      </w:r>
    </w:p>
    <w:p w14:paraId="1E86633F" w14:textId="77777777" w:rsidR="00000000" w:rsidRDefault="0044631E">
      <w:pPr>
        <w:spacing w:line="100" w:lineRule="atLeast"/>
        <w:ind w:firstLine="720"/>
      </w:pPr>
      <w:r>
        <w:rPr>
          <w:rFonts w:ascii="Benne" w:eastAsia="Benne" w:hAnsi="Benne" w:cs="Benne"/>
          <w:sz w:val="24"/>
          <w:szCs w:val="24"/>
        </w:rPr>
        <w:t xml:space="preserve">All characters start with </w:t>
      </w:r>
      <w:r>
        <w:rPr>
          <w:rFonts w:ascii="Benne" w:eastAsia="Benne" w:hAnsi="Benne" w:cs="Benne"/>
          <w:b/>
          <w:sz w:val="24"/>
          <w:szCs w:val="24"/>
        </w:rPr>
        <w:t>3</w:t>
      </w:r>
      <w:r>
        <w:rPr>
          <w:rFonts w:ascii="Benne" w:eastAsia="Benne" w:hAnsi="Benne" w:cs="Benne"/>
          <w:sz w:val="24"/>
          <w:szCs w:val="24"/>
        </w:rPr>
        <w:t xml:space="preserve"> </w:t>
      </w:r>
      <w:r>
        <w:rPr>
          <w:rFonts w:ascii="Benne" w:eastAsia="Benne" w:hAnsi="Benne" w:cs="Benne"/>
          <w:sz w:val="24"/>
          <w:szCs w:val="24"/>
          <w:u w:val="single"/>
        </w:rPr>
        <w:t>Health Tokens</w:t>
      </w:r>
      <w:r>
        <w:rPr>
          <w:rFonts w:ascii="Benne" w:eastAsia="Benne" w:hAnsi="Benne" w:cs="Benne"/>
          <w:sz w:val="24"/>
          <w:szCs w:val="24"/>
        </w:rPr>
        <w:t>. The</w:t>
      </w:r>
      <w:r>
        <w:rPr>
          <w:rFonts w:ascii="Benne" w:eastAsia="Benne" w:hAnsi="Benne" w:cs="Benne"/>
          <w:sz w:val="24"/>
          <w:szCs w:val="24"/>
        </w:rPr>
        <w:t>se have a front and back side: as you take damage, these tokens flip from the healthy state to damaged state, and as you are healed they flip back from damaged state to healthy state. You also get 1 additional health token at each level.</w:t>
      </w:r>
    </w:p>
    <w:p w14:paraId="249A2C39" w14:textId="3A176EB1" w:rsidR="00000000" w:rsidRDefault="00D420BF">
      <w:pPr>
        <w:pStyle w:val="Heading3"/>
        <w:keepNext w:val="0"/>
        <w:keepLines w:val="0"/>
        <w:spacing w:before="0" w:after="0"/>
        <w:jc w:val="center"/>
        <w:rPr>
          <w:rFonts w:ascii="Benne" w:eastAsia="Benne" w:hAnsi="Benne" w:cs="Benne"/>
          <w:sz w:val="24"/>
          <w:szCs w:val="24"/>
        </w:rPr>
      </w:pPr>
      <w:bookmarkStart w:id="12" w:name="_cyaiuqqbz40s"/>
      <w:bookmarkEnd w:id="12"/>
      <w:r>
        <w:rPr>
          <w:noProof/>
        </w:rPr>
        <w:drawing>
          <wp:inline distT="0" distB="0" distL="0" distR="0" wp14:anchorId="24CB22FB" wp14:editId="31A24AAC">
            <wp:extent cx="3581400" cy="24860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81400" cy="2486025"/>
                    </a:xfrm>
                    <a:prstGeom prst="rect">
                      <a:avLst/>
                    </a:prstGeom>
                    <a:solidFill>
                      <a:srgbClr val="FFFFFF"/>
                    </a:solidFill>
                    <a:ln>
                      <a:noFill/>
                    </a:ln>
                  </pic:spPr>
                </pic:pic>
              </a:graphicData>
            </a:graphic>
          </wp:inline>
        </w:drawing>
      </w:r>
    </w:p>
    <w:p w14:paraId="499F535C" w14:textId="77777777" w:rsidR="00000000" w:rsidRDefault="0044631E">
      <w:pPr>
        <w:spacing w:line="100" w:lineRule="atLeast"/>
        <w:jc w:val="center"/>
        <w:rPr>
          <w:rFonts w:ascii="Benne" w:eastAsia="Benne" w:hAnsi="Benne" w:cs="Benne"/>
          <w:sz w:val="24"/>
          <w:szCs w:val="24"/>
        </w:rPr>
      </w:pPr>
      <w:r>
        <w:rPr>
          <w:rFonts w:ascii="Benne" w:eastAsia="Benne" w:hAnsi="Benne" w:cs="Benne"/>
          <w:sz w:val="24"/>
          <w:szCs w:val="24"/>
        </w:rPr>
        <w:t>Contact Tokens</w:t>
      </w:r>
    </w:p>
    <w:p w14:paraId="004DC34C" w14:textId="77777777" w:rsidR="00000000" w:rsidRDefault="0044631E">
      <w:pPr>
        <w:spacing w:line="100" w:lineRule="atLeast"/>
        <w:ind w:firstLine="720"/>
        <w:rPr>
          <w:rFonts w:ascii="Benne" w:eastAsia="Benne" w:hAnsi="Benne" w:cs="Benne"/>
          <w:sz w:val="26"/>
          <w:szCs w:val="26"/>
        </w:rPr>
      </w:pPr>
      <w:r>
        <w:rPr>
          <w:rFonts w:ascii="Benne" w:eastAsia="Benne" w:hAnsi="Benne" w:cs="Benne"/>
          <w:sz w:val="24"/>
          <w:szCs w:val="24"/>
        </w:rPr>
        <w:t>A</w:t>
      </w:r>
      <w:r>
        <w:rPr>
          <w:rFonts w:ascii="Benne" w:eastAsia="Benne" w:hAnsi="Benne" w:cs="Benne"/>
          <w:sz w:val="24"/>
          <w:szCs w:val="24"/>
        </w:rPr>
        <w:t xml:space="preserve">ll characters start with </w:t>
      </w:r>
      <w:r>
        <w:rPr>
          <w:rFonts w:ascii="Benne" w:eastAsia="Benne" w:hAnsi="Benne" w:cs="Benne"/>
          <w:b/>
          <w:sz w:val="24"/>
          <w:szCs w:val="24"/>
        </w:rPr>
        <w:t>2</w:t>
      </w:r>
      <w:r>
        <w:rPr>
          <w:rFonts w:ascii="Benne" w:eastAsia="Benne" w:hAnsi="Benne" w:cs="Benne"/>
          <w:sz w:val="24"/>
          <w:szCs w:val="24"/>
        </w:rPr>
        <w:t xml:space="preserve"> additional tokens, and get 2 additional at each level, which can be more health tokens or </w:t>
      </w:r>
      <w:r>
        <w:rPr>
          <w:rFonts w:ascii="Benne" w:eastAsia="Benne" w:hAnsi="Benne" w:cs="Benne"/>
          <w:sz w:val="24"/>
          <w:szCs w:val="24"/>
          <w:u w:val="single"/>
        </w:rPr>
        <w:t>Contact Tokens</w:t>
      </w:r>
      <w:r>
        <w:rPr>
          <w:rFonts w:ascii="Benne" w:eastAsia="Benne" w:hAnsi="Benne" w:cs="Benne"/>
          <w:sz w:val="24"/>
          <w:szCs w:val="24"/>
        </w:rPr>
        <w:t xml:space="preserve">. </w:t>
      </w:r>
    </w:p>
    <w:p w14:paraId="4249EA0A" w14:textId="77777777" w:rsidR="00000000" w:rsidRDefault="0044631E">
      <w:pPr>
        <w:pStyle w:val="Heading4"/>
        <w:jc w:val="center"/>
        <w:rPr>
          <w:rFonts w:ascii="Benne" w:eastAsia="Benne" w:hAnsi="Benne" w:cs="Benne"/>
        </w:rPr>
      </w:pPr>
      <w:bookmarkStart w:id="13" w:name="_75kc8ewue750"/>
      <w:bookmarkEnd w:id="13"/>
      <w:r>
        <w:rPr>
          <w:rFonts w:ascii="Benne" w:eastAsia="Benne" w:hAnsi="Benne" w:cs="Benne"/>
          <w:sz w:val="26"/>
          <w:szCs w:val="26"/>
        </w:rPr>
        <w:t>Contact Token Types</w:t>
      </w:r>
    </w:p>
    <w:p w14:paraId="28A45AA7" w14:textId="77777777" w:rsidR="00000000" w:rsidRDefault="0044631E">
      <w:pPr>
        <w:rPr>
          <w:rFonts w:ascii="Benne" w:eastAsia="Benne" w:hAnsi="Benne" w:cs="Benne"/>
          <w:sz w:val="26"/>
          <w:szCs w:val="26"/>
        </w:rPr>
      </w:pPr>
      <w:r>
        <w:rPr>
          <w:rFonts w:ascii="Benne" w:eastAsia="Benne" w:hAnsi="Benne" w:cs="Benne"/>
          <w:sz w:val="24"/>
          <w:szCs w:val="24"/>
        </w:rPr>
        <w:tab/>
        <w:t xml:space="preserve">Contact Tokens come in three types: Attack, Defense, and Influence. These map on to the 3 categories </w:t>
      </w:r>
      <w:r>
        <w:rPr>
          <w:rFonts w:ascii="Benne" w:eastAsia="Benne" w:hAnsi="Benne" w:cs="Benne"/>
          <w:sz w:val="24"/>
          <w:szCs w:val="24"/>
        </w:rPr>
        <w:t>of Contact Dice types used in the game.</w:t>
      </w:r>
    </w:p>
    <w:p w14:paraId="44367270" w14:textId="7B016A33" w:rsidR="00000000" w:rsidRDefault="0044631E">
      <w:pPr>
        <w:pStyle w:val="Heading4"/>
        <w:ind w:right="4770"/>
        <w:jc w:val="center"/>
        <w:rPr>
          <w:rFonts w:ascii="Benne" w:eastAsia="Benne" w:hAnsi="Benne" w:cs="Benne"/>
        </w:rPr>
      </w:pPr>
      <w:bookmarkStart w:id="14" w:name="_csmbarikk28p"/>
      <w:bookmarkEnd w:id="14"/>
      <w:r>
        <w:rPr>
          <w:rFonts w:ascii="Benne" w:eastAsia="Benne" w:hAnsi="Benne" w:cs="Benne"/>
          <w:sz w:val="26"/>
          <w:szCs w:val="26"/>
        </w:rPr>
        <w:t>Contact Token Uses</w:t>
      </w:r>
      <w:r w:rsidR="00D420BF">
        <w:rPr>
          <w:noProof/>
        </w:rPr>
        <w:drawing>
          <wp:anchor distT="114300" distB="114300" distL="114300" distR="114300" simplePos="0" relativeHeight="251653120" behindDoc="1" locked="0" layoutInCell="1" allowOverlap="1" wp14:anchorId="2009B66D" wp14:editId="0F52EAAB">
            <wp:simplePos x="0" y="0"/>
            <wp:positionH relativeFrom="column">
              <wp:posOffset>3771900</wp:posOffset>
            </wp:positionH>
            <wp:positionV relativeFrom="paragraph">
              <wp:posOffset>572135</wp:posOffset>
            </wp:positionV>
            <wp:extent cx="2799715" cy="1047115"/>
            <wp:effectExtent l="0" t="0" r="0" b="0"/>
            <wp:wrapNone/>
            <wp:docPr id="1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99715" cy="104711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77D10E3F" w14:textId="77777777" w:rsidR="00000000" w:rsidRDefault="0044631E">
      <w:pPr>
        <w:spacing w:line="100" w:lineRule="atLeast"/>
        <w:ind w:right="4770" w:firstLine="720"/>
        <w:rPr>
          <w:rFonts w:ascii="Benne" w:eastAsia="Benne" w:hAnsi="Benne" w:cs="Benne"/>
          <w:sz w:val="24"/>
          <w:szCs w:val="24"/>
        </w:rPr>
      </w:pPr>
      <w:r>
        <w:rPr>
          <w:rFonts w:ascii="Benne" w:eastAsia="Benne" w:hAnsi="Benne" w:cs="Benne"/>
          <w:sz w:val="24"/>
          <w:szCs w:val="24"/>
        </w:rPr>
        <w:t>One function of Contact Tokens is to place them on a target to increase die rolls against them, as follows.</w:t>
      </w:r>
    </w:p>
    <w:p w14:paraId="2A1C85BE" w14:textId="77777777" w:rsidR="00000000" w:rsidRDefault="0044631E">
      <w:pPr>
        <w:numPr>
          <w:ilvl w:val="0"/>
          <w:numId w:val="8"/>
        </w:numPr>
        <w:spacing w:line="100" w:lineRule="atLeast"/>
        <w:ind w:right="4770"/>
        <w:rPr>
          <w:rFonts w:ascii="Benne" w:eastAsia="Benne" w:hAnsi="Benne" w:cs="Benne"/>
          <w:sz w:val="24"/>
          <w:szCs w:val="24"/>
        </w:rPr>
      </w:pPr>
      <w:r>
        <w:rPr>
          <w:rFonts w:ascii="Benne" w:eastAsia="Benne" w:hAnsi="Benne" w:cs="Benne"/>
          <w:sz w:val="24"/>
          <w:szCs w:val="24"/>
        </w:rPr>
        <w:t>For every Defense Contact token you have applied, increase by one all defense values you</w:t>
      </w:r>
      <w:r>
        <w:rPr>
          <w:rFonts w:ascii="Benne" w:eastAsia="Benne" w:hAnsi="Benne" w:cs="Benne"/>
          <w:sz w:val="24"/>
          <w:szCs w:val="24"/>
        </w:rPr>
        <w:t xml:space="preserve"> calculate against that target</w:t>
      </w:r>
    </w:p>
    <w:p w14:paraId="2343916F" w14:textId="77777777" w:rsidR="00000000" w:rsidRDefault="0044631E">
      <w:pPr>
        <w:numPr>
          <w:ilvl w:val="0"/>
          <w:numId w:val="8"/>
        </w:numPr>
        <w:spacing w:line="100" w:lineRule="atLeast"/>
        <w:rPr>
          <w:rFonts w:ascii="Benne" w:eastAsia="Benne" w:hAnsi="Benne" w:cs="Benne"/>
          <w:sz w:val="24"/>
          <w:szCs w:val="24"/>
        </w:rPr>
      </w:pPr>
      <w:r>
        <w:rPr>
          <w:rFonts w:ascii="Benne" w:eastAsia="Benne" w:hAnsi="Benne" w:cs="Benne"/>
          <w:sz w:val="24"/>
          <w:szCs w:val="24"/>
        </w:rPr>
        <w:t>For every attack contact token you have applied, increase by one all attack values you calculate against that target</w:t>
      </w:r>
    </w:p>
    <w:p w14:paraId="722F06C5" w14:textId="77777777" w:rsidR="00000000" w:rsidRDefault="0044631E">
      <w:pPr>
        <w:numPr>
          <w:ilvl w:val="0"/>
          <w:numId w:val="8"/>
        </w:numPr>
        <w:spacing w:line="100" w:lineRule="atLeast"/>
        <w:rPr>
          <w:rFonts w:ascii="Benne" w:eastAsia="Benne" w:hAnsi="Benne" w:cs="Benne"/>
          <w:sz w:val="24"/>
          <w:szCs w:val="24"/>
        </w:rPr>
      </w:pPr>
      <w:r>
        <w:rPr>
          <w:rFonts w:ascii="Benne" w:eastAsia="Benne" w:hAnsi="Benne" w:cs="Benne"/>
          <w:sz w:val="24"/>
          <w:szCs w:val="24"/>
        </w:rPr>
        <w:lastRenderedPageBreak/>
        <w:t>For every influence contact token you have applied, increase by one all influence values you calculate again</w:t>
      </w:r>
      <w:r>
        <w:rPr>
          <w:rFonts w:ascii="Benne" w:eastAsia="Benne" w:hAnsi="Benne" w:cs="Benne"/>
          <w:sz w:val="24"/>
          <w:szCs w:val="24"/>
        </w:rPr>
        <w:t>st that target</w:t>
      </w:r>
    </w:p>
    <w:p w14:paraId="11239D4B" w14:textId="77777777" w:rsidR="00000000" w:rsidRDefault="0044631E">
      <w:pPr>
        <w:spacing w:line="100" w:lineRule="atLeast"/>
        <w:rPr>
          <w:rFonts w:ascii="Benne" w:eastAsia="Benne" w:hAnsi="Benne" w:cs="Benne"/>
          <w:sz w:val="24"/>
          <w:szCs w:val="24"/>
        </w:rPr>
      </w:pPr>
      <w:r>
        <w:rPr>
          <w:rFonts w:ascii="Benne" w:eastAsia="Benne" w:hAnsi="Benne" w:cs="Benne"/>
          <w:sz w:val="24"/>
          <w:szCs w:val="24"/>
        </w:rPr>
        <w:tab/>
        <w:t xml:space="preserve">The other function of Contact Tokens is to consume them to use or empower certain powerful character card abilities. A card will dictate if it requires consuming a token to use, or if it takes additional effects </w:t>
      </w:r>
      <w:r>
        <w:rPr>
          <w:rFonts w:ascii="Benne" w:eastAsia="Benne" w:hAnsi="Benne" w:cs="Benne"/>
          <w:i/>
          <w:sz w:val="24"/>
          <w:szCs w:val="24"/>
        </w:rPr>
        <w:t>if</w:t>
      </w:r>
      <w:r>
        <w:rPr>
          <w:rFonts w:ascii="Benne" w:eastAsia="Benne" w:hAnsi="Benne" w:cs="Benne"/>
          <w:sz w:val="24"/>
          <w:szCs w:val="24"/>
        </w:rPr>
        <w:t xml:space="preserve"> a token is consumed, and </w:t>
      </w:r>
      <w:r>
        <w:rPr>
          <w:rFonts w:ascii="Benne" w:eastAsia="Benne" w:hAnsi="Benne" w:cs="Benne"/>
          <w:sz w:val="24"/>
          <w:szCs w:val="24"/>
        </w:rPr>
        <w:t xml:space="preserve">will describe which tokens to be used in this way. </w:t>
      </w:r>
    </w:p>
    <w:p w14:paraId="1E56051D" w14:textId="77777777" w:rsidR="00000000" w:rsidRDefault="0044631E">
      <w:pPr>
        <w:spacing w:line="100" w:lineRule="atLeast"/>
        <w:ind w:firstLine="720"/>
        <w:rPr>
          <w:rFonts w:ascii="Benne" w:eastAsia="Benne" w:hAnsi="Benne" w:cs="Benne"/>
          <w:sz w:val="24"/>
          <w:szCs w:val="24"/>
        </w:rPr>
      </w:pPr>
      <w:r>
        <w:rPr>
          <w:rFonts w:ascii="Benne" w:eastAsia="Benne" w:hAnsi="Benne" w:cs="Benne"/>
          <w:sz w:val="24"/>
          <w:szCs w:val="24"/>
        </w:rPr>
        <w:t>Once tokens are applied to a target to increase die rolls, they cannot be consumed for character card abilities.</w:t>
      </w:r>
    </w:p>
    <w:p w14:paraId="650EEC38" w14:textId="77777777" w:rsidR="00000000" w:rsidRDefault="0044631E">
      <w:pPr>
        <w:spacing w:line="100" w:lineRule="atLeast"/>
        <w:rPr>
          <w:rFonts w:ascii="Benne" w:eastAsia="Benne" w:hAnsi="Benne" w:cs="Benne"/>
        </w:rPr>
      </w:pPr>
      <w:r>
        <w:rPr>
          <w:rFonts w:ascii="Benne" w:eastAsia="Benne" w:hAnsi="Benne" w:cs="Benne"/>
          <w:sz w:val="24"/>
          <w:szCs w:val="24"/>
        </w:rPr>
        <w:tab/>
        <w:t>All Contact Tokens that get consumed or are applied to a target that dies are flipped over</w:t>
      </w:r>
      <w:r>
        <w:rPr>
          <w:rFonts w:ascii="Benne" w:eastAsia="Benne" w:hAnsi="Benne" w:cs="Benne"/>
          <w:sz w:val="24"/>
          <w:szCs w:val="24"/>
        </w:rPr>
        <w:t xml:space="preserve"> to indicate that they are expended, and cannot be used again. All Contact Tokens are returned to you upon a Long Rest, in the same way that exhausted cards are returned to you.</w:t>
      </w:r>
    </w:p>
    <w:p w14:paraId="08891383" w14:textId="77777777" w:rsidR="00000000" w:rsidRDefault="0044631E">
      <w:pPr>
        <w:pStyle w:val="Heading3"/>
        <w:jc w:val="center"/>
        <w:rPr>
          <w:rFonts w:ascii="Benne" w:eastAsia="Benne" w:hAnsi="Benne" w:cs="Benne"/>
          <w:sz w:val="24"/>
          <w:szCs w:val="24"/>
        </w:rPr>
      </w:pPr>
      <w:bookmarkStart w:id="15" w:name="_3nr23uoythqv"/>
      <w:bookmarkEnd w:id="15"/>
      <w:r>
        <w:rPr>
          <w:rFonts w:ascii="Benne" w:eastAsia="Benne" w:hAnsi="Benne" w:cs="Benne"/>
        </w:rPr>
        <w:t>Mark Tokens</w:t>
      </w:r>
    </w:p>
    <w:p w14:paraId="0DBE430A" w14:textId="77777777" w:rsidR="00000000" w:rsidRDefault="0044631E">
      <w:pPr>
        <w:rPr>
          <w:rFonts w:ascii="Benne" w:eastAsia="Benne" w:hAnsi="Benne" w:cs="Benne"/>
          <w:sz w:val="24"/>
          <w:szCs w:val="24"/>
        </w:rPr>
      </w:pPr>
      <w:r>
        <w:rPr>
          <w:rFonts w:ascii="Benne" w:eastAsia="Benne" w:hAnsi="Benne" w:cs="Benne"/>
          <w:sz w:val="24"/>
          <w:szCs w:val="24"/>
        </w:rPr>
        <w:tab/>
        <w:t>The last type of token is a Mark Token. Certain character abiliti</w:t>
      </w:r>
      <w:r>
        <w:rPr>
          <w:rFonts w:ascii="Benne" w:eastAsia="Benne" w:hAnsi="Benne" w:cs="Benne"/>
          <w:sz w:val="24"/>
          <w:szCs w:val="24"/>
        </w:rPr>
        <w:t>es apply or consume Mark Tokens according to the rules written on the card. These tokens are ephemeral, only lasting in the context of the combat encounter. Though they are harder to apply, they also enable even more powerful card abilities than what, say,</w:t>
      </w:r>
      <w:r>
        <w:rPr>
          <w:rFonts w:ascii="Benne" w:eastAsia="Benne" w:hAnsi="Benne" w:cs="Benne"/>
          <w:sz w:val="24"/>
          <w:szCs w:val="24"/>
        </w:rPr>
        <w:t xml:space="preserve"> an Attack Contact Token could do alone.</w:t>
      </w:r>
    </w:p>
    <w:p w14:paraId="571E7DD2" w14:textId="77777777" w:rsidR="00000000" w:rsidRDefault="0044631E">
      <w:pPr>
        <w:spacing w:line="100" w:lineRule="atLeast"/>
        <w:rPr>
          <w:rFonts w:ascii="Benne" w:eastAsia="Benne" w:hAnsi="Benne" w:cs="Benne"/>
          <w:sz w:val="24"/>
          <w:szCs w:val="24"/>
        </w:rPr>
      </w:pPr>
    </w:p>
    <w:p w14:paraId="47CDBB0E" w14:textId="77777777" w:rsidR="00000000" w:rsidRDefault="0044631E">
      <w:pPr>
        <w:spacing w:after="200" w:line="100" w:lineRule="atLeast"/>
        <w:jc w:val="center"/>
        <w:rPr>
          <w:rFonts w:ascii="Benne" w:eastAsia="Benne" w:hAnsi="Benne" w:cs="Benne"/>
          <w:b/>
          <w:sz w:val="26"/>
          <w:szCs w:val="26"/>
        </w:rPr>
      </w:pPr>
      <w:r>
        <w:rPr>
          <w:rFonts w:ascii="Benne" w:eastAsia="Benne" w:hAnsi="Benne" w:cs="Benne"/>
          <w:b/>
          <w:sz w:val="32"/>
          <w:szCs w:val="32"/>
        </w:rPr>
        <w:t>Sample Character Continued : Zin Fantallay</w:t>
      </w:r>
    </w:p>
    <w:p w14:paraId="3A8DD2CA" w14:textId="77777777" w:rsidR="00000000" w:rsidRDefault="0044631E">
      <w:pPr>
        <w:spacing w:line="100" w:lineRule="atLeast"/>
        <w:jc w:val="center"/>
        <w:rPr>
          <w:rFonts w:ascii="Benne" w:eastAsia="Benne" w:hAnsi="Benne" w:cs="Benne"/>
          <w:b/>
          <w:sz w:val="26"/>
          <w:szCs w:val="26"/>
        </w:rPr>
      </w:pPr>
      <w:r>
        <w:rPr>
          <w:rFonts w:ascii="Benne" w:eastAsia="Benne" w:hAnsi="Benne" w:cs="Benne"/>
          <w:b/>
          <w:sz w:val="26"/>
          <w:szCs w:val="26"/>
        </w:rPr>
        <w:t>Contact Tokens: 1 Attack ; 1 Influence</w:t>
      </w:r>
    </w:p>
    <w:p w14:paraId="6DDC6CE4" w14:textId="77777777" w:rsidR="00000000" w:rsidRDefault="0044631E">
      <w:pPr>
        <w:spacing w:line="100" w:lineRule="atLeast"/>
        <w:jc w:val="center"/>
        <w:rPr>
          <w:rFonts w:ascii="Benne" w:eastAsia="Benne" w:hAnsi="Benne" w:cs="Benne"/>
          <w:b/>
          <w:sz w:val="26"/>
          <w:szCs w:val="26"/>
        </w:rPr>
      </w:pPr>
      <w:r>
        <w:rPr>
          <w:rFonts w:ascii="Benne" w:eastAsia="Benne" w:hAnsi="Benne" w:cs="Benne"/>
          <w:b/>
          <w:sz w:val="26"/>
          <w:szCs w:val="26"/>
        </w:rPr>
        <w:t>Total Health: (3) + 3 = 6 HP</w:t>
      </w:r>
    </w:p>
    <w:p w14:paraId="3C4A5B0B" w14:textId="77777777" w:rsidR="00000000" w:rsidRDefault="0044631E">
      <w:pPr>
        <w:spacing w:line="100" w:lineRule="atLeast"/>
        <w:jc w:val="center"/>
        <w:rPr>
          <w:rFonts w:ascii="Benne" w:eastAsia="Benne" w:hAnsi="Benne" w:cs="Benne"/>
          <w:b/>
          <w:sz w:val="26"/>
          <w:szCs w:val="26"/>
        </w:rPr>
      </w:pPr>
    </w:p>
    <w:p w14:paraId="0B938459" w14:textId="77777777" w:rsidR="00000000" w:rsidRDefault="0044631E">
      <w:pPr>
        <w:spacing w:line="100" w:lineRule="atLeast"/>
        <w:jc w:val="center"/>
        <w:rPr>
          <w:rFonts w:ascii="Benne" w:eastAsia="Benne" w:hAnsi="Benne" w:cs="Benne"/>
          <w:b/>
          <w:sz w:val="26"/>
          <w:szCs w:val="26"/>
        </w:rPr>
      </w:pPr>
    </w:p>
    <w:p w14:paraId="35490B85" w14:textId="77777777" w:rsidR="00000000" w:rsidRDefault="0044631E">
      <w:pPr>
        <w:spacing w:line="100" w:lineRule="atLeast"/>
        <w:jc w:val="center"/>
        <w:rPr>
          <w:rFonts w:ascii="Benne" w:eastAsia="Benne" w:hAnsi="Benne" w:cs="Benne"/>
          <w:b/>
          <w:sz w:val="26"/>
          <w:szCs w:val="26"/>
        </w:rPr>
      </w:pPr>
    </w:p>
    <w:p w14:paraId="4E4BC834" w14:textId="77777777" w:rsidR="00000000" w:rsidRDefault="0044631E">
      <w:pPr>
        <w:pageBreakBefore/>
        <w:spacing w:line="100" w:lineRule="atLeast"/>
        <w:jc w:val="center"/>
        <w:rPr>
          <w:rFonts w:ascii="Benne" w:eastAsia="Benne" w:hAnsi="Benne" w:cs="Benne"/>
          <w:b/>
          <w:sz w:val="26"/>
          <w:szCs w:val="26"/>
        </w:rPr>
      </w:pPr>
    </w:p>
    <w:p w14:paraId="4C4C5964" w14:textId="77777777" w:rsidR="00000000" w:rsidRDefault="0044631E">
      <w:pPr>
        <w:sectPr w:rsidR="00000000">
          <w:type w:val="continuous"/>
          <w:pgSz w:w="12240" w:h="15840"/>
          <w:pgMar w:top="993" w:right="900" w:bottom="1080" w:left="993" w:header="720" w:footer="720" w:gutter="0"/>
          <w:cols w:space="720"/>
          <w:docGrid w:linePitch="240" w:charSpace="-2049"/>
        </w:sectPr>
      </w:pPr>
    </w:p>
    <w:p w14:paraId="280E3DC0" w14:textId="77777777" w:rsidR="00000000" w:rsidRDefault="0044631E">
      <w:pPr>
        <w:pStyle w:val="Heading3"/>
        <w:spacing w:before="0" w:after="0"/>
        <w:jc w:val="center"/>
        <w:rPr>
          <w:rFonts w:ascii="Benne" w:eastAsia="Benne" w:hAnsi="Benne" w:cs="Benne"/>
          <w:sz w:val="24"/>
          <w:szCs w:val="24"/>
        </w:rPr>
      </w:pPr>
      <w:bookmarkStart w:id="16" w:name="_z8ovgheg2lqf"/>
      <w:bookmarkEnd w:id="16"/>
      <w:r>
        <w:rPr>
          <w:rFonts w:ascii="Benne" w:eastAsia="Benne" w:hAnsi="Benne" w:cs="Benne"/>
          <w:sz w:val="30"/>
          <w:szCs w:val="30"/>
        </w:rPr>
        <w:t>Weapons</w:t>
      </w:r>
    </w:p>
    <w:p w14:paraId="4563C238" w14:textId="6CB90B49" w:rsidR="00000000" w:rsidRDefault="0044631E">
      <w:pPr>
        <w:spacing w:line="100" w:lineRule="atLeast"/>
        <w:ind w:firstLine="720"/>
        <w:rPr>
          <w:rFonts w:ascii="Benne" w:eastAsia="Benne" w:hAnsi="Benne" w:cs="Benne"/>
          <w:sz w:val="24"/>
          <w:szCs w:val="24"/>
        </w:rPr>
      </w:pPr>
      <w:r>
        <w:rPr>
          <w:rFonts w:ascii="Benne" w:eastAsia="Benne" w:hAnsi="Benne" w:cs="Benne"/>
          <w:sz w:val="24"/>
          <w:szCs w:val="24"/>
        </w:rPr>
        <w:t>Beyond the character’s abilities and their tokens to withstand attacks/empower their abili</w:t>
      </w:r>
      <w:r>
        <w:rPr>
          <w:rFonts w:ascii="Benne" w:eastAsia="Benne" w:hAnsi="Benne" w:cs="Benne"/>
          <w:sz w:val="24"/>
          <w:szCs w:val="24"/>
        </w:rPr>
        <w:t xml:space="preserve">ties, the character has weapon(s). </w:t>
      </w:r>
      <w:r w:rsidR="00D420BF">
        <w:rPr>
          <w:noProof/>
        </w:rPr>
        <w:drawing>
          <wp:anchor distT="114300" distB="114300" distL="114300" distR="114300" simplePos="0" relativeHeight="251654144" behindDoc="1" locked="0" layoutInCell="1" allowOverlap="1" wp14:anchorId="2FA832C3" wp14:editId="38533F88">
            <wp:simplePos x="0" y="0"/>
            <wp:positionH relativeFrom="column">
              <wp:posOffset>3571875</wp:posOffset>
            </wp:positionH>
            <wp:positionV relativeFrom="paragraph">
              <wp:posOffset>619760</wp:posOffset>
            </wp:positionV>
            <wp:extent cx="3074670" cy="3074670"/>
            <wp:effectExtent l="0" t="0" r="0" b="0"/>
            <wp:wrapNone/>
            <wp:docPr id="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074670" cy="307467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1F1EC586" w14:textId="77777777" w:rsidR="00000000" w:rsidRDefault="0044631E">
      <w:pPr>
        <w:spacing w:line="100" w:lineRule="atLeast"/>
        <w:ind w:firstLine="720"/>
        <w:rPr>
          <w:rFonts w:ascii="Benne" w:eastAsia="Benne" w:hAnsi="Benne" w:cs="Benne"/>
          <w:sz w:val="24"/>
          <w:szCs w:val="24"/>
        </w:rPr>
      </w:pPr>
      <w:r>
        <w:rPr>
          <w:rFonts w:ascii="Benne" w:eastAsia="Benne" w:hAnsi="Benne" w:cs="Benne"/>
          <w:sz w:val="24"/>
          <w:szCs w:val="24"/>
        </w:rPr>
        <w:t>Weapons define:</w:t>
      </w:r>
    </w:p>
    <w:p w14:paraId="7A8C5DB9" w14:textId="77777777" w:rsidR="00000000" w:rsidRDefault="0044631E">
      <w:pPr>
        <w:numPr>
          <w:ilvl w:val="0"/>
          <w:numId w:val="4"/>
        </w:numPr>
        <w:spacing w:line="100" w:lineRule="atLeast"/>
        <w:rPr>
          <w:rFonts w:ascii="Benne" w:eastAsia="Benne" w:hAnsi="Benne" w:cs="Benne"/>
          <w:sz w:val="24"/>
          <w:szCs w:val="24"/>
        </w:rPr>
      </w:pPr>
      <w:r>
        <w:rPr>
          <w:rFonts w:ascii="Benne" w:eastAsia="Benne" w:hAnsi="Benne" w:cs="Benne"/>
          <w:sz w:val="24"/>
          <w:szCs w:val="24"/>
        </w:rPr>
        <w:t>The dice to roll for Attack and Defense rolls</w:t>
      </w:r>
    </w:p>
    <w:p w14:paraId="75F47D50" w14:textId="77777777" w:rsidR="00000000" w:rsidRDefault="0044631E">
      <w:pPr>
        <w:numPr>
          <w:ilvl w:val="0"/>
          <w:numId w:val="4"/>
        </w:numPr>
        <w:spacing w:line="100" w:lineRule="atLeast"/>
        <w:rPr>
          <w:rFonts w:ascii="Benne" w:eastAsia="Benne" w:hAnsi="Benne" w:cs="Benne"/>
          <w:sz w:val="24"/>
          <w:szCs w:val="24"/>
        </w:rPr>
      </w:pPr>
      <w:r>
        <w:rPr>
          <w:rFonts w:ascii="Benne" w:eastAsia="Benne" w:hAnsi="Benne" w:cs="Benne"/>
          <w:sz w:val="24"/>
          <w:szCs w:val="24"/>
        </w:rPr>
        <w:t>The distances that attacks can reach with the Range value</w:t>
      </w:r>
    </w:p>
    <w:p w14:paraId="3F7850B0" w14:textId="77777777" w:rsidR="00000000" w:rsidRDefault="0044631E">
      <w:pPr>
        <w:numPr>
          <w:ilvl w:val="0"/>
          <w:numId w:val="4"/>
        </w:numPr>
        <w:spacing w:line="100" w:lineRule="atLeast"/>
        <w:rPr>
          <w:rFonts w:ascii="Benne" w:eastAsia="Benne" w:hAnsi="Benne" w:cs="Benne"/>
          <w:sz w:val="24"/>
          <w:szCs w:val="24"/>
        </w:rPr>
      </w:pPr>
      <w:r>
        <w:rPr>
          <w:rFonts w:ascii="Benne" w:eastAsia="Benne" w:hAnsi="Benne" w:cs="Benne"/>
          <w:sz w:val="24"/>
          <w:szCs w:val="24"/>
        </w:rPr>
        <w:t>Requirements that must be met in order for them to be used, usually having 1-hand or 2-hands occupi</w:t>
      </w:r>
      <w:r>
        <w:rPr>
          <w:rFonts w:ascii="Benne" w:eastAsia="Benne" w:hAnsi="Benne" w:cs="Benne"/>
          <w:sz w:val="24"/>
          <w:szCs w:val="24"/>
        </w:rPr>
        <w:t>ed by using them.</w:t>
      </w:r>
    </w:p>
    <w:p w14:paraId="05BC35B3" w14:textId="77777777" w:rsidR="00000000" w:rsidRDefault="0044631E">
      <w:pPr>
        <w:numPr>
          <w:ilvl w:val="1"/>
          <w:numId w:val="4"/>
        </w:numPr>
        <w:spacing w:line="100" w:lineRule="atLeast"/>
        <w:rPr>
          <w:rFonts w:ascii="Benne" w:eastAsia="Benne" w:hAnsi="Benne" w:cs="Benne"/>
          <w:sz w:val="24"/>
          <w:szCs w:val="24"/>
        </w:rPr>
      </w:pPr>
      <w:r>
        <w:rPr>
          <w:rFonts w:ascii="Benne" w:eastAsia="Benne" w:hAnsi="Benne" w:cs="Benne"/>
          <w:sz w:val="24"/>
          <w:szCs w:val="24"/>
        </w:rPr>
        <w:t>more powerful weapons may be offered that carry stat requirements as well, and some rare weapons might not have any handed-ness requirements</w:t>
      </w:r>
    </w:p>
    <w:p w14:paraId="2064CBA0" w14:textId="77777777" w:rsidR="00000000" w:rsidRDefault="0044631E">
      <w:pPr>
        <w:numPr>
          <w:ilvl w:val="0"/>
          <w:numId w:val="4"/>
        </w:numPr>
        <w:spacing w:line="100" w:lineRule="atLeast"/>
        <w:rPr>
          <w:rFonts w:ascii="Benne" w:eastAsia="Benne" w:hAnsi="Benne" w:cs="Benne"/>
          <w:b/>
          <w:sz w:val="24"/>
          <w:szCs w:val="24"/>
        </w:rPr>
        <w:sectPr w:rsidR="00000000">
          <w:type w:val="continuous"/>
          <w:pgSz w:w="12240" w:h="15840"/>
          <w:pgMar w:top="993" w:right="900" w:bottom="1080" w:left="993" w:header="720" w:footer="720" w:gutter="0"/>
          <w:cols w:space="720"/>
          <w:docGrid w:linePitch="240" w:charSpace="-2049"/>
        </w:sectPr>
      </w:pPr>
      <w:r>
        <w:rPr>
          <w:rFonts w:ascii="Benne" w:eastAsia="Benne" w:hAnsi="Benne" w:cs="Benne"/>
          <w:sz w:val="24"/>
          <w:szCs w:val="24"/>
        </w:rPr>
        <w:t>Finally, special rules unique to that weapon that enable a style of use in combat</w:t>
      </w:r>
    </w:p>
    <w:p w14:paraId="55E48A6C" w14:textId="77777777" w:rsidR="00000000" w:rsidRDefault="0044631E">
      <w:pPr>
        <w:spacing w:after="200" w:line="100" w:lineRule="atLeast"/>
        <w:rPr>
          <w:rFonts w:ascii="Benne" w:eastAsia="Benne" w:hAnsi="Benne" w:cs="Benne"/>
          <w:sz w:val="24"/>
          <w:szCs w:val="24"/>
        </w:rPr>
      </w:pPr>
      <w:r>
        <w:rPr>
          <w:rFonts w:ascii="Benne" w:eastAsia="Benne" w:hAnsi="Benne" w:cs="Benne"/>
          <w:b/>
          <w:sz w:val="24"/>
          <w:szCs w:val="24"/>
        </w:rPr>
        <w:tab/>
      </w:r>
      <w:r>
        <w:rPr>
          <w:rFonts w:ascii="Benne" w:eastAsia="Benne" w:hAnsi="Benne" w:cs="Benne"/>
          <w:sz w:val="24"/>
          <w:szCs w:val="24"/>
        </w:rPr>
        <w:t>Specific weapo</w:t>
      </w:r>
      <w:r>
        <w:rPr>
          <w:rFonts w:ascii="Benne" w:eastAsia="Benne" w:hAnsi="Benne" w:cs="Benne"/>
          <w:sz w:val="24"/>
          <w:szCs w:val="24"/>
        </w:rPr>
        <w:t>n descriptions are left unspecified intentionally. If you want your character to use a tree branch, or a piece of rebar, or a neon staff, or psychic/magical effects, all could be described by the Short Weapon. A long bow, or a rifle, or a railgun, or a mag</w:t>
      </w:r>
      <w:r>
        <w:rPr>
          <w:rFonts w:ascii="Benne" w:eastAsia="Benne" w:hAnsi="Benne" w:cs="Benne"/>
          <w:sz w:val="24"/>
          <w:szCs w:val="24"/>
        </w:rPr>
        <w:t>ical beam, could all be described by the Long Shot Weapon. We encourage creativity in defining your characters weapons to best suit them to your character.</w:t>
      </w:r>
    </w:p>
    <w:p w14:paraId="3B9F2E25" w14:textId="77777777" w:rsidR="00000000" w:rsidRDefault="0044631E">
      <w:pPr>
        <w:spacing w:line="100" w:lineRule="atLeast"/>
        <w:ind w:firstLine="720"/>
        <w:rPr>
          <w:rFonts w:ascii="Benne" w:eastAsia="Benne" w:hAnsi="Benne" w:cs="Benne"/>
          <w:b/>
          <w:sz w:val="24"/>
          <w:szCs w:val="24"/>
        </w:rPr>
        <w:sectPr w:rsidR="00000000">
          <w:type w:val="continuous"/>
          <w:pgSz w:w="12240" w:h="15840"/>
          <w:pgMar w:top="993" w:right="900" w:bottom="1080" w:left="993" w:header="720" w:footer="720" w:gutter="0"/>
          <w:cols w:space="720"/>
          <w:docGrid w:linePitch="240" w:charSpace="-2049"/>
        </w:sectPr>
      </w:pPr>
      <w:r>
        <w:rPr>
          <w:rFonts w:ascii="Benne" w:eastAsia="Benne" w:hAnsi="Benne" w:cs="Benne"/>
          <w:sz w:val="24"/>
          <w:szCs w:val="24"/>
        </w:rPr>
        <w:t>Unless the game requires a particular flow/way of interaction, it’s pretty vital for characters to h</w:t>
      </w:r>
      <w:r>
        <w:rPr>
          <w:rFonts w:ascii="Benne" w:eastAsia="Benne" w:hAnsi="Benne" w:cs="Benne"/>
          <w:sz w:val="24"/>
          <w:szCs w:val="24"/>
        </w:rPr>
        <w:t>ave at least one of these weapons, so we have placed it in the Building a Character section.</w:t>
      </w:r>
    </w:p>
    <w:p w14:paraId="64BA2445" w14:textId="77777777" w:rsidR="00000000" w:rsidRDefault="0044631E">
      <w:pPr>
        <w:spacing w:after="200" w:line="100" w:lineRule="atLeast"/>
        <w:jc w:val="center"/>
        <w:rPr>
          <w:b/>
          <w:sz w:val="20"/>
          <w:szCs w:val="20"/>
        </w:rPr>
        <w:sectPr w:rsidR="00000000">
          <w:type w:val="continuous"/>
          <w:pgSz w:w="12240" w:h="15840"/>
          <w:pgMar w:top="993" w:right="900" w:bottom="1080" w:left="993" w:header="720" w:footer="720" w:gutter="0"/>
          <w:cols w:space="720"/>
          <w:docGrid w:linePitch="240" w:charSpace="-2049"/>
        </w:sectPr>
      </w:pPr>
      <w:r>
        <w:rPr>
          <w:rFonts w:ascii="Benne" w:eastAsia="Benne" w:hAnsi="Benne" w:cs="Benne"/>
          <w:b/>
          <w:sz w:val="24"/>
          <w:szCs w:val="24"/>
        </w:rPr>
        <w:t>Weapons</w:t>
      </w:r>
    </w:p>
    <w:tbl>
      <w:tblPr>
        <w:tblW w:w="0" w:type="auto"/>
        <w:tblLayout w:type="fixed"/>
        <w:tblLook w:val="0000" w:firstRow="0" w:lastRow="0" w:firstColumn="0" w:lastColumn="0" w:noHBand="0" w:noVBand="0"/>
      </w:tblPr>
      <w:tblGrid>
        <w:gridCol w:w="1469"/>
        <w:gridCol w:w="967"/>
        <w:gridCol w:w="967"/>
        <w:gridCol w:w="966"/>
        <w:gridCol w:w="967"/>
        <w:gridCol w:w="967"/>
        <w:gridCol w:w="966"/>
        <w:gridCol w:w="3079"/>
      </w:tblGrid>
      <w:tr w:rsidR="00000000" w14:paraId="56503FE1" w14:textId="77777777">
        <w:trPr>
          <w:trHeight w:val="315"/>
        </w:trPr>
        <w:tc>
          <w:tcPr>
            <w:tcW w:w="1469" w:type="dxa"/>
            <w:tcBorders>
              <w:top w:val="single" w:sz="6" w:space="0" w:color="000000"/>
              <w:left w:val="single" w:sz="6" w:space="0" w:color="000000"/>
              <w:bottom w:val="single" w:sz="6" w:space="0" w:color="000000"/>
              <w:right w:val="single" w:sz="6" w:space="0" w:color="000000"/>
            </w:tcBorders>
            <w:shd w:val="clear" w:color="auto" w:fill="CFE2F3"/>
            <w:vAlign w:val="bottom"/>
          </w:tcPr>
          <w:p w14:paraId="540E5B4F" w14:textId="77777777" w:rsidR="00000000" w:rsidRDefault="0044631E">
            <w:pPr>
              <w:rPr>
                <w:b/>
                <w:sz w:val="20"/>
                <w:szCs w:val="20"/>
              </w:rPr>
            </w:pPr>
            <w:r>
              <w:rPr>
                <w:b/>
                <w:sz w:val="20"/>
                <w:szCs w:val="20"/>
              </w:rPr>
              <w:t>Weapon Name</w:t>
            </w:r>
          </w:p>
        </w:tc>
        <w:tc>
          <w:tcPr>
            <w:tcW w:w="967" w:type="dxa"/>
            <w:tcBorders>
              <w:top w:val="single" w:sz="6" w:space="0" w:color="000000"/>
              <w:left w:val="single" w:sz="6" w:space="0" w:color="000000"/>
              <w:bottom w:val="single" w:sz="6" w:space="0" w:color="000000"/>
              <w:right w:val="single" w:sz="6" w:space="0" w:color="000000"/>
            </w:tcBorders>
            <w:shd w:val="clear" w:color="auto" w:fill="CFE2F3"/>
            <w:vAlign w:val="bottom"/>
          </w:tcPr>
          <w:p w14:paraId="45D1C349" w14:textId="77777777" w:rsidR="00000000" w:rsidRDefault="0044631E">
            <w:pPr>
              <w:rPr>
                <w:b/>
                <w:sz w:val="20"/>
                <w:szCs w:val="20"/>
              </w:rPr>
            </w:pPr>
            <w:r>
              <w:rPr>
                <w:b/>
                <w:sz w:val="20"/>
                <w:szCs w:val="20"/>
              </w:rPr>
              <w:t>Attack Die 1</w:t>
            </w:r>
          </w:p>
        </w:tc>
        <w:tc>
          <w:tcPr>
            <w:tcW w:w="967" w:type="dxa"/>
            <w:tcBorders>
              <w:top w:val="single" w:sz="6" w:space="0" w:color="000000"/>
              <w:left w:val="single" w:sz="6" w:space="0" w:color="000000"/>
              <w:bottom w:val="single" w:sz="6" w:space="0" w:color="000000"/>
              <w:right w:val="single" w:sz="6" w:space="0" w:color="000000"/>
            </w:tcBorders>
            <w:shd w:val="clear" w:color="auto" w:fill="CFE2F3"/>
            <w:vAlign w:val="bottom"/>
          </w:tcPr>
          <w:p w14:paraId="1B3D9C57" w14:textId="77777777" w:rsidR="00000000" w:rsidRDefault="0044631E">
            <w:pPr>
              <w:rPr>
                <w:b/>
                <w:sz w:val="20"/>
                <w:szCs w:val="20"/>
              </w:rPr>
            </w:pPr>
            <w:r>
              <w:rPr>
                <w:b/>
                <w:sz w:val="20"/>
                <w:szCs w:val="20"/>
              </w:rPr>
              <w:t>Attack Die 2</w:t>
            </w:r>
          </w:p>
        </w:tc>
        <w:tc>
          <w:tcPr>
            <w:tcW w:w="966" w:type="dxa"/>
            <w:tcBorders>
              <w:top w:val="single" w:sz="6" w:space="0" w:color="000000"/>
              <w:left w:val="single" w:sz="6" w:space="0" w:color="000000"/>
              <w:bottom w:val="single" w:sz="6" w:space="0" w:color="000000"/>
              <w:right w:val="single" w:sz="6" w:space="0" w:color="000000"/>
            </w:tcBorders>
            <w:shd w:val="clear" w:color="auto" w:fill="CFE2F3"/>
            <w:vAlign w:val="bottom"/>
          </w:tcPr>
          <w:p w14:paraId="25A380C3" w14:textId="77777777" w:rsidR="00000000" w:rsidRDefault="0044631E">
            <w:pPr>
              <w:rPr>
                <w:b/>
                <w:sz w:val="20"/>
                <w:szCs w:val="20"/>
              </w:rPr>
            </w:pPr>
            <w:r>
              <w:rPr>
                <w:b/>
                <w:sz w:val="20"/>
                <w:szCs w:val="20"/>
              </w:rPr>
              <w:t>Defense Die</w:t>
            </w:r>
          </w:p>
        </w:tc>
        <w:tc>
          <w:tcPr>
            <w:tcW w:w="967" w:type="dxa"/>
            <w:tcBorders>
              <w:top w:val="single" w:sz="6" w:space="0" w:color="000000"/>
              <w:left w:val="single" w:sz="6" w:space="0" w:color="000000"/>
              <w:bottom w:val="single" w:sz="6" w:space="0" w:color="000000"/>
              <w:right w:val="single" w:sz="6" w:space="0" w:color="000000"/>
            </w:tcBorders>
            <w:shd w:val="clear" w:color="auto" w:fill="CFE2F3"/>
            <w:vAlign w:val="bottom"/>
          </w:tcPr>
          <w:p w14:paraId="0C8F7370" w14:textId="77777777" w:rsidR="00000000" w:rsidRDefault="0044631E">
            <w:pPr>
              <w:rPr>
                <w:b/>
                <w:sz w:val="20"/>
                <w:szCs w:val="20"/>
              </w:rPr>
            </w:pPr>
            <w:r>
              <w:rPr>
                <w:b/>
                <w:sz w:val="20"/>
                <w:szCs w:val="20"/>
              </w:rPr>
              <w:t>Range</w:t>
            </w:r>
          </w:p>
        </w:tc>
        <w:tc>
          <w:tcPr>
            <w:tcW w:w="967" w:type="dxa"/>
            <w:tcBorders>
              <w:top w:val="single" w:sz="6" w:space="0" w:color="000000"/>
              <w:left w:val="single" w:sz="6" w:space="0" w:color="000000"/>
              <w:bottom w:val="single" w:sz="6" w:space="0" w:color="000000"/>
              <w:right w:val="single" w:sz="6" w:space="0" w:color="000000"/>
            </w:tcBorders>
            <w:shd w:val="clear" w:color="auto" w:fill="CFE2F3"/>
            <w:vAlign w:val="bottom"/>
          </w:tcPr>
          <w:p w14:paraId="764C44CF" w14:textId="77777777" w:rsidR="00000000" w:rsidRDefault="0044631E">
            <w:pPr>
              <w:rPr>
                <w:b/>
                <w:sz w:val="20"/>
                <w:szCs w:val="20"/>
              </w:rPr>
            </w:pPr>
            <w:r>
              <w:rPr>
                <w:b/>
                <w:sz w:val="20"/>
                <w:szCs w:val="20"/>
              </w:rPr>
              <w:t>Requirement1</w:t>
            </w:r>
          </w:p>
        </w:tc>
        <w:tc>
          <w:tcPr>
            <w:tcW w:w="966" w:type="dxa"/>
            <w:tcBorders>
              <w:top w:val="single" w:sz="6" w:space="0" w:color="000000"/>
              <w:left w:val="single" w:sz="6" w:space="0" w:color="000000"/>
              <w:bottom w:val="single" w:sz="6" w:space="0" w:color="000000"/>
              <w:right w:val="single" w:sz="6" w:space="0" w:color="000000"/>
            </w:tcBorders>
            <w:shd w:val="clear" w:color="auto" w:fill="CFE2F3"/>
            <w:vAlign w:val="bottom"/>
          </w:tcPr>
          <w:p w14:paraId="66F8B115" w14:textId="77777777" w:rsidR="00000000" w:rsidRDefault="0044631E">
            <w:pPr>
              <w:rPr>
                <w:b/>
                <w:sz w:val="20"/>
                <w:szCs w:val="20"/>
              </w:rPr>
            </w:pPr>
            <w:r>
              <w:rPr>
                <w:b/>
                <w:sz w:val="20"/>
                <w:szCs w:val="20"/>
              </w:rPr>
              <w:t>Requirement2</w:t>
            </w:r>
          </w:p>
        </w:tc>
        <w:tc>
          <w:tcPr>
            <w:tcW w:w="3079" w:type="dxa"/>
            <w:tcBorders>
              <w:top w:val="single" w:sz="6" w:space="0" w:color="000000"/>
              <w:left w:val="single" w:sz="6" w:space="0" w:color="000000"/>
              <w:bottom w:val="single" w:sz="6" w:space="0" w:color="000000"/>
              <w:right w:val="single" w:sz="6" w:space="0" w:color="000000"/>
            </w:tcBorders>
            <w:shd w:val="clear" w:color="auto" w:fill="CFE2F3"/>
            <w:vAlign w:val="bottom"/>
          </w:tcPr>
          <w:p w14:paraId="6DAE6471" w14:textId="77777777" w:rsidR="00000000" w:rsidRDefault="0044631E">
            <w:r>
              <w:rPr>
                <w:b/>
                <w:sz w:val="20"/>
                <w:szCs w:val="20"/>
              </w:rPr>
              <w:t>Extra Notes</w:t>
            </w:r>
          </w:p>
        </w:tc>
      </w:tr>
      <w:tr w:rsidR="00000000" w14:paraId="7AE6B80A" w14:textId="77777777">
        <w:trPr>
          <w:trHeight w:val="315"/>
        </w:trPr>
        <w:tc>
          <w:tcPr>
            <w:tcW w:w="1469" w:type="dxa"/>
            <w:tcBorders>
              <w:top w:val="single" w:sz="6" w:space="0" w:color="000000"/>
              <w:left w:val="single" w:sz="6" w:space="0" w:color="000000"/>
              <w:bottom w:val="single" w:sz="6" w:space="0" w:color="000000"/>
              <w:right w:val="single" w:sz="6" w:space="0" w:color="000000"/>
            </w:tcBorders>
            <w:shd w:val="clear" w:color="auto" w:fill="auto"/>
            <w:vAlign w:val="bottom"/>
          </w:tcPr>
          <w:p w14:paraId="5FAF8C41" w14:textId="77777777" w:rsidR="00000000" w:rsidRDefault="0044631E">
            <w:pPr>
              <w:keepNext/>
              <w:rPr>
                <w:sz w:val="20"/>
                <w:szCs w:val="20"/>
              </w:rPr>
            </w:pPr>
            <w:r>
              <w:rPr>
                <w:sz w:val="20"/>
                <w:szCs w:val="20"/>
              </w:rPr>
              <w:lastRenderedPageBreak/>
              <w:t>Long Shot Weapon</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6CA47A91" w14:textId="77777777" w:rsidR="00000000" w:rsidRDefault="0044631E">
            <w:pPr>
              <w:keepNext/>
              <w:rPr>
                <w:sz w:val="20"/>
                <w:szCs w:val="20"/>
              </w:rPr>
            </w:pPr>
            <w:r>
              <w:rPr>
                <w:sz w:val="20"/>
                <w:szCs w:val="20"/>
              </w:rPr>
              <w:t>D4</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7CFF0E86" w14:textId="77777777" w:rsidR="00000000" w:rsidRDefault="0044631E">
            <w:pPr>
              <w:keepNext/>
              <w:rPr>
                <w:sz w:val="20"/>
                <w:szCs w:val="20"/>
              </w:rPr>
            </w:pPr>
            <w:r>
              <w:rPr>
                <w:sz w:val="20"/>
                <w:szCs w:val="20"/>
              </w:rPr>
              <w:t>NA</w:t>
            </w:r>
          </w:p>
        </w:tc>
        <w:tc>
          <w:tcPr>
            <w:tcW w:w="966" w:type="dxa"/>
            <w:tcBorders>
              <w:top w:val="single" w:sz="6" w:space="0" w:color="000000"/>
              <w:left w:val="single" w:sz="6" w:space="0" w:color="000000"/>
              <w:bottom w:val="single" w:sz="6" w:space="0" w:color="000000"/>
              <w:right w:val="single" w:sz="6" w:space="0" w:color="000000"/>
            </w:tcBorders>
            <w:shd w:val="clear" w:color="auto" w:fill="auto"/>
            <w:vAlign w:val="bottom"/>
          </w:tcPr>
          <w:p w14:paraId="5FDD22A3" w14:textId="77777777" w:rsidR="00000000" w:rsidRDefault="0044631E">
            <w:pPr>
              <w:keepNext/>
              <w:rPr>
                <w:sz w:val="20"/>
                <w:szCs w:val="20"/>
              </w:rPr>
            </w:pPr>
            <w:r>
              <w:rPr>
                <w:sz w:val="20"/>
                <w:szCs w:val="20"/>
              </w:rPr>
              <w:t>D4</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4186C013" w14:textId="77777777" w:rsidR="00000000" w:rsidRDefault="0044631E">
            <w:pPr>
              <w:keepNext/>
              <w:jc w:val="right"/>
              <w:rPr>
                <w:sz w:val="20"/>
                <w:szCs w:val="20"/>
              </w:rPr>
            </w:pPr>
            <w:r>
              <w:rPr>
                <w:sz w:val="20"/>
                <w:szCs w:val="20"/>
              </w:rPr>
              <w:t>60</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69837237" w14:textId="77777777" w:rsidR="00000000" w:rsidRDefault="0044631E">
            <w:pPr>
              <w:keepNext/>
              <w:rPr>
                <w:sz w:val="20"/>
                <w:szCs w:val="20"/>
              </w:rPr>
            </w:pPr>
            <w:r>
              <w:rPr>
                <w:sz w:val="20"/>
                <w:szCs w:val="20"/>
              </w:rPr>
              <w:t>1-hand</w:t>
            </w:r>
          </w:p>
        </w:tc>
        <w:tc>
          <w:tcPr>
            <w:tcW w:w="966" w:type="dxa"/>
            <w:tcBorders>
              <w:top w:val="single" w:sz="6" w:space="0" w:color="000000"/>
              <w:left w:val="single" w:sz="6" w:space="0" w:color="000000"/>
              <w:bottom w:val="single" w:sz="6" w:space="0" w:color="000000"/>
              <w:right w:val="single" w:sz="6" w:space="0" w:color="000000"/>
            </w:tcBorders>
            <w:shd w:val="clear" w:color="auto" w:fill="auto"/>
            <w:vAlign w:val="bottom"/>
          </w:tcPr>
          <w:p w14:paraId="72C19599" w14:textId="77777777" w:rsidR="00000000" w:rsidRDefault="0044631E">
            <w:pPr>
              <w:keepNext/>
              <w:rPr>
                <w:sz w:val="20"/>
                <w:szCs w:val="20"/>
              </w:rPr>
            </w:pPr>
            <w:r>
              <w:rPr>
                <w:sz w:val="20"/>
                <w:szCs w:val="20"/>
              </w:rPr>
              <w:t>1-hand</w:t>
            </w:r>
          </w:p>
        </w:tc>
        <w:tc>
          <w:tcPr>
            <w:tcW w:w="3079" w:type="dxa"/>
            <w:tcBorders>
              <w:top w:val="single" w:sz="6" w:space="0" w:color="000000"/>
              <w:left w:val="single" w:sz="6" w:space="0" w:color="000000"/>
              <w:bottom w:val="single" w:sz="6" w:space="0" w:color="000000"/>
              <w:right w:val="single" w:sz="6" w:space="0" w:color="000000"/>
            </w:tcBorders>
            <w:shd w:val="clear" w:color="auto" w:fill="auto"/>
            <w:vAlign w:val="bottom"/>
          </w:tcPr>
          <w:p w14:paraId="079504D3" w14:textId="77777777" w:rsidR="00000000" w:rsidRDefault="0044631E">
            <w:pPr>
              <w:keepNext/>
            </w:pPr>
            <w:r>
              <w:rPr>
                <w:sz w:val="20"/>
                <w:szCs w:val="20"/>
              </w:rPr>
              <w:t>If attacking beyo</w:t>
            </w:r>
            <w:r>
              <w:rPr>
                <w:sz w:val="20"/>
                <w:szCs w:val="20"/>
              </w:rPr>
              <w:t>nd 30 feet, increase attack by 1d6</w:t>
            </w:r>
          </w:p>
        </w:tc>
      </w:tr>
      <w:tr w:rsidR="00000000" w14:paraId="3FA3E0AA" w14:textId="77777777">
        <w:trPr>
          <w:trHeight w:val="315"/>
        </w:trPr>
        <w:tc>
          <w:tcPr>
            <w:tcW w:w="1469" w:type="dxa"/>
            <w:tcBorders>
              <w:top w:val="single" w:sz="6" w:space="0" w:color="000000"/>
              <w:left w:val="single" w:sz="6" w:space="0" w:color="000000"/>
              <w:bottom w:val="single" w:sz="6" w:space="0" w:color="000000"/>
              <w:right w:val="single" w:sz="6" w:space="0" w:color="000000"/>
            </w:tcBorders>
            <w:shd w:val="clear" w:color="auto" w:fill="auto"/>
            <w:vAlign w:val="bottom"/>
          </w:tcPr>
          <w:p w14:paraId="002F49FA" w14:textId="77777777" w:rsidR="00000000" w:rsidRDefault="0044631E">
            <w:pPr>
              <w:keepNext/>
              <w:rPr>
                <w:sz w:val="20"/>
                <w:szCs w:val="20"/>
              </w:rPr>
            </w:pPr>
            <w:r>
              <w:rPr>
                <w:sz w:val="20"/>
                <w:szCs w:val="20"/>
              </w:rPr>
              <w:t>Great Castor</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3135B67E" w14:textId="77777777" w:rsidR="00000000" w:rsidRDefault="0044631E">
            <w:pPr>
              <w:keepNext/>
              <w:rPr>
                <w:sz w:val="20"/>
                <w:szCs w:val="20"/>
              </w:rPr>
            </w:pPr>
            <w:r>
              <w:rPr>
                <w:sz w:val="20"/>
                <w:szCs w:val="20"/>
              </w:rPr>
              <w:t>D6</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74A6BBDD" w14:textId="77777777" w:rsidR="00000000" w:rsidRDefault="0044631E">
            <w:pPr>
              <w:keepNext/>
              <w:rPr>
                <w:sz w:val="20"/>
                <w:szCs w:val="20"/>
              </w:rPr>
            </w:pPr>
            <w:r>
              <w:rPr>
                <w:sz w:val="20"/>
                <w:szCs w:val="20"/>
              </w:rPr>
              <w:t>NA</w:t>
            </w:r>
          </w:p>
        </w:tc>
        <w:tc>
          <w:tcPr>
            <w:tcW w:w="966" w:type="dxa"/>
            <w:tcBorders>
              <w:top w:val="single" w:sz="6" w:space="0" w:color="000000"/>
              <w:left w:val="single" w:sz="6" w:space="0" w:color="000000"/>
              <w:bottom w:val="single" w:sz="6" w:space="0" w:color="000000"/>
              <w:right w:val="single" w:sz="6" w:space="0" w:color="000000"/>
            </w:tcBorders>
            <w:shd w:val="clear" w:color="auto" w:fill="auto"/>
            <w:vAlign w:val="bottom"/>
          </w:tcPr>
          <w:p w14:paraId="3B820F70" w14:textId="77777777" w:rsidR="00000000" w:rsidRDefault="0044631E">
            <w:pPr>
              <w:keepNext/>
              <w:rPr>
                <w:sz w:val="20"/>
                <w:szCs w:val="20"/>
              </w:rPr>
            </w:pPr>
            <w:r>
              <w:rPr>
                <w:sz w:val="20"/>
                <w:szCs w:val="20"/>
              </w:rPr>
              <w:t>D4</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079702CC" w14:textId="77777777" w:rsidR="00000000" w:rsidRDefault="0044631E">
            <w:pPr>
              <w:keepNext/>
              <w:jc w:val="right"/>
              <w:rPr>
                <w:sz w:val="20"/>
                <w:szCs w:val="20"/>
              </w:rPr>
            </w:pPr>
            <w:r>
              <w:rPr>
                <w:sz w:val="20"/>
                <w:szCs w:val="20"/>
              </w:rPr>
              <w:t>40</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47530E0C" w14:textId="77777777" w:rsidR="00000000" w:rsidRDefault="0044631E">
            <w:pPr>
              <w:keepNext/>
              <w:rPr>
                <w:sz w:val="20"/>
                <w:szCs w:val="20"/>
              </w:rPr>
            </w:pPr>
            <w:r>
              <w:rPr>
                <w:sz w:val="20"/>
                <w:szCs w:val="20"/>
              </w:rPr>
              <w:t>1-hand</w:t>
            </w:r>
          </w:p>
        </w:tc>
        <w:tc>
          <w:tcPr>
            <w:tcW w:w="966" w:type="dxa"/>
            <w:tcBorders>
              <w:top w:val="single" w:sz="6" w:space="0" w:color="000000"/>
              <w:left w:val="single" w:sz="6" w:space="0" w:color="000000"/>
              <w:bottom w:val="single" w:sz="6" w:space="0" w:color="000000"/>
              <w:right w:val="single" w:sz="6" w:space="0" w:color="000000"/>
            </w:tcBorders>
            <w:shd w:val="clear" w:color="auto" w:fill="auto"/>
            <w:vAlign w:val="bottom"/>
          </w:tcPr>
          <w:p w14:paraId="584EB634" w14:textId="77777777" w:rsidR="00000000" w:rsidRDefault="0044631E">
            <w:pPr>
              <w:keepNext/>
              <w:rPr>
                <w:sz w:val="20"/>
                <w:szCs w:val="20"/>
              </w:rPr>
            </w:pPr>
            <w:r>
              <w:rPr>
                <w:sz w:val="20"/>
                <w:szCs w:val="20"/>
              </w:rPr>
              <w:t>1-hand</w:t>
            </w:r>
          </w:p>
        </w:tc>
        <w:tc>
          <w:tcPr>
            <w:tcW w:w="3079" w:type="dxa"/>
            <w:tcBorders>
              <w:top w:val="single" w:sz="6" w:space="0" w:color="000000"/>
              <w:left w:val="single" w:sz="6" w:space="0" w:color="000000"/>
              <w:bottom w:val="single" w:sz="6" w:space="0" w:color="000000"/>
              <w:right w:val="single" w:sz="6" w:space="0" w:color="000000"/>
            </w:tcBorders>
            <w:shd w:val="clear" w:color="auto" w:fill="auto"/>
            <w:vAlign w:val="bottom"/>
          </w:tcPr>
          <w:p w14:paraId="5EB0CC8B" w14:textId="77777777" w:rsidR="00000000" w:rsidRDefault="0044631E">
            <w:pPr>
              <w:keepNext/>
            </w:pPr>
            <w:r>
              <w:rPr>
                <w:sz w:val="20"/>
                <w:szCs w:val="20"/>
              </w:rPr>
              <w:t>Damage from attack tokens is 2 instead of 1</w:t>
            </w:r>
          </w:p>
        </w:tc>
      </w:tr>
      <w:tr w:rsidR="00000000" w14:paraId="1983A638" w14:textId="77777777">
        <w:trPr>
          <w:trHeight w:val="750"/>
        </w:trPr>
        <w:tc>
          <w:tcPr>
            <w:tcW w:w="1469" w:type="dxa"/>
            <w:tcBorders>
              <w:top w:val="single" w:sz="6" w:space="0" w:color="000000"/>
              <w:left w:val="single" w:sz="6" w:space="0" w:color="000000"/>
              <w:bottom w:val="single" w:sz="6" w:space="0" w:color="000000"/>
              <w:right w:val="single" w:sz="6" w:space="0" w:color="000000"/>
            </w:tcBorders>
            <w:shd w:val="clear" w:color="auto" w:fill="auto"/>
            <w:vAlign w:val="bottom"/>
          </w:tcPr>
          <w:p w14:paraId="0CEEB061" w14:textId="77777777" w:rsidR="00000000" w:rsidRDefault="0044631E">
            <w:pPr>
              <w:keepNext/>
              <w:rPr>
                <w:sz w:val="20"/>
                <w:szCs w:val="20"/>
              </w:rPr>
            </w:pPr>
            <w:r>
              <w:rPr>
                <w:sz w:val="20"/>
                <w:szCs w:val="20"/>
              </w:rPr>
              <w:t>Reach Weapon</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3BF12BD1" w14:textId="77777777" w:rsidR="00000000" w:rsidRDefault="0044631E">
            <w:pPr>
              <w:keepNext/>
              <w:rPr>
                <w:sz w:val="20"/>
                <w:szCs w:val="20"/>
              </w:rPr>
            </w:pPr>
            <w:r>
              <w:rPr>
                <w:sz w:val="20"/>
                <w:szCs w:val="20"/>
              </w:rPr>
              <w:t>D6</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2E2ABBB5" w14:textId="77777777" w:rsidR="00000000" w:rsidRDefault="0044631E">
            <w:pPr>
              <w:keepNext/>
              <w:rPr>
                <w:sz w:val="20"/>
                <w:szCs w:val="20"/>
              </w:rPr>
            </w:pPr>
            <w:r>
              <w:rPr>
                <w:sz w:val="20"/>
                <w:szCs w:val="20"/>
              </w:rPr>
              <w:t>D4</w:t>
            </w:r>
          </w:p>
        </w:tc>
        <w:tc>
          <w:tcPr>
            <w:tcW w:w="966" w:type="dxa"/>
            <w:tcBorders>
              <w:top w:val="single" w:sz="6" w:space="0" w:color="000000"/>
              <w:left w:val="single" w:sz="6" w:space="0" w:color="000000"/>
              <w:bottom w:val="single" w:sz="6" w:space="0" w:color="000000"/>
              <w:right w:val="single" w:sz="6" w:space="0" w:color="000000"/>
            </w:tcBorders>
            <w:shd w:val="clear" w:color="auto" w:fill="auto"/>
            <w:vAlign w:val="bottom"/>
          </w:tcPr>
          <w:p w14:paraId="386FCCDF" w14:textId="77777777" w:rsidR="00000000" w:rsidRDefault="0044631E">
            <w:pPr>
              <w:keepNext/>
              <w:rPr>
                <w:sz w:val="20"/>
                <w:szCs w:val="20"/>
              </w:rPr>
            </w:pPr>
            <w:r>
              <w:rPr>
                <w:sz w:val="20"/>
                <w:szCs w:val="20"/>
              </w:rPr>
              <w:t>D6</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341350BE" w14:textId="77777777" w:rsidR="00000000" w:rsidRDefault="0044631E">
            <w:pPr>
              <w:keepNext/>
              <w:jc w:val="right"/>
              <w:rPr>
                <w:sz w:val="20"/>
                <w:szCs w:val="20"/>
              </w:rPr>
            </w:pPr>
            <w:r>
              <w:rPr>
                <w:sz w:val="20"/>
                <w:szCs w:val="20"/>
              </w:rPr>
              <w:t>10</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640D58AC" w14:textId="77777777" w:rsidR="00000000" w:rsidRDefault="0044631E">
            <w:pPr>
              <w:keepNext/>
              <w:rPr>
                <w:sz w:val="20"/>
                <w:szCs w:val="20"/>
              </w:rPr>
            </w:pPr>
            <w:r>
              <w:rPr>
                <w:sz w:val="20"/>
                <w:szCs w:val="20"/>
              </w:rPr>
              <w:t>1-hand</w:t>
            </w:r>
          </w:p>
        </w:tc>
        <w:tc>
          <w:tcPr>
            <w:tcW w:w="966" w:type="dxa"/>
            <w:tcBorders>
              <w:top w:val="single" w:sz="6" w:space="0" w:color="000000"/>
              <w:left w:val="single" w:sz="6" w:space="0" w:color="000000"/>
              <w:bottom w:val="single" w:sz="6" w:space="0" w:color="000000"/>
              <w:right w:val="single" w:sz="6" w:space="0" w:color="000000"/>
            </w:tcBorders>
            <w:shd w:val="clear" w:color="auto" w:fill="auto"/>
            <w:vAlign w:val="bottom"/>
          </w:tcPr>
          <w:p w14:paraId="6F0F9B8B" w14:textId="77777777" w:rsidR="00000000" w:rsidRDefault="0044631E">
            <w:pPr>
              <w:keepNext/>
              <w:rPr>
                <w:sz w:val="20"/>
                <w:szCs w:val="20"/>
              </w:rPr>
            </w:pPr>
            <w:r>
              <w:rPr>
                <w:sz w:val="20"/>
                <w:szCs w:val="20"/>
              </w:rPr>
              <w:t>1-hand</w:t>
            </w:r>
          </w:p>
        </w:tc>
        <w:tc>
          <w:tcPr>
            <w:tcW w:w="3079" w:type="dxa"/>
            <w:tcBorders>
              <w:top w:val="single" w:sz="6" w:space="0" w:color="000000"/>
              <w:left w:val="single" w:sz="6" w:space="0" w:color="000000"/>
              <w:bottom w:val="single" w:sz="6" w:space="0" w:color="000000"/>
              <w:right w:val="single" w:sz="6" w:space="0" w:color="000000"/>
            </w:tcBorders>
            <w:shd w:val="clear" w:color="auto" w:fill="auto"/>
            <w:vAlign w:val="bottom"/>
          </w:tcPr>
          <w:p w14:paraId="44CF1443" w14:textId="77777777" w:rsidR="00000000" w:rsidRDefault="0044631E">
            <w:pPr>
              <w:keepNext/>
              <w:rPr>
                <w:sz w:val="20"/>
                <w:szCs w:val="20"/>
              </w:rPr>
            </w:pPr>
            <w:r>
              <w:rPr>
                <w:sz w:val="20"/>
                <w:szCs w:val="20"/>
              </w:rPr>
              <w:t>Can be thrown at ranges beyond 10 ft:</w:t>
            </w:r>
          </w:p>
          <w:p w14:paraId="5749366A" w14:textId="77777777" w:rsidR="00000000" w:rsidRDefault="0044631E">
            <w:pPr>
              <w:keepNext/>
              <w:rPr>
                <w:sz w:val="20"/>
                <w:szCs w:val="20"/>
              </w:rPr>
            </w:pPr>
            <w:r>
              <w:rPr>
                <w:sz w:val="20"/>
                <w:szCs w:val="20"/>
              </w:rPr>
              <w:t>Range = 25</w:t>
            </w:r>
          </w:p>
          <w:p w14:paraId="2EB965D0" w14:textId="77777777" w:rsidR="00000000" w:rsidRDefault="0044631E">
            <w:pPr>
              <w:keepNext/>
            </w:pPr>
            <w:r>
              <w:rPr>
                <w:sz w:val="20"/>
                <w:szCs w:val="20"/>
              </w:rPr>
              <w:t>Damage += 1d6</w:t>
            </w:r>
          </w:p>
        </w:tc>
      </w:tr>
      <w:tr w:rsidR="00000000" w14:paraId="28F4065B" w14:textId="77777777">
        <w:trPr>
          <w:trHeight w:val="315"/>
        </w:trPr>
        <w:tc>
          <w:tcPr>
            <w:tcW w:w="1469" w:type="dxa"/>
            <w:tcBorders>
              <w:top w:val="single" w:sz="6" w:space="0" w:color="000000"/>
              <w:left w:val="single" w:sz="6" w:space="0" w:color="000000"/>
              <w:bottom w:val="single" w:sz="6" w:space="0" w:color="000000"/>
              <w:right w:val="single" w:sz="6" w:space="0" w:color="000000"/>
            </w:tcBorders>
            <w:shd w:val="clear" w:color="auto" w:fill="auto"/>
            <w:vAlign w:val="bottom"/>
          </w:tcPr>
          <w:p w14:paraId="6A8C7B06" w14:textId="77777777" w:rsidR="00000000" w:rsidRDefault="0044631E">
            <w:pPr>
              <w:keepNext/>
              <w:rPr>
                <w:sz w:val="20"/>
                <w:szCs w:val="20"/>
              </w:rPr>
            </w:pPr>
            <w:r>
              <w:rPr>
                <w:sz w:val="20"/>
                <w:szCs w:val="20"/>
              </w:rPr>
              <w:t>Great Weapon</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2A58765D" w14:textId="77777777" w:rsidR="00000000" w:rsidRDefault="0044631E">
            <w:pPr>
              <w:keepNext/>
              <w:rPr>
                <w:sz w:val="20"/>
                <w:szCs w:val="20"/>
              </w:rPr>
            </w:pPr>
            <w:r>
              <w:rPr>
                <w:sz w:val="20"/>
                <w:szCs w:val="20"/>
              </w:rPr>
              <w:t>D6</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1EC197D1" w14:textId="77777777" w:rsidR="00000000" w:rsidRDefault="0044631E">
            <w:pPr>
              <w:keepNext/>
              <w:rPr>
                <w:sz w:val="20"/>
                <w:szCs w:val="20"/>
              </w:rPr>
            </w:pPr>
            <w:r>
              <w:rPr>
                <w:sz w:val="20"/>
                <w:szCs w:val="20"/>
              </w:rPr>
              <w:t>D4</w:t>
            </w:r>
          </w:p>
        </w:tc>
        <w:tc>
          <w:tcPr>
            <w:tcW w:w="966" w:type="dxa"/>
            <w:tcBorders>
              <w:top w:val="single" w:sz="6" w:space="0" w:color="000000"/>
              <w:left w:val="single" w:sz="6" w:space="0" w:color="000000"/>
              <w:bottom w:val="single" w:sz="6" w:space="0" w:color="000000"/>
              <w:right w:val="single" w:sz="6" w:space="0" w:color="000000"/>
            </w:tcBorders>
            <w:shd w:val="clear" w:color="auto" w:fill="auto"/>
            <w:vAlign w:val="bottom"/>
          </w:tcPr>
          <w:p w14:paraId="03E9F217" w14:textId="77777777" w:rsidR="00000000" w:rsidRDefault="0044631E">
            <w:pPr>
              <w:keepNext/>
              <w:rPr>
                <w:sz w:val="20"/>
                <w:szCs w:val="20"/>
              </w:rPr>
            </w:pPr>
            <w:r>
              <w:rPr>
                <w:sz w:val="20"/>
                <w:szCs w:val="20"/>
              </w:rPr>
              <w:t>D6</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40F90292" w14:textId="77777777" w:rsidR="00000000" w:rsidRDefault="0044631E">
            <w:pPr>
              <w:keepNext/>
              <w:jc w:val="right"/>
              <w:rPr>
                <w:sz w:val="20"/>
                <w:szCs w:val="20"/>
              </w:rPr>
            </w:pPr>
            <w:r>
              <w:rPr>
                <w:sz w:val="20"/>
                <w:szCs w:val="20"/>
              </w:rPr>
              <w:t>5</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2BE466F1" w14:textId="77777777" w:rsidR="00000000" w:rsidRDefault="0044631E">
            <w:pPr>
              <w:keepNext/>
              <w:rPr>
                <w:sz w:val="20"/>
                <w:szCs w:val="20"/>
              </w:rPr>
            </w:pPr>
            <w:r>
              <w:rPr>
                <w:sz w:val="20"/>
                <w:szCs w:val="20"/>
              </w:rPr>
              <w:t>1-hand</w:t>
            </w:r>
          </w:p>
        </w:tc>
        <w:tc>
          <w:tcPr>
            <w:tcW w:w="966" w:type="dxa"/>
            <w:tcBorders>
              <w:top w:val="single" w:sz="6" w:space="0" w:color="000000"/>
              <w:left w:val="single" w:sz="6" w:space="0" w:color="000000"/>
              <w:bottom w:val="single" w:sz="6" w:space="0" w:color="000000"/>
              <w:right w:val="single" w:sz="6" w:space="0" w:color="000000"/>
            </w:tcBorders>
            <w:shd w:val="clear" w:color="auto" w:fill="auto"/>
            <w:vAlign w:val="bottom"/>
          </w:tcPr>
          <w:p w14:paraId="744E0576" w14:textId="77777777" w:rsidR="00000000" w:rsidRDefault="0044631E">
            <w:pPr>
              <w:keepNext/>
              <w:rPr>
                <w:sz w:val="20"/>
                <w:szCs w:val="20"/>
              </w:rPr>
            </w:pPr>
            <w:r>
              <w:rPr>
                <w:sz w:val="20"/>
                <w:szCs w:val="20"/>
              </w:rPr>
              <w:t>1-</w:t>
            </w:r>
            <w:r>
              <w:rPr>
                <w:sz w:val="20"/>
                <w:szCs w:val="20"/>
              </w:rPr>
              <w:t>hand</w:t>
            </w:r>
          </w:p>
        </w:tc>
        <w:tc>
          <w:tcPr>
            <w:tcW w:w="3079" w:type="dxa"/>
            <w:tcBorders>
              <w:top w:val="single" w:sz="6" w:space="0" w:color="000000"/>
              <w:left w:val="single" w:sz="6" w:space="0" w:color="000000"/>
              <w:bottom w:val="single" w:sz="6" w:space="0" w:color="000000"/>
              <w:right w:val="single" w:sz="6" w:space="0" w:color="000000"/>
            </w:tcBorders>
            <w:shd w:val="clear" w:color="auto" w:fill="auto"/>
            <w:vAlign w:val="bottom"/>
          </w:tcPr>
          <w:p w14:paraId="70347EDE" w14:textId="77777777" w:rsidR="00000000" w:rsidRDefault="0044631E">
            <w:pPr>
              <w:keepNext/>
            </w:pPr>
            <w:r>
              <w:rPr>
                <w:sz w:val="20"/>
                <w:szCs w:val="20"/>
              </w:rPr>
              <w:t>If you slay an enemy, add 1d6 to your next attack</w:t>
            </w:r>
          </w:p>
        </w:tc>
      </w:tr>
      <w:tr w:rsidR="00000000" w14:paraId="6CBC5A98" w14:textId="77777777">
        <w:trPr>
          <w:trHeight w:val="525"/>
        </w:trPr>
        <w:tc>
          <w:tcPr>
            <w:tcW w:w="1469" w:type="dxa"/>
            <w:tcBorders>
              <w:top w:val="single" w:sz="6" w:space="0" w:color="000000"/>
              <w:left w:val="single" w:sz="6" w:space="0" w:color="000000"/>
              <w:bottom w:val="single" w:sz="6" w:space="0" w:color="000000"/>
              <w:right w:val="single" w:sz="6" w:space="0" w:color="000000"/>
            </w:tcBorders>
            <w:shd w:val="clear" w:color="auto" w:fill="auto"/>
            <w:vAlign w:val="bottom"/>
          </w:tcPr>
          <w:p w14:paraId="34A4A6B4" w14:textId="77777777" w:rsidR="00000000" w:rsidRDefault="0044631E">
            <w:pPr>
              <w:keepNext/>
              <w:rPr>
                <w:sz w:val="20"/>
                <w:szCs w:val="20"/>
              </w:rPr>
            </w:pPr>
            <w:r>
              <w:rPr>
                <w:sz w:val="20"/>
                <w:szCs w:val="20"/>
              </w:rPr>
              <w:t>Short Shot Weapon</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2B9C1278" w14:textId="77777777" w:rsidR="00000000" w:rsidRDefault="0044631E">
            <w:pPr>
              <w:keepNext/>
              <w:rPr>
                <w:sz w:val="20"/>
                <w:szCs w:val="20"/>
              </w:rPr>
            </w:pPr>
            <w:r>
              <w:rPr>
                <w:sz w:val="20"/>
                <w:szCs w:val="20"/>
              </w:rPr>
              <w:t>D4</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1D7D5F96" w14:textId="77777777" w:rsidR="00000000" w:rsidRDefault="0044631E">
            <w:pPr>
              <w:keepNext/>
              <w:rPr>
                <w:sz w:val="20"/>
                <w:szCs w:val="20"/>
              </w:rPr>
            </w:pPr>
            <w:r>
              <w:rPr>
                <w:sz w:val="20"/>
                <w:szCs w:val="20"/>
              </w:rPr>
              <w:t>NA</w:t>
            </w:r>
          </w:p>
        </w:tc>
        <w:tc>
          <w:tcPr>
            <w:tcW w:w="966" w:type="dxa"/>
            <w:tcBorders>
              <w:top w:val="single" w:sz="6" w:space="0" w:color="000000"/>
              <w:left w:val="single" w:sz="6" w:space="0" w:color="000000"/>
              <w:bottom w:val="single" w:sz="6" w:space="0" w:color="000000"/>
              <w:right w:val="single" w:sz="6" w:space="0" w:color="000000"/>
            </w:tcBorders>
            <w:shd w:val="clear" w:color="auto" w:fill="auto"/>
            <w:vAlign w:val="bottom"/>
          </w:tcPr>
          <w:p w14:paraId="6DC8B6BC" w14:textId="77777777" w:rsidR="00000000" w:rsidRDefault="0044631E">
            <w:pPr>
              <w:keepNext/>
              <w:rPr>
                <w:sz w:val="20"/>
                <w:szCs w:val="20"/>
              </w:rPr>
            </w:pPr>
            <w:r>
              <w:rPr>
                <w:sz w:val="20"/>
                <w:szCs w:val="20"/>
              </w:rPr>
              <w:t>D4</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481741CF" w14:textId="77777777" w:rsidR="00000000" w:rsidRDefault="0044631E">
            <w:pPr>
              <w:keepNext/>
              <w:jc w:val="right"/>
              <w:rPr>
                <w:sz w:val="20"/>
                <w:szCs w:val="20"/>
              </w:rPr>
            </w:pPr>
            <w:r>
              <w:rPr>
                <w:sz w:val="20"/>
                <w:szCs w:val="20"/>
              </w:rPr>
              <w:t>25</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3F447140" w14:textId="77777777" w:rsidR="00000000" w:rsidRDefault="0044631E">
            <w:pPr>
              <w:keepNext/>
              <w:rPr>
                <w:sz w:val="20"/>
                <w:szCs w:val="20"/>
              </w:rPr>
            </w:pPr>
            <w:r>
              <w:rPr>
                <w:sz w:val="20"/>
                <w:szCs w:val="20"/>
              </w:rPr>
              <w:t>1-hand</w:t>
            </w:r>
          </w:p>
        </w:tc>
        <w:tc>
          <w:tcPr>
            <w:tcW w:w="966" w:type="dxa"/>
            <w:tcBorders>
              <w:top w:val="single" w:sz="6" w:space="0" w:color="000000"/>
              <w:left w:val="single" w:sz="6" w:space="0" w:color="000000"/>
              <w:bottom w:val="single" w:sz="6" w:space="0" w:color="000000"/>
              <w:right w:val="single" w:sz="6" w:space="0" w:color="000000"/>
            </w:tcBorders>
            <w:shd w:val="clear" w:color="auto" w:fill="auto"/>
            <w:vAlign w:val="bottom"/>
          </w:tcPr>
          <w:p w14:paraId="3FB96FEE" w14:textId="77777777" w:rsidR="00000000" w:rsidRDefault="0044631E">
            <w:pPr>
              <w:keepNext/>
              <w:rPr>
                <w:sz w:val="20"/>
                <w:szCs w:val="20"/>
              </w:rPr>
            </w:pPr>
            <w:r>
              <w:rPr>
                <w:sz w:val="20"/>
                <w:szCs w:val="20"/>
              </w:rPr>
              <w:t>NA</w:t>
            </w:r>
          </w:p>
        </w:tc>
        <w:tc>
          <w:tcPr>
            <w:tcW w:w="3079" w:type="dxa"/>
            <w:tcBorders>
              <w:top w:val="single" w:sz="6" w:space="0" w:color="000000"/>
              <w:left w:val="single" w:sz="6" w:space="0" w:color="000000"/>
              <w:bottom w:val="single" w:sz="6" w:space="0" w:color="000000"/>
              <w:right w:val="single" w:sz="6" w:space="0" w:color="000000"/>
            </w:tcBorders>
            <w:shd w:val="clear" w:color="auto" w:fill="auto"/>
            <w:vAlign w:val="bottom"/>
          </w:tcPr>
          <w:p w14:paraId="4807C278" w14:textId="77777777" w:rsidR="00000000" w:rsidRDefault="0044631E">
            <w:pPr>
              <w:keepNext/>
            </w:pPr>
            <w:r>
              <w:rPr>
                <w:sz w:val="20"/>
                <w:szCs w:val="20"/>
              </w:rPr>
              <w:t>If you use two hands on this weapon, add 1d6 to damage and 10 feet to range</w:t>
            </w:r>
          </w:p>
        </w:tc>
      </w:tr>
      <w:tr w:rsidR="00000000" w14:paraId="127633E4" w14:textId="77777777">
        <w:trPr>
          <w:trHeight w:val="315"/>
        </w:trPr>
        <w:tc>
          <w:tcPr>
            <w:tcW w:w="1469" w:type="dxa"/>
            <w:tcBorders>
              <w:top w:val="single" w:sz="6" w:space="0" w:color="000000"/>
              <w:left w:val="single" w:sz="6" w:space="0" w:color="000000"/>
              <w:bottom w:val="single" w:sz="6" w:space="0" w:color="000000"/>
              <w:right w:val="single" w:sz="6" w:space="0" w:color="000000"/>
            </w:tcBorders>
            <w:shd w:val="clear" w:color="auto" w:fill="auto"/>
            <w:vAlign w:val="bottom"/>
          </w:tcPr>
          <w:p w14:paraId="10EC73BB" w14:textId="77777777" w:rsidR="00000000" w:rsidRDefault="0044631E">
            <w:pPr>
              <w:keepNext/>
              <w:rPr>
                <w:sz w:val="20"/>
                <w:szCs w:val="20"/>
              </w:rPr>
            </w:pPr>
            <w:r>
              <w:rPr>
                <w:sz w:val="20"/>
                <w:szCs w:val="20"/>
              </w:rPr>
              <w:t>Hand Castor</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5A207FCF" w14:textId="77777777" w:rsidR="00000000" w:rsidRDefault="0044631E">
            <w:pPr>
              <w:keepNext/>
              <w:rPr>
                <w:sz w:val="20"/>
                <w:szCs w:val="20"/>
              </w:rPr>
            </w:pPr>
            <w:r>
              <w:rPr>
                <w:sz w:val="20"/>
                <w:szCs w:val="20"/>
              </w:rPr>
              <w:t>D4</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2BD40EDA" w14:textId="77777777" w:rsidR="00000000" w:rsidRDefault="0044631E">
            <w:pPr>
              <w:keepNext/>
              <w:rPr>
                <w:sz w:val="20"/>
                <w:szCs w:val="20"/>
              </w:rPr>
            </w:pPr>
            <w:r>
              <w:rPr>
                <w:sz w:val="20"/>
                <w:szCs w:val="20"/>
              </w:rPr>
              <w:t>NA</w:t>
            </w:r>
          </w:p>
        </w:tc>
        <w:tc>
          <w:tcPr>
            <w:tcW w:w="966" w:type="dxa"/>
            <w:tcBorders>
              <w:top w:val="single" w:sz="6" w:space="0" w:color="000000"/>
              <w:left w:val="single" w:sz="6" w:space="0" w:color="000000"/>
              <w:bottom w:val="single" w:sz="6" w:space="0" w:color="000000"/>
              <w:right w:val="single" w:sz="6" w:space="0" w:color="000000"/>
            </w:tcBorders>
            <w:shd w:val="clear" w:color="auto" w:fill="auto"/>
            <w:vAlign w:val="bottom"/>
          </w:tcPr>
          <w:p w14:paraId="014A9532" w14:textId="77777777" w:rsidR="00000000" w:rsidRDefault="0044631E">
            <w:pPr>
              <w:keepNext/>
              <w:rPr>
                <w:sz w:val="20"/>
                <w:szCs w:val="20"/>
              </w:rPr>
            </w:pPr>
            <w:r>
              <w:rPr>
                <w:sz w:val="20"/>
                <w:szCs w:val="20"/>
              </w:rPr>
              <w:t>D4</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254A4408" w14:textId="77777777" w:rsidR="00000000" w:rsidRDefault="0044631E">
            <w:pPr>
              <w:keepNext/>
              <w:jc w:val="right"/>
              <w:rPr>
                <w:sz w:val="20"/>
                <w:szCs w:val="20"/>
              </w:rPr>
            </w:pPr>
            <w:r>
              <w:rPr>
                <w:sz w:val="20"/>
                <w:szCs w:val="20"/>
              </w:rPr>
              <w:t>20</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2D20A879" w14:textId="77777777" w:rsidR="00000000" w:rsidRDefault="0044631E">
            <w:pPr>
              <w:keepNext/>
              <w:rPr>
                <w:sz w:val="20"/>
                <w:szCs w:val="20"/>
              </w:rPr>
            </w:pPr>
            <w:r>
              <w:rPr>
                <w:sz w:val="20"/>
                <w:szCs w:val="20"/>
              </w:rPr>
              <w:t>1-hand</w:t>
            </w:r>
          </w:p>
        </w:tc>
        <w:tc>
          <w:tcPr>
            <w:tcW w:w="966" w:type="dxa"/>
            <w:tcBorders>
              <w:top w:val="single" w:sz="6" w:space="0" w:color="000000"/>
              <w:left w:val="single" w:sz="6" w:space="0" w:color="000000"/>
              <w:bottom w:val="single" w:sz="6" w:space="0" w:color="000000"/>
              <w:right w:val="single" w:sz="6" w:space="0" w:color="000000"/>
            </w:tcBorders>
            <w:shd w:val="clear" w:color="auto" w:fill="auto"/>
            <w:vAlign w:val="bottom"/>
          </w:tcPr>
          <w:p w14:paraId="58EBE676" w14:textId="77777777" w:rsidR="00000000" w:rsidRDefault="0044631E">
            <w:pPr>
              <w:keepNext/>
              <w:rPr>
                <w:sz w:val="20"/>
                <w:szCs w:val="20"/>
              </w:rPr>
            </w:pPr>
            <w:r>
              <w:rPr>
                <w:sz w:val="20"/>
                <w:szCs w:val="20"/>
              </w:rPr>
              <w:t>NA</w:t>
            </w:r>
          </w:p>
        </w:tc>
        <w:tc>
          <w:tcPr>
            <w:tcW w:w="3079" w:type="dxa"/>
            <w:tcBorders>
              <w:top w:val="single" w:sz="6" w:space="0" w:color="000000"/>
              <w:left w:val="single" w:sz="6" w:space="0" w:color="000000"/>
              <w:bottom w:val="single" w:sz="6" w:space="0" w:color="000000"/>
              <w:right w:val="single" w:sz="6" w:space="0" w:color="000000"/>
            </w:tcBorders>
            <w:shd w:val="clear" w:color="auto" w:fill="auto"/>
            <w:vAlign w:val="bottom"/>
          </w:tcPr>
          <w:p w14:paraId="6CF51D69" w14:textId="77777777" w:rsidR="00000000" w:rsidRDefault="0044631E">
            <w:pPr>
              <w:keepNext/>
            </w:pPr>
            <w:r>
              <w:rPr>
                <w:sz w:val="20"/>
                <w:szCs w:val="20"/>
              </w:rPr>
              <w:t>On dealing damage, you may return a used attack t</w:t>
            </w:r>
            <w:r>
              <w:rPr>
                <w:sz w:val="20"/>
                <w:szCs w:val="20"/>
              </w:rPr>
              <w:t>oken</w:t>
            </w:r>
          </w:p>
        </w:tc>
      </w:tr>
      <w:tr w:rsidR="00000000" w14:paraId="4A970A3C" w14:textId="77777777">
        <w:trPr>
          <w:trHeight w:val="525"/>
        </w:trPr>
        <w:tc>
          <w:tcPr>
            <w:tcW w:w="1469" w:type="dxa"/>
            <w:tcBorders>
              <w:top w:val="single" w:sz="6" w:space="0" w:color="000000"/>
              <w:left w:val="single" w:sz="6" w:space="0" w:color="000000"/>
              <w:bottom w:val="single" w:sz="6" w:space="0" w:color="000000"/>
              <w:right w:val="single" w:sz="6" w:space="0" w:color="000000"/>
            </w:tcBorders>
            <w:shd w:val="clear" w:color="auto" w:fill="auto"/>
            <w:vAlign w:val="bottom"/>
          </w:tcPr>
          <w:p w14:paraId="5BB17749" w14:textId="77777777" w:rsidR="00000000" w:rsidRDefault="0044631E">
            <w:pPr>
              <w:keepNext/>
              <w:rPr>
                <w:sz w:val="20"/>
                <w:szCs w:val="20"/>
              </w:rPr>
            </w:pPr>
            <w:r>
              <w:rPr>
                <w:sz w:val="20"/>
                <w:szCs w:val="20"/>
              </w:rPr>
              <w:t>Short Weapon</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423A13F8" w14:textId="77777777" w:rsidR="00000000" w:rsidRDefault="0044631E">
            <w:pPr>
              <w:keepNext/>
              <w:rPr>
                <w:sz w:val="20"/>
                <w:szCs w:val="20"/>
              </w:rPr>
            </w:pPr>
            <w:r>
              <w:rPr>
                <w:sz w:val="20"/>
                <w:szCs w:val="20"/>
              </w:rPr>
              <w:t>D6</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491CF2E0" w14:textId="77777777" w:rsidR="00000000" w:rsidRDefault="0044631E">
            <w:pPr>
              <w:keepNext/>
              <w:rPr>
                <w:sz w:val="20"/>
                <w:szCs w:val="20"/>
              </w:rPr>
            </w:pPr>
            <w:r>
              <w:rPr>
                <w:sz w:val="20"/>
                <w:szCs w:val="20"/>
              </w:rPr>
              <w:t>NA</w:t>
            </w:r>
          </w:p>
        </w:tc>
        <w:tc>
          <w:tcPr>
            <w:tcW w:w="966" w:type="dxa"/>
            <w:tcBorders>
              <w:top w:val="single" w:sz="6" w:space="0" w:color="000000"/>
              <w:left w:val="single" w:sz="6" w:space="0" w:color="000000"/>
              <w:bottom w:val="single" w:sz="6" w:space="0" w:color="000000"/>
              <w:right w:val="single" w:sz="6" w:space="0" w:color="000000"/>
            </w:tcBorders>
            <w:shd w:val="clear" w:color="auto" w:fill="auto"/>
            <w:vAlign w:val="bottom"/>
          </w:tcPr>
          <w:p w14:paraId="769E56C9" w14:textId="77777777" w:rsidR="00000000" w:rsidRDefault="0044631E">
            <w:pPr>
              <w:keepNext/>
              <w:rPr>
                <w:sz w:val="20"/>
                <w:szCs w:val="20"/>
              </w:rPr>
            </w:pPr>
            <w:r>
              <w:rPr>
                <w:sz w:val="20"/>
                <w:szCs w:val="20"/>
              </w:rPr>
              <w:t>D6</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33744DF0" w14:textId="77777777" w:rsidR="00000000" w:rsidRDefault="0044631E">
            <w:pPr>
              <w:keepNext/>
              <w:jc w:val="right"/>
              <w:rPr>
                <w:sz w:val="20"/>
                <w:szCs w:val="20"/>
              </w:rPr>
            </w:pPr>
            <w:r>
              <w:rPr>
                <w:sz w:val="20"/>
                <w:szCs w:val="20"/>
              </w:rPr>
              <w:t>5</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0FDEBFD7" w14:textId="77777777" w:rsidR="00000000" w:rsidRDefault="0044631E">
            <w:pPr>
              <w:keepNext/>
              <w:rPr>
                <w:sz w:val="20"/>
                <w:szCs w:val="20"/>
              </w:rPr>
            </w:pPr>
            <w:r>
              <w:rPr>
                <w:sz w:val="20"/>
                <w:szCs w:val="20"/>
              </w:rPr>
              <w:t>1-hand</w:t>
            </w:r>
          </w:p>
        </w:tc>
        <w:tc>
          <w:tcPr>
            <w:tcW w:w="966" w:type="dxa"/>
            <w:tcBorders>
              <w:top w:val="single" w:sz="6" w:space="0" w:color="000000"/>
              <w:left w:val="single" w:sz="6" w:space="0" w:color="000000"/>
              <w:bottom w:val="single" w:sz="6" w:space="0" w:color="000000"/>
              <w:right w:val="single" w:sz="6" w:space="0" w:color="000000"/>
            </w:tcBorders>
            <w:shd w:val="clear" w:color="auto" w:fill="auto"/>
            <w:vAlign w:val="bottom"/>
          </w:tcPr>
          <w:p w14:paraId="6F7251CD" w14:textId="77777777" w:rsidR="00000000" w:rsidRDefault="0044631E">
            <w:pPr>
              <w:keepNext/>
              <w:rPr>
                <w:sz w:val="20"/>
                <w:szCs w:val="20"/>
              </w:rPr>
            </w:pPr>
            <w:r>
              <w:rPr>
                <w:sz w:val="20"/>
                <w:szCs w:val="20"/>
              </w:rPr>
              <w:t>NA</w:t>
            </w:r>
          </w:p>
        </w:tc>
        <w:tc>
          <w:tcPr>
            <w:tcW w:w="3079" w:type="dxa"/>
            <w:tcBorders>
              <w:top w:val="single" w:sz="6" w:space="0" w:color="000000"/>
              <w:left w:val="single" w:sz="6" w:space="0" w:color="000000"/>
              <w:bottom w:val="single" w:sz="6" w:space="0" w:color="000000"/>
              <w:right w:val="single" w:sz="6" w:space="0" w:color="000000"/>
            </w:tcBorders>
            <w:shd w:val="clear" w:color="auto" w:fill="auto"/>
            <w:vAlign w:val="bottom"/>
          </w:tcPr>
          <w:p w14:paraId="0FB9163E" w14:textId="77777777" w:rsidR="00000000" w:rsidRDefault="0044631E">
            <w:pPr>
              <w:keepNext/>
            </w:pPr>
            <w:r>
              <w:rPr>
                <w:sz w:val="20"/>
                <w:szCs w:val="20"/>
              </w:rPr>
              <w:t>If your attack die rolls a 1, reroll that die (once per combat)</w:t>
            </w:r>
          </w:p>
        </w:tc>
      </w:tr>
      <w:tr w:rsidR="00000000" w14:paraId="30992301" w14:textId="77777777">
        <w:trPr>
          <w:trHeight w:val="525"/>
        </w:trPr>
        <w:tc>
          <w:tcPr>
            <w:tcW w:w="1469" w:type="dxa"/>
            <w:tcBorders>
              <w:top w:val="single" w:sz="6" w:space="0" w:color="000000"/>
              <w:left w:val="single" w:sz="6" w:space="0" w:color="000000"/>
              <w:bottom w:val="single" w:sz="6" w:space="0" w:color="000000"/>
              <w:right w:val="single" w:sz="6" w:space="0" w:color="000000"/>
            </w:tcBorders>
            <w:shd w:val="clear" w:color="auto" w:fill="auto"/>
            <w:vAlign w:val="bottom"/>
          </w:tcPr>
          <w:p w14:paraId="1F70851A" w14:textId="77777777" w:rsidR="00000000" w:rsidRDefault="0044631E">
            <w:pPr>
              <w:keepNext/>
              <w:rPr>
                <w:sz w:val="20"/>
                <w:szCs w:val="20"/>
              </w:rPr>
            </w:pPr>
            <w:r>
              <w:rPr>
                <w:sz w:val="20"/>
                <w:szCs w:val="20"/>
              </w:rPr>
              <w:t>Blocking Weapon</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3AAF001A" w14:textId="77777777" w:rsidR="00000000" w:rsidRDefault="0044631E">
            <w:pPr>
              <w:keepNext/>
              <w:rPr>
                <w:sz w:val="20"/>
                <w:szCs w:val="20"/>
              </w:rPr>
            </w:pPr>
            <w:r>
              <w:rPr>
                <w:sz w:val="20"/>
                <w:szCs w:val="20"/>
              </w:rPr>
              <w:t>D4</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66A3AE20" w14:textId="77777777" w:rsidR="00000000" w:rsidRDefault="0044631E">
            <w:pPr>
              <w:keepNext/>
              <w:rPr>
                <w:sz w:val="20"/>
                <w:szCs w:val="20"/>
              </w:rPr>
            </w:pPr>
            <w:r>
              <w:rPr>
                <w:sz w:val="20"/>
                <w:szCs w:val="20"/>
              </w:rPr>
              <w:t>NA</w:t>
            </w:r>
          </w:p>
        </w:tc>
        <w:tc>
          <w:tcPr>
            <w:tcW w:w="966" w:type="dxa"/>
            <w:tcBorders>
              <w:top w:val="single" w:sz="6" w:space="0" w:color="000000"/>
              <w:left w:val="single" w:sz="6" w:space="0" w:color="000000"/>
              <w:bottom w:val="single" w:sz="6" w:space="0" w:color="000000"/>
              <w:right w:val="single" w:sz="6" w:space="0" w:color="000000"/>
            </w:tcBorders>
            <w:shd w:val="clear" w:color="auto" w:fill="auto"/>
            <w:vAlign w:val="bottom"/>
          </w:tcPr>
          <w:p w14:paraId="305BE2CF" w14:textId="77777777" w:rsidR="00000000" w:rsidRDefault="0044631E">
            <w:pPr>
              <w:keepNext/>
              <w:rPr>
                <w:sz w:val="20"/>
                <w:szCs w:val="20"/>
              </w:rPr>
            </w:pPr>
            <w:r>
              <w:rPr>
                <w:sz w:val="20"/>
                <w:szCs w:val="20"/>
              </w:rPr>
              <w:t>D8</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5018E93A" w14:textId="77777777" w:rsidR="00000000" w:rsidRDefault="0044631E">
            <w:pPr>
              <w:keepNext/>
              <w:jc w:val="right"/>
              <w:rPr>
                <w:sz w:val="20"/>
                <w:szCs w:val="20"/>
              </w:rPr>
            </w:pPr>
            <w:r>
              <w:rPr>
                <w:sz w:val="20"/>
                <w:szCs w:val="20"/>
              </w:rPr>
              <w:t>5</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66B84197" w14:textId="77777777" w:rsidR="00000000" w:rsidRDefault="0044631E">
            <w:pPr>
              <w:keepNext/>
              <w:rPr>
                <w:sz w:val="20"/>
                <w:szCs w:val="20"/>
              </w:rPr>
            </w:pPr>
            <w:r>
              <w:rPr>
                <w:sz w:val="20"/>
                <w:szCs w:val="20"/>
              </w:rPr>
              <w:t>1-hand</w:t>
            </w:r>
          </w:p>
        </w:tc>
        <w:tc>
          <w:tcPr>
            <w:tcW w:w="966" w:type="dxa"/>
            <w:tcBorders>
              <w:top w:val="single" w:sz="6" w:space="0" w:color="000000"/>
              <w:left w:val="single" w:sz="6" w:space="0" w:color="000000"/>
              <w:bottom w:val="single" w:sz="6" w:space="0" w:color="000000"/>
              <w:right w:val="single" w:sz="6" w:space="0" w:color="000000"/>
            </w:tcBorders>
            <w:shd w:val="clear" w:color="auto" w:fill="auto"/>
            <w:vAlign w:val="bottom"/>
          </w:tcPr>
          <w:p w14:paraId="45B930CC" w14:textId="77777777" w:rsidR="00000000" w:rsidRDefault="0044631E">
            <w:pPr>
              <w:keepNext/>
              <w:rPr>
                <w:sz w:val="20"/>
                <w:szCs w:val="20"/>
              </w:rPr>
            </w:pPr>
            <w:r>
              <w:rPr>
                <w:sz w:val="20"/>
                <w:szCs w:val="20"/>
              </w:rPr>
              <w:t>NA</w:t>
            </w:r>
          </w:p>
        </w:tc>
        <w:tc>
          <w:tcPr>
            <w:tcW w:w="3079" w:type="dxa"/>
            <w:tcBorders>
              <w:top w:val="single" w:sz="6" w:space="0" w:color="000000"/>
              <w:left w:val="single" w:sz="6" w:space="0" w:color="000000"/>
              <w:bottom w:val="single" w:sz="6" w:space="0" w:color="000000"/>
              <w:right w:val="single" w:sz="6" w:space="0" w:color="000000"/>
            </w:tcBorders>
            <w:shd w:val="clear" w:color="auto" w:fill="auto"/>
            <w:vAlign w:val="bottom"/>
          </w:tcPr>
          <w:p w14:paraId="6C91CE02" w14:textId="77777777" w:rsidR="00000000" w:rsidRDefault="0044631E">
            <w:pPr>
              <w:keepNext/>
            </w:pPr>
            <w:r>
              <w:rPr>
                <w:sz w:val="20"/>
                <w:szCs w:val="20"/>
              </w:rPr>
              <w:t>If you successfully defend an attack, deal 1 damage to enemy</w:t>
            </w:r>
          </w:p>
        </w:tc>
      </w:tr>
      <w:tr w:rsidR="00000000" w14:paraId="2060FFAC" w14:textId="77777777">
        <w:trPr>
          <w:trHeight w:val="525"/>
        </w:trPr>
        <w:tc>
          <w:tcPr>
            <w:tcW w:w="1469" w:type="dxa"/>
            <w:tcBorders>
              <w:top w:val="single" w:sz="6" w:space="0" w:color="000000"/>
              <w:left w:val="single" w:sz="6" w:space="0" w:color="000000"/>
              <w:bottom w:val="single" w:sz="6" w:space="0" w:color="000000"/>
              <w:right w:val="single" w:sz="6" w:space="0" w:color="000000"/>
            </w:tcBorders>
            <w:shd w:val="clear" w:color="auto" w:fill="auto"/>
            <w:vAlign w:val="bottom"/>
          </w:tcPr>
          <w:p w14:paraId="7DE0B600" w14:textId="77777777" w:rsidR="00000000" w:rsidRDefault="0044631E">
            <w:pPr>
              <w:keepNext/>
              <w:rPr>
                <w:sz w:val="20"/>
                <w:szCs w:val="20"/>
              </w:rPr>
            </w:pPr>
            <w:r>
              <w:rPr>
                <w:sz w:val="20"/>
                <w:szCs w:val="20"/>
              </w:rPr>
              <w:t>Hand Weapon</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30B319A2" w14:textId="77777777" w:rsidR="00000000" w:rsidRDefault="0044631E">
            <w:pPr>
              <w:keepNext/>
              <w:rPr>
                <w:sz w:val="20"/>
                <w:szCs w:val="20"/>
              </w:rPr>
            </w:pPr>
            <w:r>
              <w:rPr>
                <w:sz w:val="20"/>
                <w:szCs w:val="20"/>
              </w:rPr>
              <w:t>D4</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61EB2A99" w14:textId="77777777" w:rsidR="00000000" w:rsidRDefault="0044631E">
            <w:pPr>
              <w:keepNext/>
              <w:rPr>
                <w:sz w:val="20"/>
                <w:szCs w:val="20"/>
              </w:rPr>
            </w:pPr>
            <w:r>
              <w:rPr>
                <w:sz w:val="20"/>
                <w:szCs w:val="20"/>
              </w:rPr>
              <w:t>D4</w:t>
            </w:r>
          </w:p>
        </w:tc>
        <w:tc>
          <w:tcPr>
            <w:tcW w:w="966" w:type="dxa"/>
            <w:tcBorders>
              <w:top w:val="single" w:sz="6" w:space="0" w:color="000000"/>
              <w:left w:val="single" w:sz="6" w:space="0" w:color="000000"/>
              <w:bottom w:val="single" w:sz="6" w:space="0" w:color="000000"/>
              <w:right w:val="single" w:sz="6" w:space="0" w:color="000000"/>
            </w:tcBorders>
            <w:shd w:val="clear" w:color="auto" w:fill="auto"/>
            <w:vAlign w:val="bottom"/>
          </w:tcPr>
          <w:p w14:paraId="15CE2C1E" w14:textId="77777777" w:rsidR="00000000" w:rsidRDefault="0044631E">
            <w:pPr>
              <w:keepNext/>
              <w:rPr>
                <w:sz w:val="20"/>
                <w:szCs w:val="20"/>
              </w:rPr>
            </w:pPr>
            <w:r>
              <w:rPr>
                <w:sz w:val="20"/>
                <w:szCs w:val="20"/>
              </w:rPr>
              <w:t>D4</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217F2A08" w14:textId="77777777" w:rsidR="00000000" w:rsidRDefault="0044631E">
            <w:pPr>
              <w:keepNext/>
              <w:rPr>
                <w:sz w:val="20"/>
                <w:szCs w:val="20"/>
              </w:rPr>
            </w:pPr>
            <w:r>
              <w:rPr>
                <w:sz w:val="20"/>
                <w:szCs w:val="20"/>
              </w:rPr>
              <w:t>Close</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267C320D" w14:textId="77777777" w:rsidR="00000000" w:rsidRDefault="0044631E">
            <w:pPr>
              <w:keepNext/>
              <w:rPr>
                <w:sz w:val="20"/>
                <w:szCs w:val="20"/>
              </w:rPr>
            </w:pPr>
            <w:r>
              <w:rPr>
                <w:sz w:val="20"/>
                <w:szCs w:val="20"/>
              </w:rPr>
              <w:t>1-hand</w:t>
            </w:r>
          </w:p>
        </w:tc>
        <w:tc>
          <w:tcPr>
            <w:tcW w:w="966" w:type="dxa"/>
            <w:tcBorders>
              <w:top w:val="single" w:sz="6" w:space="0" w:color="000000"/>
              <w:left w:val="single" w:sz="6" w:space="0" w:color="000000"/>
              <w:bottom w:val="single" w:sz="6" w:space="0" w:color="000000"/>
              <w:right w:val="single" w:sz="6" w:space="0" w:color="000000"/>
            </w:tcBorders>
            <w:shd w:val="clear" w:color="auto" w:fill="auto"/>
            <w:vAlign w:val="bottom"/>
          </w:tcPr>
          <w:p w14:paraId="0598D898" w14:textId="77777777" w:rsidR="00000000" w:rsidRDefault="0044631E">
            <w:pPr>
              <w:keepNext/>
              <w:rPr>
                <w:sz w:val="20"/>
                <w:szCs w:val="20"/>
              </w:rPr>
            </w:pPr>
            <w:r>
              <w:rPr>
                <w:sz w:val="20"/>
                <w:szCs w:val="20"/>
              </w:rPr>
              <w:t>NA</w:t>
            </w:r>
          </w:p>
        </w:tc>
        <w:tc>
          <w:tcPr>
            <w:tcW w:w="3079" w:type="dxa"/>
            <w:tcBorders>
              <w:top w:val="single" w:sz="6" w:space="0" w:color="000000"/>
              <w:left w:val="single" w:sz="6" w:space="0" w:color="000000"/>
              <w:bottom w:val="single" w:sz="6" w:space="0" w:color="000000"/>
              <w:right w:val="single" w:sz="6" w:space="0" w:color="000000"/>
            </w:tcBorders>
            <w:shd w:val="clear" w:color="auto" w:fill="auto"/>
            <w:vAlign w:val="bottom"/>
          </w:tcPr>
          <w:p w14:paraId="53B9F7B7" w14:textId="77777777" w:rsidR="00000000" w:rsidRDefault="0044631E">
            <w:pPr>
              <w:keepNext/>
            </w:pPr>
            <w:r>
              <w:rPr>
                <w:sz w:val="20"/>
                <w:szCs w:val="20"/>
              </w:rPr>
              <w:t>Add 1 damage fo</w:t>
            </w:r>
            <w:r>
              <w:rPr>
                <w:sz w:val="20"/>
                <w:szCs w:val="20"/>
              </w:rPr>
              <w:t>r consecutive attacks on same opponent</w:t>
            </w:r>
          </w:p>
        </w:tc>
      </w:tr>
      <w:tr w:rsidR="00000000" w14:paraId="60339D11" w14:textId="77777777">
        <w:trPr>
          <w:trHeight w:val="315"/>
        </w:trPr>
        <w:tc>
          <w:tcPr>
            <w:tcW w:w="1469" w:type="dxa"/>
            <w:tcBorders>
              <w:top w:val="single" w:sz="6" w:space="0" w:color="000000"/>
              <w:left w:val="single" w:sz="6" w:space="0" w:color="000000"/>
              <w:bottom w:val="single" w:sz="6" w:space="0" w:color="000000"/>
              <w:right w:val="single" w:sz="6" w:space="0" w:color="000000"/>
            </w:tcBorders>
            <w:shd w:val="clear" w:color="auto" w:fill="auto"/>
            <w:vAlign w:val="bottom"/>
          </w:tcPr>
          <w:p w14:paraId="443D3B4E" w14:textId="77777777" w:rsidR="00000000" w:rsidRDefault="0044631E">
            <w:pPr>
              <w:rPr>
                <w:sz w:val="20"/>
                <w:szCs w:val="20"/>
              </w:rPr>
            </w:pPr>
            <w:r>
              <w:rPr>
                <w:sz w:val="20"/>
                <w:szCs w:val="20"/>
              </w:rPr>
              <w:t>Unnarmed</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7C1906A9" w14:textId="77777777" w:rsidR="00000000" w:rsidRDefault="0044631E">
            <w:pPr>
              <w:rPr>
                <w:sz w:val="20"/>
                <w:szCs w:val="20"/>
              </w:rPr>
            </w:pPr>
            <w:r>
              <w:rPr>
                <w:sz w:val="20"/>
                <w:szCs w:val="20"/>
              </w:rPr>
              <w:t>D2</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67216DBD" w14:textId="77777777" w:rsidR="00000000" w:rsidRDefault="0044631E">
            <w:pPr>
              <w:rPr>
                <w:sz w:val="20"/>
                <w:szCs w:val="20"/>
              </w:rPr>
            </w:pPr>
            <w:r>
              <w:rPr>
                <w:sz w:val="20"/>
                <w:szCs w:val="20"/>
              </w:rPr>
              <w:t>NA</w:t>
            </w:r>
          </w:p>
        </w:tc>
        <w:tc>
          <w:tcPr>
            <w:tcW w:w="966" w:type="dxa"/>
            <w:tcBorders>
              <w:top w:val="single" w:sz="6" w:space="0" w:color="000000"/>
              <w:left w:val="single" w:sz="6" w:space="0" w:color="000000"/>
              <w:bottom w:val="single" w:sz="6" w:space="0" w:color="000000"/>
              <w:right w:val="single" w:sz="6" w:space="0" w:color="000000"/>
            </w:tcBorders>
            <w:shd w:val="clear" w:color="auto" w:fill="auto"/>
            <w:vAlign w:val="bottom"/>
          </w:tcPr>
          <w:p w14:paraId="087BDEAE" w14:textId="77777777" w:rsidR="00000000" w:rsidRDefault="0044631E">
            <w:pPr>
              <w:rPr>
                <w:sz w:val="20"/>
                <w:szCs w:val="20"/>
              </w:rPr>
            </w:pPr>
            <w:r>
              <w:rPr>
                <w:sz w:val="20"/>
                <w:szCs w:val="20"/>
              </w:rPr>
              <w:t>D2</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131A65B9" w14:textId="77777777" w:rsidR="00000000" w:rsidRDefault="0044631E">
            <w:pPr>
              <w:rPr>
                <w:sz w:val="20"/>
                <w:szCs w:val="20"/>
              </w:rPr>
            </w:pPr>
            <w:r>
              <w:rPr>
                <w:sz w:val="20"/>
                <w:szCs w:val="20"/>
              </w:rPr>
              <w:t>Close</w:t>
            </w:r>
          </w:p>
        </w:tc>
        <w:tc>
          <w:tcPr>
            <w:tcW w:w="967" w:type="dxa"/>
            <w:tcBorders>
              <w:top w:val="single" w:sz="6" w:space="0" w:color="000000"/>
              <w:left w:val="single" w:sz="6" w:space="0" w:color="000000"/>
              <w:bottom w:val="single" w:sz="6" w:space="0" w:color="000000"/>
              <w:right w:val="single" w:sz="6" w:space="0" w:color="000000"/>
            </w:tcBorders>
            <w:shd w:val="clear" w:color="auto" w:fill="auto"/>
            <w:vAlign w:val="bottom"/>
          </w:tcPr>
          <w:p w14:paraId="76BD19A2" w14:textId="77777777" w:rsidR="00000000" w:rsidRDefault="0044631E">
            <w:pPr>
              <w:rPr>
                <w:sz w:val="20"/>
                <w:szCs w:val="20"/>
              </w:rPr>
            </w:pPr>
            <w:r>
              <w:rPr>
                <w:sz w:val="20"/>
                <w:szCs w:val="20"/>
              </w:rPr>
              <w:t>1-hand</w:t>
            </w:r>
          </w:p>
        </w:tc>
        <w:tc>
          <w:tcPr>
            <w:tcW w:w="966" w:type="dxa"/>
            <w:tcBorders>
              <w:top w:val="single" w:sz="6" w:space="0" w:color="000000"/>
              <w:left w:val="single" w:sz="6" w:space="0" w:color="000000"/>
              <w:bottom w:val="single" w:sz="6" w:space="0" w:color="000000"/>
              <w:right w:val="single" w:sz="6" w:space="0" w:color="000000"/>
            </w:tcBorders>
            <w:shd w:val="clear" w:color="auto" w:fill="auto"/>
            <w:vAlign w:val="bottom"/>
          </w:tcPr>
          <w:p w14:paraId="4F8D5B3B" w14:textId="77777777" w:rsidR="00000000" w:rsidRDefault="0044631E">
            <w:pPr>
              <w:rPr>
                <w:rFonts w:ascii="Benne" w:eastAsia="Benne" w:hAnsi="Benne" w:cs="Benne"/>
              </w:rPr>
            </w:pPr>
            <w:r>
              <w:rPr>
                <w:sz w:val="20"/>
                <w:szCs w:val="20"/>
              </w:rPr>
              <w:t>NA</w:t>
            </w:r>
          </w:p>
        </w:tc>
        <w:tc>
          <w:tcPr>
            <w:tcW w:w="3079" w:type="dxa"/>
            <w:tcBorders>
              <w:top w:val="single" w:sz="6" w:space="0" w:color="000000"/>
              <w:left w:val="single" w:sz="6" w:space="0" w:color="000000"/>
              <w:bottom w:val="single" w:sz="6" w:space="0" w:color="000000"/>
              <w:right w:val="single" w:sz="6" w:space="0" w:color="000000"/>
            </w:tcBorders>
            <w:shd w:val="clear" w:color="auto" w:fill="auto"/>
            <w:vAlign w:val="bottom"/>
          </w:tcPr>
          <w:p w14:paraId="7CF1B82D" w14:textId="77777777" w:rsidR="00000000" w:rsidRDefault="0044631E">
            <w:pPr>
              <w:spacing w:line="100" w:lineRule="atLeast"/>
              <w:jc w:val="center"/>
              <w:rPr>
                <w:rFonts w:ascii="Benne" w:eastAsia="Benne" w:hAnsi="Benne" w:cs="Benne"/>
              </w:rPr>
            </w:pPr>
          </w:p>
        </w:tc>
      </w:tr>
    </w:tbl>
    <w:p w14:paraId="371D85CB" w14:textId="77777777" w:rsidR="00000000" w:rsidRDefault="0044631E">
      <w:pPr>
        <w:sectPr w:rsidR="00000000">
          <w:type w:val="continuous"/>
          <w:pgSz w:w="12240" w:h="15840"/>
          <w:pgMar w:top="993" w:right="900" w:bottom="1080" w:left="993" w:header="720" w:footer="720" w:gutter="0"/>
          <w:cols w:space="720"/>
          <w:docGrid w:linePitch="240" w:charSpace="-2049"/>
        </w:sectPr>
      </w:pPr>
    </w:p>
    <w:p w14:paraId="02A296D0" w14:textId="77777777" w:rsidR="00000000" w:rsidRDefault="0044631E">
      <w:pPr>
        <w:pStyle w:val="Heading3"/>
        <w:spacing w:before="0" w:after="0"/>
        <w:jc w:val="center"/>
        <w:rPr>
          <w:rFonts w:ascii="Benne" w:eastAsia="Benne" w:hAnsi="Benne" w:cs="Benne"/>
          <w:sz w:val="24"/>
          <w:szCs w:val="24"/>
        </w:rPr>
      </w:pPr>
      <w:bookmarkStart w:id="17" w:name="_ubh7iic38981"/>
      <w:bookmarkEnd w:id="17"/>
      <w:r>
        <w:rPr>
          <w:rFonts w:ascii="Benne" w:eastAsia="Benne" w:hAnsi="Benne" w:cs="Benne"/>
          <w:sz w:val="30"/>
          <w:szCs w:val="30"/>
        </w:rPr>
        <w:t>Armor Set</w:t>
      </w:r>
    </w:p>
    <w:p w14:paraId="328069C7" w14:textId="77777777" w:rsidR="00000000" w:rsidRDefault="0044631E">
      <w:pPr>
        <w:spacing w:line="100" w:lineRule="atLeast"/>
        <w:rPr>
          <w:rFonts w:ascii="Benne" w:eastAsia="Benne" w:hAnsi="Benne" w:cs="Benne"/>
          <w:sz w:val="24"/>
          <w:szCs w:val="24"/>
        </w:rPr>
      </w:pPr>
      <w:r>
        <w:rPr>
          <w:rFonts w:ascii="Benne" w:eastAsia="Benne" w:hAnsi="Benne" w:cs="Benne"/>
          <w:sz w:val="24"/>
          <w:szCs w:val="24"/>
        </w:rPr>
        <w:tab/>
      </w:r>
      <w:r>
        <w:rPr>
          <w:rFonts w:ascii="Benne" w:eastAsia="Benne" w:hAnsi="Benne" w:cs="Benne"/>
          <w:sz w:val="24"/>
          <w:szCs w:val="24"/>
          <w:u w:val="single"/>
        </w:rPr>
        <w:t>Armor Sets</w:t>
      </w:r>
      <w:r>
        <w:rPr>
          <w:rFonts w:ascii="Benne" w:eastAsia="Benne" w:hAnsi="Benne" w:cs="Benne"/>
          <w:sz w:val="24"/>
          <w:szCs w:val="24"/>
        </w:rPr>
        <w:t xml:space="preserve"> grant limited use abilities. They are best selected when they cover a weakness in your character’s setup. </w:t>
      </w:r>
    </w:p>
    <w:p w14:paraId="0366C453" w14:textId="77777777" w:rsidR="00000000" w:rsidRDefault="0044631E">
      <w:pPr>
        <w:spacing w:line="100" w:lineRule="atLeast"/>
        <w:ind w:firstLine="720"/>
      </w:pPr>
      <w:r>
        <w:rPr>
          <w:rFonts w:ascii="Benne" w:eastAsia="Benne" w:hAnsi="Benne" w:cs="Benne"/>
          <w:sz w:val="24"/>
          <w:szCs w:val="24"/>
        </w:rPr>
        <w:t xml:space="preserve">For example, a character can have abilities </w:t>
      </w:r>
      <w:r>
        <w:rPr>
          <w:rFonts w:ascii="Benne" w:eastAsia="Benne" w:hAnsi="Benne" w:cs="Benne"/>
          <w:sz w:val="24"/>
          <w:szCs w:val="24"/>
        </w:rPr>
        <w:t>that i</w:t>
      </w:r>
      <w:r>
        <w:rPr>
          <w:rFonts w:ascii="Benne" w:eastAsia="Benne" w:hAnsi="Benne" w:cs="Benne"/>
          <w:sz w:val="24"/>
          <w:szCs w:val="24"/>
        </w:rPr>
        <w:t xml:space="preserve">nvolve lots of card discarding and recovering, so the Preparation Set is good for them. For another example, a character could have a low amount of health, so the Deflector set or the Clutch set can be useful. </w:t>
      </w:r>
    </w:p>
    <w:p w14:paraId="18866425" w14:textId="77777777" w:rsidR="00000000" w:rsidRDefault="0044631E">
      <w:pPr>
        <w:spacing w:line="100" w:lineRule="atLeast"/>
      </w:pPr>
    </w:p>
    <w:p w14:paraId="76BC978F" w14:textId="77777777" w:rsidR="00000000" w:rsidRDefault="0044631E">
      <w:pPr>
        <w:sectPr w:rsidR="00000000">
          <w:type w:val="continuous"/>
          <w:pgSz w:w="12240" w:h="15840"/>
          <w:pgMar w:top="993" w:right="900" w:bottom="1080" w:left="993" w:header="720" w:footer="720" w:gutter="0"/>
          <w:cols w:num="2" w:space="720"/>
          <w:docGrid w:linePitch="240" w:charSpace="-2049"/>
        </w:sectPr>
      </w:pPr>
    </w:p>
    <w:p w14:paraId="3C0F4B06" w14:textId="46EB03F3" w:rsidR="00000000" w:rsidRDefault="00D420BF">
      <w:pPr>
        <w:spacing w:after="200" w:line="100" w:lineRule="atLeast"/>
        <w:ind w:firstLine="720"/>
        <w:rPr>
          <w:rFonts w:ascii="Benne" w:eastAsia="Benne" w:hAnsi="Benne" w:cs="Benne"/>
          <w:b/>
          <w:sz w:val="24"/>
          <w:szCs w:val="24"/>
        </w:rPr>
      </w:pPr>
      <w:r>
        <w:rPr>
          <w:noProof/>
        </w:rPr>
        <w:drawing>
          <wp:inline distT="0" distB="0" distL="0" distR="0" wp14:anchorId="62B04166" wp14:editId="108E8758">
            <wp:extent cx="2581275" cy="25812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581275" cy="2581275"/>
                    </a:xfrm>
                    <a:prstGeom prst="rect">
                      <a:avLst/>
                    </a:prstGeom>
                    <a:solidFill>
                      <a:srgbClr val="FFFFFF"/>
                    </a:solidFill>
                    <a:ln>
                      <a:noFill/>
                    </a:ln>
                  </pic:spPr>
                </pic:pic>
              </a:graphicData>
            </a:graphic>
          </wp:inline>
        </w:drawing>
      </w:r>
      <w:r w:rsidR="0044631E">
        <w:rPr>
          <w:rFonts w:ascii="Benne" w:eastAsia="Benne" w:hAnsi="Benne" w:cs="Benne"/>
          <w:sz w:val="24"/>
          <w:szCs w:val="24"/>
        </w:rPr>
        <w:t>While armor sets aren’t as crucial as weap</w:t>
      </w:r>
      <w:r w:rsidR="0044631E">
        <w:rPr>
          <w:rFonts w:ascii="Benne" w:eastAsia="Benne" w:hAnsi="Benne" w:cs="Benne"/>
          <w:sz w:val="24"/>
          <w:szCs w:val="24"/>
        </w:rPr>
        <w:t>ons, it’s recommended that the characters start with one, so they exist in the Building a Character section.</w:t>
      </w:r>
    </w:p>
    <w:p w14:paraId="31BE0B9C" w14:textId="77777777" w:rsidR="00000000" w:rsidRDefault="0044631E">
      <w:pPr>
        <w:spacing w:after="200" w:line="100" w:lineRule="atLeast"/>
        <w:ind w:firstLine="720"/>
        <w:jc w:val="center"/>
        <w:rPr>
          <w:rFonts w:ascii="Benne" w:eastAsia="Benne" w:hAnsi="Benne" w:cs="Benne"/>
          <w:b/>
          <w:sz w:val="24"/>
          <w:szCs w:val="24"/>
        </w:rPr>
        <w:sectPr w:rsidR="00000000">
          <w:type w:val="continuous"/>
          <w:pgSz w:w="12240" w:h="15840"/>
          <w:pgMar w:top="993" w:right="900" w:bottom="1080" w:left="993" w:header="720" w:footer="720" w:gutter="0"/>
          <w:cols w:space="720"/>
          <w:docGrid w:linePitch="240" w:charSpace="-2049"/>
        </w:sectPr>
      </w:pPr>
      <w:r>
        <w:rPr>
          <w:rFonts w:ascii="Benne" w:eastAsia="Benne" w:hAnsi="Benne" w:cs="Benne"/>
          <w:b/>
          <w:sz w:val="24"/>
          <w:szCs w:val="24"/>
        </w:rPr>
        <w:lastRenderedPageBreak/>
        <w:t>Armor Sets</w:t>
      </w:r>
    </w:p>
    <w:tbl>
      <w:tblPr>
        <w:tblW w:w="0" w:type="auto"/>
        <w:tblInd w:w="730" w:type="dxa"/>
        <w:tblLayout w:type="fixed"/>
        <w:tblLook w:val="0000" w:firstRow="0" w:lastRow="0" w:firstColumn="0" w:lastColumn="0" w:noHBand="0" w:noVBand="0"/>
      </w:tblPr>
      <w:tblGrid>
        <w:gridCol w:w="2008"/>
        <w:gridCol w:w="6841"/>
      </w:tblGrid>
      <w:tr w:rsidR="00000000" w14:paraId="5552C0C3" w14:textId="77777777">
        <w:trPr>
          <w:trHeight w:val="507"/>
        </w:trPr>
        <w:tc>
          <w:tcPr>
            <w:tcW w:w="2008" w:type="dxa"/>
            <w:tcBorders>
              <w:top w:val="single" w:sz="8" w:space="0" w:color="000000"/>
              <w:left w:val="single" w:sz="8" w:space="0" w:color="000000"/>
              <w:bottom w:val="single" w:sz="8" w:space="0" w:color="000000"/>
              <w:right w:val="single" w:sz="8" w:space="0" w:color="000000"/>
            </w:tcBorders>
            <w:shd w:val="clear" w:color="auto" w:fill="CFE2F3"/>
          </w:tcPr>
          <w:p w14:paraId="62D01EC2" w14:textId="77777777" w:rsidR="00000000" w:rsidRDefault="0044631E">
            <w:pPr>
              <w:spacing w:line="100" w:lineRule="atLeast"/>
              <w:jc w:val="center"/>
              <w:rPr>
                <w:rFonts w:ascii="Benne" w:eastAsia="Benne" w:hAnsi="Benne" w:cs="Benne"/>
                <w:b/>
                <w:sz w:val="24"/>
                <w:szCs w:val="24"/>
              </w:rPr>
            </w:pPr>
            <w:r>
              <w:rPr>
                <w:rFonts w:ascii="Benne" w:eastAsia="Benne" w:hAnsi="Benne" w:cs="Benne"/>
                <w:b/>
                <w:sz w:val="24"/>
                <w:szCs w:val="24"/>
              </w:rPr>
              <w:t>Armor Name</w:t>
            </w:r>
          </w:p>
        </w:tc>
        <w:tc>
          <w:tcPr>
            <w:tcW w:w="6841" w:type="dxa"/>
            <w:tcBorders>
              <w:top w:val="single" w:sz="8" w:space="0" w:color="000000"/>
              <w:left w:val="single" w:sz="8" w:space="0" w:color="000000"/>
              <w:bottom w:val="single" w:sz="8" w:space="0" w:color="000000"/>
              <w:right w:val="single" w:sz="8" w:space="0" w:color="000000"/>
            </w:tcBorders>
            <w:shd w:val="clear" w:color="auto" w:fill="CFE2F3"/>
          </w:tcPr>
          <w:p w14:paraId="6538F66E" w14:textId="77777777" w:rsidR="00000000" w:rsidRDefault="0044631E">
            <w:pPr>
              <w:spacing w:line="100" w:lineRule="atLeast"/>
              <w:jc w:val="center"/>
            </w:pPr>
            <w:r>
              <w:rPr>
                <w:rFonts w:ascii="Benne" w:eastAsia="Benne" w:hAnsi="Benne" w:cs="Benne"/>
                <w:b/>
                <w:sz w:val="24"/>
                <w:szCs w:val="24"/>
              </w:rPr>
              <w:t>Set Ability</w:t>
            </w:r>
          </w:p>
        </w:tc>
      </w:tr>
      <w:tr w:rsidR="00000000" w14:paraId="25CC19AF" w14:textId="77777777">
        <w:tc>
          <w:tcPr>
            <w:tcW w:w="2008" w:type="dxa"/>
            <w:tcBorders>
              <w:top w:val="single" w:sz="8" w:space="0" w:color="000000"/>
              <w:left w:val="single" w:sz="8" w:space="0" w:color="000000"/>
              <w:bottom w:val="single" w:sz="8" w:space="0" w:color="000000"/>
              <w:right w:val="single" w:sz="8" w:space="0" w:color="000000"/>
            </w:tcBorders>
            <w:shd w:val="clear" w:color="auto" w:fill="auto"/>
          </w:tcPr>
          <w:p w14:paraId="62B9DAC5" w14:textId="77777777" w:rsidR="00000000" w:rsidRDefault="0044631E">
            <w:pPr>
              <w:spacing w:line="100" w:lineRule="atLeast"/>
              <w:jc w:val="center"/>
              <w:rPr>
                <w:rFonts w:ascii="Benne" w:eastAsia="Benne" w:hAnsi="Benne" w:cs="Benne"/>
                <w:sz w:val="24"/>
                <w:szCs w:val="24"/>
              </w:rPr>
            </w:pPr>
            <w:r>
              <w:rPr>
                <w:rFonts w:ascii="Benne" w:eastAsia="Benne" w:hAnsi="Benne" w:cs="Benne"/>
                <w:sz w:val="24"/>
                <w:szCs w:val="24"/>
              </w:rPr>
              <w:t>Drifter Set</w:t>
            </w:r>
          </w:p>
        </w:tc>
        <w:tc>
          <w:tcPr>
            <w:tcW w:w="6841" w:type="dxa"/>
            <w:tcBorders>
              <w:top w:val="single" w:sz="8" w:space="0" w:color="000000"/>
              <w:left w:val="single" w:sz="8" w:space="0" w:color="000000"/>
              <w:bottom w:val="single" w:sz="8" w:space="0" w:color="000000"/>
              <w:right w:val="single" w:sz="8" w:space="0" w:color="000000"/>
            </w:tcBorders>
            <w:shd w:val="clear" w:color="auto" w:fill="auto"/>
          </w:tcPr>
          <w:p w14:paraId="0F0AA0EB" w14:textId="77777777" w:rsidR="00000000" w:rsidRDefault="0044631E">
            <w:pPr>
              <w:spacing w:line="100" w:lineRule="atLeast"/>
              <w:jc w:val="center"/>
            </w:pPr>
            <w:r>
              <w:rPr>
                <w:rFonts w:ascii="Benne" w:eastAsia="Benne" w:hAnsi="Benne" w:cs="Benne"/>
                <w:sz w:val="24"/>
                <w:szCs w:val="24"/>
              </w:rPr>
              <w:t>Once per combat: prevent attack against you</w:t>
            </w:r>
          </w:p>
        </w:tc>
      </w:tr>
      <w:tr w:rsidR="00000000" w14:paraId="258401FD" w14:textId="77777777">
        <w:tc>
          <w:tcPr>
            <w:tcW w:w="2008" w:type="dxa"/>
            <w:tcBorders>
              <w:top w:val="single" w:sz="8" w:space="0" w:color="000000"/>
              <w:left w:val="single" w:sz="8" w:space="0" w:color="000000"/>
              <w:bottom w:val="single" w:sz="8" w:space="0" w:color="000000"/>
              <w:right w:val="single" w:sz="8" w:space="0" w:color="000000"/>
            </w:tcBorders>
            <w:shd w:val="clear" w:color="auto" w:fill="auto"/>
          </w:tcPr>
          <w:p w14:paraId="22021EE6" w14:textId="77777777" w:rsidR="00000000" w:rsidRDefault="0044631E">
            <w:pPr>
              <w:spacing w:line="100" w:lineRule="atLeast"/>
              <w:jc w:val="center"/>
              <w:rPr>
                <w:rFonts w:ascii="Benne" w:eastAsia="Benne" w:hAnsi="Benne" w:cs="Benne"/>
                <w:sz w:val="24"/>
                <w:szCs w:val="24"/>
              </w:rPr>
            </w:pPr>
            <w:r>
              <w:rPr>
                <w:rFonts w:ascii="Benne" w:eastAsia="Benne" w:hAnsi="Benne" w:cs="Benne"/>
                <w:sz w:val="24"/>
                <w:szCs w:val="24"/>
              </w:rPr>
              <w:t>Deflector Set</w:t>
            </w:r>
          </w:p>
        </w:tc>
        <w:tc>
          <w:tcPr>
            <w:tcW w:w="6841" w:type="dxa"/>
            <w:tcBorders>
              <w:top w:val="single" w:sz="8" w:space="0" w:color="000000"/>
              <w:left w:val="single" w:sz="8" w:space="0" w:color="000000"/>
              <w:bottom w:val="single" w:sz="8" w:space="0" w:color="000000"/>
              <w:right w:val="single" w:sz="8" w:space="0" w:color="000000"/>
            </w:tcBorders>
            <w:shd w:val="clear" w:color="auto" w:fill="auto"/>
          </w:tcPr>
          <w:p w14:paraId="46682C9B" w14:textId="77777777" w:rsidR="00000000" w:rsidRDefault="0044631E">
            <w:pPr>
              <w:spacing w:line="100" w:lineRule="atLeast"/>
              <w:jc w:val="center"/>
            </w:pPr>
            <w:r>
              <w:rPr>
                <w:rFonts w:ascii="Benne" w:eastAsia="Benne" w:hAnsi="Benne" w:cs="Benne"/>
                <w:sz w:val="24"/>
                <w:szCs w:val="24"/>
              </w:rPr>
              <w:t>Once per combat: reroll defense dice</w:t>
            </w:r>
          </w:p>
        </w:tc>
      </w:tr>
      <w:tr w:rsidR="00000000" w14:paraId="665A0604" w14:textId="77777777">
        <w:tc>
          <w:tcPr>
            <w:tcW w:w="2008" w:type="dxa"/>
            <w:tcBorders>
              <w:top w:val="single" w:sz="8" w:space="0" w:color="000000"/>
              <w:left w:val="single" w:sz="8" w:space="0" w:color="000000"/>
              <w:bottom w:val="single" w:sz="8" w:space="0" w:color="000000"/>
              <w:right w:val="single" w:sz="8" w:space="0" w:color="000000"/>
            </w:tcBorders>
            <w:shd w:val="clear" w:color="auto" w:fill="auto"/>
          </w:tcPr>
          <w:p w14:paraId="544D0BEB" w14:textId="77777777" w:rsidR="00000000" w:rsidRDefault="0044631E">
            <w:pPr>
              <w:spacing w:line="100" w:lineRule="atLeast"/>
              <w:jc w:val="center"/>
              <w:rPr>
                <w:rFonts w:ascii="Benne" w:eastAsia="Benne" w:hAnsi="Benne" w:cs="Benne"/>
                <w:sz w:val="24"/>
                <w:szCs w:val="24"/>
              </w:rPr>
            </w:pPr>
            <w:r>
              <w:rPr>
                <w:rFonts w:ascii="Benne" w:eastAsia="Benne" w:hAnsi="Benne" w:cs="Benne"/>
                <w:sz w:val="24"/>
                <w:szCs w:val="24"/>
              </w:rPr>
              <w:t>Pre</w:t>
            </w:r>
            <w:r>
              <w:rPr>
                <w:rFonts w:ascii="Benne" w:eastAsia="Benne" w:hAnsi="Benne" w:cs="Benne"/>
                <w:sz w:val="24"/>
                <w:szCs w:val="24"/>
              </w:rPr>
              <w:t>paration Set</w:t>
            </w:r>
          </w:p>
        </w:tc>
        <w:tc>
          <w:tcPr>
            <w:tcW w:w="6841" w:type="dxa"/>
            <w:tcBorders>
              <w:top w:val="single" w:sz="8" w:space="0" w:color="000000"/>
              <w:left w:val="single" w:sz="8" w:space="0" w:color="000000"/>
              <w:bottom w:val="single" w:sz="8" w:space="0" w:color="000000"/>
              <w:right w:val="single" w:sz="8" w:space="0" w:color="000000"/>
            </w:tcBorders>
            <w:shd w:val="clear" w:color="auto" w:fill="auto"/>
          </w:tcPr>
          <w:p w14:paraId="2ACF1B60" w14:textId="77777777" w:rsidR="00000000" w:rsidRDefault="0044631E">
            <w:pPr>
              <w:spacing w:line="100" w:lineRule="atLeast"/>
              <w:jc w:val="center"/>
            </w:pPr>
            <w:r>
              <w:rPr>
                <w:rFonts w:ascii="Benne" w:eastAsia="Benne" w:hAnsi="Benne" w:cs="Benne"/>
                <w:sz w:val="24"/>
                <w:szCs w:val="24"/>
              </w:rPr>
              <w:t>Once per day: increase your hand size for combat by 1</w:t>
            </w:r>
          </w:p>
        </w:tc>
      </w:tr>
      <w:tr w:rsidR="00000000" w14:paraId="70439EC3" w14:textId="77777777">
        <w:tc>
          <w:tcPr>
            <w:tcW w:w="2008" w:type="dxa"/>
            <w:tcBorders>
              <w:top w:val="single" w:sz="8" w:space="0" w:color="000000"/>
              <w:left w:val="single" w:sz="8" w:space="0" w:color="000000"/>
              <w:bottom w:val="single" w:sz="8" w:space="0" w:color="000000"/>
              <w:right w:val="single" w:sz="8" w:space="0" w:color="000000"/>
            </w:tcBorders>
            <w:shd w:val="clear" w:color="auto" w:fill="auto"/>
          </w:tcPr>
          <w:p w14:paraId="26A5C6FC" w14:textId="77777777" w:rsidR="00000000" w:rsidRDefault="0044631E">
            <w:pPr>
              <w:spacing w:line="100" w:lineRule="atLeast"/>
              <w:jc w:val="center"/>
              <w:rPr>
                <w:rFonts w:ascii="Benne" w:eastAsia="Benne" w:hAnsi="Benne" w:cs="Benne"/>
                <w:sz w:val="24"/>
                <w:szCs w:val="24"/>
              </w:rPr>
            </w:pPr>
            <w:r>
              <w:rPr>
                <w:rFonts w:ascii="Benne" w:eastAsia="Benne" w:hAnsi="Benne" w:cs="Benne"/>
                <w:sz w:val="24"/>
                <w:szCs w:val="24"/>
              </w:rPr>
              <w:t>Marauder Set</w:t>
            </w:r>
          </w:p>
        </w:tc>
        <w:tc>
          <w:tcPr>
            <w:tcW w:w="6841" w:type="dxa"/>
            <w:tcBorders>
              <w:top w:val="single" w:sz="8" w:space="0" w:color="000000"/>
              <w:left w:val="single" w:sz="8" w:space="0" w:color="000000"/>
              <w:bottom w:val="single" w:sz="8" w:space="0" w:color="000000"/>
              <w:right w:val="single" w:sz="8" w:space="0" w:color="000000"/>
            </w:tcBorders>
            <w:shd w:val="clear" w:color="auto" w:fill="auto"/>
          </w:tcPr>
          <w:p w14:paraId="40CF6ADE" w14:textId="77777777" w:rsidR="00000000" w:rsidRDefault="0044631E">
            <w:pPr>
              <w:spacing w:line="100" w:lineRule="atLeast"/>
              <w:jc w:val="center"/>
            </w:pPr>
            <w:r>
              <w:rPr>
                <w:rFonts w:ascii="Benne" w:eastAsia="Benne" w:hAnsi="Benne" w:cs="Benne"/>
                <w:sz w:val="24"/>
                <w:szCs w:val="24"/>
              </w:rPr>
              <w:t xml:space="preserve">Once per day: Play additional action in a turn after taking damage </w:t>
            </w:r>
          </w:p>
        </w:tc>
      </w:tr>
      <w:tr w:rsidR="00000000" w14:paraId="340FB153" w14:textId="77777777">
        <w:tc>
          <w:tcPr>
            <w:tcW w:w="2008" w:type="dxa"/>
            <w:tcBorders>
              <w:top w:val="single" w:sz="8" w:space="0" w:color="000000"/>
              <w:left w:val="single" w:sz="8" w:space="0" w:color="000000"/>
              <w:bottom w:val="single" w:sz="8" w:space="0" w:color="000000"/>
              <w:right w:val="single" w:sz="8" w:space="0" w:color="000000"/>
            </w:tcBorders>
            <w:shd w:val="clear" w:color="auto" w:fill="auto"/>
          </w:tcPr>
          <w:p w14:paraId="6D2E900E" w14:textId="77777777" w:rsidR="00000000" w:rsidRDefault="0044631E">
            <w:pPr>
              <w:spacing w:line="100" w:lineRule="atLeast"/>
              <w:jc w:val="center"/>
              <w:rPr>
                <w:rFonts w:ascii="Benne" w:eastAsia="Benne" w:hAnsi="Benne" w:cs="Benne"/>
                <w:sz w:val="24"/>
                <w:szCs w:val="24"/>
              </w:rPr>
            </w:pPr>
            <w:r>
              <w:rPr>
                <w:rFonts w:ascii="Benne" w:eastAsia="Benne" w:hAnsi="Benne" w:cs="Benne"/>
                <w:sz w:val="24"/>
                <w:szCs w:val="24"/>
              </w:rPr>
              <w:t>Mending Set</w:t>
            </w:r>
          </w:p>
        </w:tc>
        <w:tc>
          <w:tcPr>
            <w:tcW w:w="6841" w:type="dxa"/>
            <w:tcBorders>
              <w:top w:val="single" w:sz="8" w:space="0" w:color="000000"/>
              <w:left w:val="single" w:sz="8" w:space="0" w:color="000000"/>
              <w:bottom w:val="single" w:sz="8" w:space="0" w:color="000000"/>
              <w:right w:val="single" w:sz="8" w:space="0" w:color="000000"/>
            </w:tcBorders>
            <w:shd w:val="clear" w:color="auto" w:fill="auto"/>
          </w:tcPr>
          <w:p w14:paraId="2E59549C" w14:textId="77777777" w:rsidR="00000000" w:rsidRDefault="0044631E">
            <w:pPr>
              <w:spacing w:line="100" w:lineRule="atLeast"/>
              <w:jc w:val="center"/>
            </w:pPr>
            <w:r>
              <w:rPr>
                <w:rFonts w:ascii="Benne" w:eastAsia="Benne" w:hAnsi="Benne" w:cs="Benne"/>
                <w:sz w:val="24"/>
                <w:szCs w:val="24"/>
              </w:rPr>
              <w:t>Once per day: heal yourself by an amount equal to your level</w:t>
            </w:r>
          </w:p>
        </w:tc>
      </w:tr>
      <w:tr w:rsidR="00000000" w14:paraId="0CD4287A" w14:textId="77777777">
        <w:tc>
          <w:tcPr>
            <w:tcW w:w="2008" w:type="dxa"/>
            <w:tcBorders>
              <w:top w:val="single" w:sz="8" w:space="0" w:color="000000"/>
              <w:left w:val="single" w:sz="8" w:space="0" w:color="000000"/>
              <w:bottom w:val="single" w:sz="8" w:space="0" w:color="000000"/>
              <w:right w:val="single" w:sz="8" w:space="0" w:color="000000"/>
            </w:tcBorders>
            <w:shd w:val="clear" w:color="auto" w:fill="auto"/>
          </w:tcPr>
          <w:p w14:paraId="59129006" w14:textId="77777777" w:rsidR="00000000" w:rsidRDefault="0044631E">
            <w:pPr>
              <w:spacing w:line="100" w:lineRule="atLeast"/>
              <w:jc w:val="center"/>
              <w:rPr>
                <w:rFonts w:ascii="Benne" w:eastAsia="Benne" w:hAnsi="Benne" w:cs="Benne"/>
                <w:sz w:val="24"/>
                <w:szCs w:val="24"/>
              </w:rPr>
            </w:pPr>
            <w:r>
              <w:rPr>
                <w:rFonts w:ascii="Benne" w:eastAsia="Benne" w:hAnsi="Benne" w:cs="Benne"/>
                <w:sz w:val="24"/>
                <w:szCs w:val="24"/>
              </w:rPr>
              <w:t>Clutch Set</w:t>
            </w:r>
          </w:p>
        </w:tc>
        <w:tc>
          <w:tcPr>
            <w:tcW w:w="6841" w:type="dxa"/>
            <w:tcBorders>
              <w:top w:val="single" w:sz="8" w:space="0" w:color="000000"/>
              <w:left w:val="single" w:sz="8" w:space="0" w:color="000000"/>
              <w:bottom w:val="single" w:sz="8" w:space="0" w:color="000000"/>
              <w:right w:val="single" w:sz="8" w:space="0" w:color="000000"/>
            </w:tcBorders>
            <w:shd w:val="clear" w:color="auto" w:fill="auto"/>
          </w:tcPr>
          <w:p w14:paraId="382C0BF9" w14:textId="77777777" w:rsidR="00000000" w:rsidRDefault="0044631E">
            <w:pPr>
              <w:spacing w:line="100" w:lineRule="atLeast"/>
              <w:jc w:val="center"/>
            </w:pPr>
            <w:r>
              <w:rPr>
                <w:rFonts w:ascii="Benne" w:eastAsia="Benne" w:hAnsi="Benne" w:cs="Benne"/>
                <w:sz w:val="24"/>
                <w:szCs w:val="24"/>
              </w:rPr>
              <w:t>Once per day: if an a</w:t>
            </w:r>
            <w:r>
              <w:rPr>
                <w:rFonts w:ascii="Benne" w:eastAsia="Benne" w:hAnsi="Benne" w:cs="Benne"/>
                <w:sz w:val="24"/>
                <w:szCs w:val="24"/>
              </w:rPr>
              <w:t>ttack would Down you, set health to 1 instead</w:t>
            </w:r>
          </w:p>
        </w:tc>
      </w:tr>
    </w:tbl>
    <w:p w14:paraId="42217BB4" w14:textId="77777777" w:rsidR="00000000" w:rsidRDefault="0044631E">
      <w:pPr>
        <w:sectPr w:rsidR="00000000">
          <w:type w:val="continuous"/>
          <w:pgSz w:w="12240" w:h="15840"/>
          <w:pgMar w:top="993" w:right="900" w:bottom="1080" w:left="993" w:header="720" w:footer="720" w:gutter="0"/>
          <w:cols w:space="720"/>
          <w:docGrid w:linePitch="240" w:charSpace="-2049"/>
        </w:sectPr>
      </w:pPr>
    </w:p>
    <w:p w14:paraId="199388C0" w14:textId="77777777" w:rsidR="00000000" w:rsidRDefault="0044631E">
      <w:pPr>
        <w:pStyle w:val="Heading2"/>
        <w:spacing w:before="0" w:after="0"/>
        <w:jc w:val="center"/>
        <w:rPr>
          <w:rFonts w:ascii="Benne" w:eastAsia="Benne" w:hAnsi="Benne" w:cs="Benne"/>
        </w:rPr>
        <w:sectPr w:rsidR="00000000">
          <w:type w:val="continuous"/>
          <w:pgSz w:w="12240" w:h="15840"/>
          <w:pgMar w:top="993" w:right="900" w:bottom="1080" w:left="993" w:header="720" w:footer="720" w:gutter="0"/>
          <w:cols w:space="720"/>
          <w:docGrid w:linePitch="240" w:charSpace="-2049"/>
        </w:sectPr>
      </w:pPr>
      <w:bookmarkStart w:id="18" w:name="_ggl06lebk6hi"/>
      <w:bookmarkEnd w:id="18"/>
      <w:r>
        <w:rPr>
          <w:rFonts w:ascii="Benne" w:eastAsia="Benne" w:hAnsi="Benne" w:cs="Benne"/>
          <w:b/>
          <w:sz w:val="34"/>
          <w:szCs w:val="34"/>
        </w:rPr>
        <w:t>Enhancing A Character</w:t>
      </w:r>
    </w:p>
    <w:p w14:paraId="4BF1F7DB" w14:textId="77777777" w:rsidR="00000000" w:rsidRDefault="0044631E">
      <w:pPr>
        <w:spacing w:line="100" w:lineRule="atLeast"/>
        <w:rPr>
          <w:rFonts w:ascii="Benne" w:eastAsia="Benne" w:hAnsi="Benne" w:cs="Benne"/>
          <w:sz w:val="30"/>
          <w:szCs w:val="30"/>
        </w:rPr>
      </w:pPr>
      <w:r>
        <w:rPr>
          <w:rFonts w:ascii="Benne" w:eastAsia="Benne" w:hAnsi="Benne" w:cs="Benne"/>
        </w:rPr>
        <w:tab/>
      </w:r>
      <w:r>
        <w:rPr>
          <w:rFonts w:ascii="Benne" w:eastAsia="Benne" w:hAnsi="Benne" w:cs="Benne"/>
          <w:sz w:val="24"/>
          <w:szCs w:val="24"/>
        </w:rPr>
        <w:t>Beyond creating a character, we have other built in mechanisms for enhancing the character, granting them additional health, stats, or abilities that are separate from the character the</w:t>
      </w:r>
      <w:r>
        <w:rPr>
          <w:rFonts w:ascii="Benne" w:eastAsia="Benne" w:hAnsi="Benne" w:cs="Benne"/>
          <w:sz w:val="24"/>
          <w:szCs w:val="24"/>
        </w:rPr>
        <w:t>mselves.</w:t>
      </w:r>
    </w:p>
    <w:p w14:paraId="1CBE58B0" w14:textId="77777777" w:rsidR="00000000" w:rsidRDefault="0044631E">
      <w:pPr>
        <w:pStyle w:val="Heading3"/>
        <w:spacing w:before="0" w:after="0"/>
        <w:jc w:val="center"/>
        <w:rPr>
          <w:rFonts w:ascii="Benne" w:eastAsia="Benne" w:hAnsi="Benne" w:cs="Benne"/>
          <w:sz w:val="24"/>
          <w:szCs w:val="24"/>
        </w:rPr>
      </w:pPr>
      <w:bookmarkStart w:id="19" w:name="_5oj0gnhdv5id"/>
      <w:bookmarkEnd w:id="19"/>
      <w:r>
        <w:rPr>
          <w:rFonts w:ascii="Benne" w:eastAsia="Benne" w:hAnsi="Benne" w:cs="Benne"/>
          <w:sz w:val="30"/>
          <w:szCs w:val="30"/>
        </w:rPr>
        <w:t>Equipment</w:t>
      </w:r>
    </w:p>
    <w:p w14:paraId="4D5D2065" w14:textId="77777777" w:rsidR="00000000" w:rsidRDefault="0044631E">
      <w:pPr>
        <w:spacing w:line="100" w:lineRule="atLeast"/>
        <w:ind w:firstLine="720"/>
        <w:rPr>
          <w:rFonts w:ascii="Benne" w:eastAsia="Benne" w:hAnsi="Benne" w:cs="Benne"/>
          <w:sz w:val="24"/>
          <w:szCs w:val="24"/>
        </w:rPr>
      </w:pPr>
      <w:r>
        <w:rPr>
          <w:rFonts w:ascii="Benne" w:eastAsia="Benne" w:hAnsi="Benne" w:cs="Benne"/>
          <w:sz w:val="24"/>
          <w:szCs w:val="24"/>
        </w:rPr>
        <w:t xml:space="preserve">Other than armor, specific slots on your character are for wearing </w:t>
      </w:r>
      <w:r>
        <w:rPr>
          <w:rFonts w:ascii="Benne" w:eastAsia="Benne" w:hAnsi="Benne" w:cs="Benne"/>
          <w:sz w:val="24"/>
          <w:szCs w:val="24"/>
          <w:u w:val="single"/>
        </w:rPr>
        <w:t>Equipment</w:t>
      </w:r>
      <w:r>
        <w:rPr>
          <w:rFonts w:ascii="Benne" w:eastAsia="Benne" w:hAnsi="Benne" w:cs="Benne"/>
          <w:sz w:val="24"/>
          <w:szCs w:val="24"/>
        </w:rPr>
        <w:t>. These provide bonus abilities, capabilities, or modifiers to certain kinds of rolls.</w:t>
      </w:r>
    </w:p>
    <w:p w14:paraId="08B08EF9" w14:textId="175C0CFD" w:rsidR="00000000" w:rsidRDefault="0044631E">
      <w:pPr>
        <w:spacing w:line="100" w:lineRule="atLeast"/>
        <w:ind w:firstLine="720"/>
      </w:pPr>
      <w:r>
        <w:rPr>
          <w:rFonts w:ascii="Benne" w:eastAsia="Benne" w:hAnsi="Benne" w:cs="Benne"/>
          <w:sz w:val="24"/>
          <w:szCs w:val="24"/>
        </w:rPr>
        <w:t>Regardless of body type or number of limbs, only one item of each slot can</w:t>
      </w:r>
      <w:r>
        <w:rPr>
          <w:rFonts w:ascii="Benne" w:eastAsia="Benne" w:hAnsi="Benne" w:cs="Benne"/>
          <w:sz w:val="24"/>
          <w:szCs w:val="24"/>
        </w:rPr>
        <w:t xml:space="preserve"> be used at one time. For example, if you have 2 helmets, even if you have 2 heads, you have to pick one to have an effect at the start of combat.</w:t>
      </w:r>
      <w:r w:rsidR="00D420BF">
        <w:rPr>
          <w:noProof/>
        </w:rPr>
        <w:drawing>
          <wp:anchor distT="114300" distB="114300" distL="114300" distR="114300" simplePos="0" relativeHeight="251655168" behindDoc="1" locked="0" layoutInCell="1" allowOverlap="1" wp14:anchorId="1EC9C8BD" wp14:editId="66C10EA7">
            <wp:simplePos x="0" y="0"/>
            <wp:positionH relativeFrom="column">
              <wp:posOffset>4067175</wp:posOffset>
            </wp:positionH>
            <wp:positionV relativeFrom="paragraph">
              <wp:posOffset>954405</wp:posOffset>
            </wp:positionV>
            <wp:extent cx="2574290" cy="2578100"/>
            <wp:effectExtent l="0" t="0" r="0" b="0"/>
            <wp:wrapNone/>
            <wp:docPr id="1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574290" cy="257810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7869967C" w14:textId="26DE961D" w:rsidR="00000000" w:rsidRDefault="00D420BF">
      <w:pPr>
        <w:spacing w:line="100" w:lineRule="atLeast"/>
        <w:ind w:firstLine="720"/>
        <w:rPr>
          <w:rFonts w:ascii="Benne" w:eastAsia="Benne" w:hAnsi="Benne" w:cs="Benne"/>
          <w:sz w:val="24"/>
          <w:szCs w:val="24"/>
        </w:rPr>
      </w:pPr>
      <w:r>
        <w:rPr>
          <w:noProof/>
        </w:rPr>
        <w:drawing>
          <wp:anchor distT="114300" distB="114300" distL="114300" distR="114300" simplePos="0" relativeHeight="251656192" behindDoc="1" locked="0" layoutInCell="1" allowOverlap="1" wp14:anchorId="3E26B69A" wp14:editId="7F9233EA">
            <wp:simplePos x="0" y="0"/>
            <wp:positionH relativeFrom="column">
              <wp:posOffset>247015</wp:posOffset>
            </wp:positionH>
            <wp:positionV relativeFrom="paragraph">
              <wp:posOffset>222885</wp:posOffset>
            </wp:positionV>
            <wp:extent cx="3822065" cy="180340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22065" cy="180340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05BEFD73" w14:textId="77777777" w:rsidR="00000000" w:rsidRDefault="0044631E">
      <w:pPr>
        <w:spacing w:line="100" w:lineRule="atLeast"/>
        <w:ind w:firstLine="720"/>
        <w:rPr>
          <w:rFonts w:ascii="Benne" w:eastAsia="Benne" w:hAnsi="Benne" w:cs="Benne"/>
          <w:sz w:val="24"/>
          <w:szCs w:val="24"/>
        </w:rPr>
      </w:pPr>
    </w:p>
    <w:p w14:paraId="0B0DD58F" w14:textId="77777777" w:rsidR="00000000" w:rsidRDefault="0044631E">
      <w:pPr>
        <w:spacing w:line="100" w:lineRule="atLeast"/>
        <w:ind w:firstLine="720"/>
        <w:rPr>
          <w:rFonts w:ascii="Benne" w:eastAsia="Benne" w:hAnsi="Benne" w:cs="Benne"/>
          <w:sz w:val="24"/>
          <w:szCs w:val="24"/>
        </w:rPr>
      </w:pPr>
    </w:p>
    <w:p w14:paraId="2CC68BF1" w14:textId="77777777" w:rsidR="00000000" w:rsidRDefault="0044631E">
      <w:pPr>
        <w:spacing w:line="100" w:lineRule="atLeast"/>
        <w:ind w:firstLine="720"/>
        <w:rPr>
          <w:rFonts w:ascii="Benne" w:eastAsia="Benne" w:hAnsi="Benne" w:cs="Benne"/>
          <w:sz w:val="24"/>
          <w:szCs w:val="24"/>
        </w:rPr>
      </w:pPr>
    </w:p>
    <w:p w14:paraId="57F370D8" w14:textId="77777777" w:rsidR="00000000" w:rsidRDefault="0044631E">
      <w:pPr>
        <w:spacing w:line="100" w:lineRule="atLeast"/>
        <w:ind w:firstLine="720"/>
        <w:rPr>
          <w:rFonts w:ascii="Benne" w:eastAsia="Benne" w:hAnsi="Benne" w:cs="Benne"/>
          <w:sz w:val="24"/>
          <w:szCs w:val="24"/>
        </w:rPr>
      </w:pPr>
    </w:p>
    <w:p w14:paraId="313CF592" w14:textId="77777777" w:rsidR="00000000" w:rsidRDefault="0044631E">
      <w:pPr>
        <w:spacing w:line="100" w:lineRule="atLeast"/>
        <w:ind w:firstLine="720"/>
        <w:rPr>
          <w:rFonts w:ascii="Benne" w:eastAsia="Benne" w:hAnsi="Benne" w:cs="Benne"/>
          <w:sz w:val="24"/>
          <w:szCs w:val="24"/>
        </w:rPr>
      </w:pPr>
    </w:p>
    <w:p w14:paraId="0AA5B97C" w14:textId="77777777" w:rsidR="00000000" w:rsidRDefault="0044631E">
      <w:pPr>
        <w:spacing w:line="100" w:lineRule="atLeast"/>
        <w:ind w:firstLine="720"/>
        <w:rPr>
          <w:rFonts w:ascii="Benne" w:eastAsia="Benne" w:hAnsi="Benne" w:cs="Benne"/>
          <w:sz w:val="24"/>
          <w:szCs w:val="24"/>
        </w:rPr>
      </w:pPr>
    </w:p>
    <w:p w14:paraId="12C97C8D" w14:textId="77777777" w:rsidR="00000000" w:rsidRDefault="0044631E">
      <w:pPr>
        <w:spacing w:line="100" w:lineRule="atLeast"/>
        <w:ind w:firstLine="720"/>
        <w:rPr>
          <w:rFonts w:ascii="Benne" w:eastAsia="Benne" w:hAnsi="Benne" w:cs="Benne"/>
          <w:sz w:val="24"/>
          <w:szCs w:val="24"/>
        </w:rPr>
      </w:pPr>
    </w:p>
    <w:p w14:paraId="56BBF108" w14:textId="77777777" w:rsidR="00000000" w:rsidRDefault="0044631E">
      <w:pPr>
        <w:spacing w:line="100" w:lineRule="atLeast"/>
        <w:ind w:firstLine="720"/>
        <w:rPr>
          <w:rFonts w:ascii="Benne" w:eastAsia="Benne" w:hAnsi="Benne" w:cs="Benne"/>
          <w:sz w:val="24"/>
          <w:szCs w:val="24"/>
        </w:rPr>
      </w:pPr>
    </w:p>
    <w:p w14:paraId="031AA883" w14:textId="77777777" w:rsidR="00000000" w:rsidRDefault="0044631E">
      <w:pPr>
        <w:spacing w:line="100" w:lineRule="atLeast"/>
        <w:ind w:firstLine="720"/>
        <w:rPr>
          <w:rFonts w:ascii="Benne" w:eastAsia="Benne" w:hAnsi="Benne" w:cs="Benne"/>
          <w:sz w:val="24"/>
          <w:szCs w:val="24"/>
        </w:rPr>
      </w:pPr>
    </w:p>
    <w:p w14:paraId="30BF4C95" w14:textId="77777777" w:rsidR="00000000" w:rsidRDefault="0044631E">
      <w:pPr>
        <w:spacing w:after="200" w:line="100" w:lineRule="atLeast"/>
        <w:jc w:val="center"/>
        <w:rPr>
          <w:rFonts w:ascii="Benne" w:eastAsia="Benne" w:hAnsi="Benne" w:cs="Benne"/>
          <w:b/>
          <w:sz w:val="24"/>
          <w:szCs w:val="24"/>
        </w:rPr>
      </w:pPr>
      <w:r>
        <w:rPr>
          <w:rFonts w:ascii="Benne" w:eastAsia="Benne" w:hAnsi="Benne" w:cs="Benne"/>
          <w:b/>
          <w:sz w:val="24"/>
          <w:szCs w:val="24"/>
        </w:rPr>
        <w:t>Equipment</w:t>
      </w:r>
    </w:p>
    <w:tbl>
      <w:tblPr>
        <w:tblW w:w="0" w:type="auto"/>
        <w:tblInd w:w="730" w:type="dxa"/>
        <w:tblLayout w:type="fixed"/>
        <w:tblLook w:val="0000" w:firstRow="0" w:lastRow="0" w:firstColumn="0" w:lastColumn="0" w:noHBand="0" w:noVBand="0"/>
      </w:tblPr>
      <w:tblGrid>
        <w:gridCol w:w="2324"/>
        <w:gridCol w:w="1109"/>
        <w:gridCol w:w="6272"/>
      </w:tblGrid>
      <w:tr w:rsidR="00000000" w14:paraId="39D907D5" w14:textId="77777777">
        <w:trPr>
          <w:trHeight w:val="507"/>
        </w:trPr>
        <w:tc>
          <w:tcPr>
            <w:tcW w:w="2324" w:type="dxa"/>
            <w:tcBorders>
              <w:top w:val="single" w:sz="8" w:space="0" w:color="000000"/>
              <w:left w:val="single" w:sz="8" w:space="0" w:color="000000"/>
              <w:bottom w:val="single" w:sz="8" w:space="0" w:color="000000"/>
              <w:right w:val="single" w:sz="8" w:space="0" w:color="000000"/>
            </w:tcBorders>
            <w:shd w:val="clear" w:color="auto" w:fill="CFE2F3"/>
          </w:tcPr>
          <w:p w14:paraId="35E9C34D" w14:textId="77777777" w:rsidR="00000000" w:rsidRDefault="0044631E">
            <w:pPr>
              <w:spacing w:line="100" w:lineRule="atLeast"/>
              <w:jc w:val="center"/>
              <w:rPr>
                <w:rFonts w:ascii="Benne" w:eastAsia="Benne" w:hAnsi="Benne" w:cs="Benne"/>
                <w:b/>
                <w:sz w:val="24"/>
                <w:szCs w:val="24"/>
              </w:rPr>
            </w:pPr>
            <w:r>
              <w:rPr>
                <w:rFonts w:ascii="Benne" w:eastAsia="Benne" w:hAnsi="Benne" w:cs="Benne"/>
                <w:b/>
                <w:sz w:val="24"/>
                <w:szCs w:val="24"/>
              </w:rPr>
              <w:lastRenderedPageBreak/>
              <w:t>Equipment Name</w:t>
            </w:r>
          </w:p>
        </w:tc>
        <w:tc>
          <w:tcPr>
            <w:tcW w:w="1109" w:type="dxa"/>
            <w:tcBorders>
              <w:top w:val="single" w:sz="8" w:space="0" w:color="000000"/>
              <w:left w:val="single" w:sz="8" w:space="0" w:color="000000"/>
              <w:bottom w:val="single" w:sz="8" w:space="0" w:color="000000"/>
              <w:right w:val="single" w:sz="8" w:space="0" w:color="000000"/>
            </w:tcBorders>
            <w:shd w:val="clear" w:color="auto" w:fill="CFE2F3"/>
          </w:tcPr>
          <w:p w14:paraId="63F64347" w14:textId="77777777" w:rsidR="00000000" w:rsidRDefault="0044631E">
            <w:pPr>
              <w:spacing w:line="100" w:lineRule="atLeast"/>
              <w:jc w:val="center"/>
              <w:rPr>
                <w:rFonts w:ascii="Benne" w:eastAsia="Benne" w:hAnsi="Benne" w:cs="Benne"/>
                <w:b/>
                <w:sz w:val="24"/>
                <w:szCs w:val="24"/>
              </w:rPr>
            </w:pPr>
            <w:r>
              <w:rPr>
                <w:rFonts w:ascii="Benne" w:eastAsia="Benne" w:hAnsi="Benne" w:cs="Benne"/>
                <w:b/>
                <w:sz w:val="24"/>
                <w:szCs w:val="24"/>
              </w:rPr>
              <w:t>Slot</w:t>
            </w:r>
          </w:p>
        </w:tc>
        <w:tc>
          <w:tcPr>
            <w:tcW w:w="6272" w:type="dxa"/>
            <w:tcBorders>
              <w:top w:val="single" w:sz="8" w:space="0" w:color="000000"/>
              <w:left w:val="single" w:sz="8" w:space="0" w:color="000000"/>
              <w:bottom w:val="single" w:sz="8" w:space="0" w:color="000000"/>
              <w:right w:val="single" w:sz="8" w:space="0" w:color="000000"/>
            </w:tcBorders>
            <w:shd w:val="clear" w:color="auto" w:fill="CFE2F3"/>
          </w:tcPr>
          <w:p w14:paraId="797FE09E" w14:textId="77777777" w:rsidR="00000000" w:rsidRDefault="0044631E">
            <w:pPr>
              <w:spacing w:line="100" w:lineRule="atLeast"/>
              <w:jc w:val="center"/>
            </w:pPr>
            <w:r>
              <w:rPr>
                <w:rFonts w:ascii="Benne" w:eastAsia="Benne" w:hAnsi="Benne" w:cs="Benne"/>
                <w:b/>
                <w:sz w:val="24"/>
                <w:szCs w:val="24"/>
              </w:rPr>
              <w:t>Effect</w:t>
            </w:r>
          </w:p>
        </w:tc>
      </w:tr>
      <w:tr w:rsidR="00000000" w14:paraId="2779387E" w14:textId="77777777">
        <w:tc>
          <w:tcPr>
            <w:tcW w:w="2324" w:type="dxa"/>
            <w:tcBorders>
              <w:top w:val="single" w:sz="8" w:space="0" w:color="000000"/>
              <w:left w:val="single" w:sz="8" w:space="0" w:color="000000"/>
              <w:bottom w:val="single" w:sz="8" w:space="0" w:color="000000"/>
              <w:right w:val="single" w:sz="8" w:space="0" w:color="000000"/>
            </w:tcBorders>
            <w:shd w:val="clear" w:color="auto" w:fill="auto"/>
          </w:tcPr>
          <w:p w14:paraId="560E48B9" w14:textId="77777777" w:rsidR="00000000" w:rsidRDefault="0044631E">
            <w:pPr>
              <w:spacing w:line="100" w:lineRule="atLeast"/>
              <w:jc w:val="center"/>
              <w:rPr>
                <w:rFonts w:ascii="Benne" w:eastAsia="Benne" w:hAnsi="Benne" w:cs="Benne"/>
                <w:sz w:val="24"/>
                <w:szCs w:val="24"/>
              </w:rPr>
            </w:pPr>
            <w:r>
              <w:rPr>
                <w:rFonts w:ascii="Benne" w:eastAsia="Benne" w:hAnsi="Benne" w:cs="Benne"/>
                <w:sz w:val="24"/>
                <w:szCs w:val="24"/>
              </w:rPr>
              <w:t>Thinking Hat</w:t>
            </w:r>
          </w:p>
        </w:tc>
        <w:tc>
          <w:tcPr>
            <w:tcW w:w="1109" w:type="dxa"/>
            <w:tcBorders>
              <w:top w:val="single" w:sz="8" w:space="0" w:color="000000"/>
              <w:left w:val="single" w:sz="8" w:space="0" w:color="000000"/>
              <w:bottom w:val="single" w:sz="8" w:space="0" w:color="000000"/>
              <w:right w:val="single" w:sz="8" w:space="0" w:color="000000"/>
            </w:tcBorders>
            <w:shd w:val="clear" w:color="auto" w:fill="auto"/>
          </w:tcPr>
          <w:p w14:paraId="7D08D2F2" w14:textId="77777777" w:rsidR="00000000" w:rsidRDefault="0044631E">
            <w:pPr>
              <w:spacing w:line="100" w:lineRule="atLeast"/>
              <w:jc w:val="center"/>
              <w:rPr>
                <w:rFonts w:ascii="Benne" w:eastAsia="Benne" w:hAnsi="Benne" w:cs="Benne"/>
                <w:sz w:val="24"/>
                <w:szCs w:val="24"/>
              </w:rPr>
            </w:pPr>
            <w:r>
              <w:rPr>
                <w:rFonts w:ascii="Benne" w:eastAsia="Benne" w:hAnsi="Benne" w:cs="Benne"/>
                <w:sz w:val="24"/>
                <w:szCs w:val="24"/>
              </w:rPr>
              <w:t>Head</w:t>
            </w:r>
          </w:p>
        </w:tc>
        <w:tc>
          <w:tcPr>
            <w:tcW w:w="6272" w:type="dxa"/>
            <w:tcBorders>
              <w:top w:val="single" w:sz="8" w:space="0" w:color="000000"/>
              <w:left w:val="single" w:sz="8" w:space="0" w:color="000000"/>
              <w:bottom w:val="single" w:sz="8" w:space="0" w:color="000000"/>
              <w:right w:val="single" w:sz="8" w:space="0" w:color="000000"/>
            </w:tcBorders>
            <w:shd w:val="clear" w:color="auto" w:fill="auto"/>
          </w:tcPr>
          <w:p w14:paraId="569183C6" w14:textId="77777777" w:rsidR="00000000" w:rsidRDefault="0044631E">
            <w:pPr>
              <w:spacing w:line="100" w:lineRule="atLeast"/>
              <w:jc w:val="center"/>
            </w:pPr>
            <w:r>
              <w:rPr>
                <w:rFonts w:ascii="Benne" w:eastAsia="Benne" w:hAnsi="Benne" w:cs="Benne"/>
                <w:sz w:val="24"/>
                <w:szCs w:val="24"/>
              </w:rPr>
              <w:t xml:space="preserve">While worn, grants +1 </w:t>
            </w:r>
            <w:r>
              <w:rPr>
                <w:rFonts w:ascii="Benne" w:eastAsia="Benne" w:hAnsi="Benne" w:cs="Benne"/>
                <w:b/>
                <w:sz w:val="24"/>
                <w:szCs w:val="24"/>
              </w:rPr>
              <w:t>Knowledge</w:t>
            </w:r>
          </w:p>
        </w:tc>
      </w:tr>
      <w:tr w:rsidR="00000000" w14:paraId="1C623502" w14:textId="77777777">
        <w:tc>
          <w:tcPr>
            <w:tcW w:w="2324" w:type="dxa"/>
            <w:tcBorders>
              <w:top w:val="single" w:sz="8" w:space="0" w:color="000000"/>
              <w:left w:val="single" w:sz="8" w:space="0" w:color="000000"/>
              <w:bottom w:val="single" w:sz="8" w:space="0" w:color="000000"/>
              <w:right w:val="single" w:sz="8" w:space="0" w:color="000000"/>
            </w:tcBorders>
            <w:shd w:val="clear" w:color="auto" w:fill="auto"/>
          </w:tcPr>
          <w:p w14:paraId="70791363" w14:textId="77777777" w:rsidR="00000000" w:rsidRDefault="0044631E">
            <w:pPr>
              <w:spacing w:line="100" w:lineRule="atLeast"/>
              <w:jc w:val="center"/>
              <w:rPr>
                <w:rFonts w:ascii="Benne" w:eastAsia="Benne" w:hAnsi="Benne" w:cs="Benne"/>
                <w:sz w:val="24"/>
                <w:szCs w:val="24"/>
              </w:rPr>
            </w:pPr>
            <w:r>
              <w:rPr>
                <w:rFonts w:ascii="Benne" w:eastAsia="Benne" w:hAnsi="Benne" w:cs="Benne"/>
                <w:sz w:val="24"/>
                <w:szCs w:val="24"/>
              </w:rPr>
              <w:t>Enchante</w:t>
            </w:r>
            <w:r>
              <w:rPr>
                <w:rFonts w:ascii="Benne" w:eastAsia="Benne" w:hAnsi="Benne" w:cs="Benne"/>
                <w:sz w:val="24"/>
                <w:szCs w:val="24"/>
              </w:rPr>
              <w:t>d Breastplate</w:t>
            </w:r>
          </w:p>
        </w:tc>
        <w:tc>
          <w:tcPr>
            <w:tcW w:w="1109" w:type="dxa"/>
            <w:tcBorders>
              <w:top w:val="single" w:sz="8" w:space="0" w:color="000000"/>
              <w:left w:val="single" w:sz="8" w:space="0" w:color="000000"/>
              <w:bottom w:val="single" w:sz="8" w:space="0" w:color="000000"/>
              <w:right w:val="single" w:sz="8" w:space="0" w:color="000000"/>
            </w:tcBorders>
            <w:shd w:val="clear" w:color="auto" w:fill="auto"/>
          </w:tcPr>
          <w:p w14:paraId="6FE9A018" w14:textId="77777777" w:rsidR="00000000" w:rsidRDefault="0044631E">
            <w:pPr>
              <w:spacing w:line="100" w:lineRule="atLeast"/>
              <w:jc w:val="center"/>
              <w:rPr>
                <w:rFonts w:ascii="Benne" w:eastAsia="Benne" w:hAnsi="Benne" w:cs="Benne"/>
                <w:sz w:val="24"/>
                <w:szCs w:val="24"/>
              </w:rPr>
            </w:pPr>
            <w:r>
              <w:rPr>
                <w:rFonts w:ascii="Benne" w:eastAsia="Benne" w:hAnsi="Benne" w:cs="Benne"/>
                <w:sz w:val="24"/>
                <w:szCs w:val="24"/>
              </w:rPr>
              <w:t>Body</w:t>
            </w:r>
          </w:p>
        </w:tc>
        <w:tc>
          <w:tcPr>
            <w:tcW w:w="6272" w:type="dxa"/>
            <w:tcBorders>
              <w:top w:val="single" w:sz="8" w:space="0" w:color="000000"/>
              <w:left w:val="single" w:sz="8" w:space="0" w:color="000000"/>
              <w:bottom w:val="single" w:sz="8" w:space="0" w:color="000000"/>
              <w:right w:val="single" w:sz="8" w:space="0" w:color="000000"/>
            </w:tcBorders>
            <w:shd w:val="clear" w:color="auto" w:fill="auto"/>
          </w:tcPr>
          <w:p w14:paraId="70AF9E8B" w14:textId="77777777" w:rsidR="00000000" w:rsidRDefault="0044631E">
            <w:pPr>
              <w:spacing w:line="100" w:lineRule="atLeast"/>
              <w:jc w:val="center"/>
            </w:pPr>
            <w:r>
              <w:rPr>
                <w:rFonts w:ascii="Benne" w:eastAsia="Benne" w:hAnsi="Benne" w:cs="Benne"/>
                <w:sz w:val="24"/>
                <w:szCs w:val="24"/>
              </w:rPr>
              <w:t>Add 1 to all defense values</w:t>
            </w:r>
          </w:p>
        </w:tc>
      </w:tr>
      <w:tr w:rsidR="00000000" w14:paraId="55965FBC" w14:textId="77777777">
        <w:tc>
          <w:tcPr>
            <w:tcW w:w="2324" w:type="dxa"/>
            <w:tcBorders>
              <w:top w:val="single" w:sz="8" w:space="0" w:color="000000"/>
              <w:left w:val="single" w:sz="8" w:space="0" w:color="000000"/>
              <w:bottom w:val="single" w:sz="8" w:space="0" w:color="000000"/>
              <w:right w:val="single" w:sz="8" w:space="0" w:color="000000"/>
            </w:tcBorders>
            <w:shd w:val="clear" w:color="auto" w:fill="auto"/>
          </w:tcPr>
          <w:p w14:paraId="7E984099" w14:textId="77777777" w:rsidR="00000000" w:rsidRDefault="0044631E">
            <w:pPr>
              <w:spacing w:line="100" w:lineRule="atLeast"/>
              <w:jc w:val="center"/>
              <w:rPr>
                <w:rFonts w:ascii="Benne" w:eastAsia="Benne" w:hAnsi="Benne" w:cs="Benne"/>
                <w:sz w:val="24"/>
                <w:szCs w:val="24"/>
              </w:rPr>
            </w:pPr>
            <w:r>
              <w:rPr>
                <w:rFonts w:ascii="Benne" w:eastAsia="Benne" w:hAnsi="Benne" w:cs="Benne"/>
                <w:sz w:val="24"/>
                <w:szCs w:val="24"/>
              </w:rPr>
              <w:t>Ring of Aulm</w:t>
            </w:r>
          </w:p>
        </w:tc>
        <w:tc>
          <w:tcPr>
            <w:tcW w:w="1109" w:type="dxa"/>
            <w:tcBorders>
              <w:top w:val="single" w:sz="8" w:space="0" w:color="000000"/>
              <w:left w:val="single" w:sz="8" w:space="0" w:color="000000"/>
              <w:bottom w:val="single" w:sz="8" w:space="0" w:color="000000"/>
              <w:right w:val="single" w:sz="8" w:space="0" w:color="000000"/>
            </w:tcBorders>
            <w:shd w:val="clear" w:color="auto" w:fill="auto"/>
          </w:tcPr>
          <w:p w14:paraId="31F33A99" w14:textId="77777777" w:rsidR="00000000" w:rsidRDefault="0044631E">
            <w:pPr>
              <w:spacing w:line="100" w:lineRule="atLeast"/>
              <w:jc w:val="center"/>
              <w:rPr>
                <w:rFonts w:ascii="Benne" w:eastAsia="Benne" w:hAnsi="Benne" w:cs="Benne"/>
                <w:sz w:val="24"/>
                <w:szCs w:val="24"/>
              </w:rPr>
            </w:pPr>
            <w:r>
              <w:rPr>
                <w:rFonts w:ascii="Benne" w:eastAsia="Benne" w:hAnsi="Benne" w:cs="Benne"/>
                <w:sz w:val="24"/>
                <w:szCs w:val="24"/>
              </w:rPr>
              <w:t>Accessory</w:t>
            </w:r>
          </w:p>
        </w:tc>
        <w:tc>
          <w:tcPr>
            <w:tcW w:w="6272" w:type="dxa"/>
            <w:tcBorders>
              <w:top w:val="single" w:sz="8" w:space="0" w:color="000000"/>
              <w:left w:val="single" w:sz="8" w:space="0" w:color="000000"/>
              <w:bottom w:val="single" w:sz="8" w:space="0" w:color="000000"/>
              <w:right w:val="single" w:sz="8" w:space="0" w:color="000000"/>
            </w:tcBorders>
            <w:shd w:val="clear" w:color="auto" w:fill="auto"/>
          </w:tcPr>
          <w:p w14:paraId="5B1BD3BA" w14:textId="77777777" w:rsidR="00000000" w:rsidRDefault="0044631E">
            <w:pPr>
              <w:spacing w:line="100" w:lineRule="atLeast"/>
              <w:jc w:val="center"/>
            </w:pPr>
            <w:r>
              <w:rPr>
                <w:rFonts w:ascii="Benne" w:eastAsia="Benne" w:hAnsi="Benne" w:cs="Benne"/>
                <w:sz w:val="24"/>
                <w:szCs w:val="24"/>
              </w:rPr>
              <w:t>While worn, grants +1 spirituality</w:t>
            </w:r>
          </w:p>
        </w:tc>
      </w:tr>
      <w:tr w:rsidR="00000000" w14:paraId="5EDBB119" w14:textId="77777777">
        <w:tc>
          <w:tcPr>
            <w:tcW w:w="2324" w:type="dxa"/>
            <w:tcBorders>
              <w:top w:val="single" w:sz="8" w:space="0" w:color="000000"/>
              <w:left w:val="single" w:sz="8" w:space="0" w:color="000000"/>
              <w:bottom w:val="single" w:sz="8" w:space="0" w:color="000000"/>
              <w:right w:val="single" w:sz="8" w:space="0" w:color="000000"/>
            </w:tcBorders>
            <w:shd w:val="clear" w:color="auto" w:fill="auto"/>
          </w:tcPr>
          <w:p w14:paraId="04E38EFC" w14:textId="77777777" w:rsidR="00000000" w:rsidRDefault="0044631E">
            <w:pPr>
              <w:spacing w:line="100" w:lineRule="atLeast"/>
              <w:jc w:val="center"/>
              <w:rPr>
                <w:rFonts w:ascii="Benne" w:eastAsia="Benne" w:hAnsi="Benne" w:cs="Benne"/>
                <w:sz w:val="24"/>
                <w:szCs w:val="24"/>
              </w:rPr>
            </w:pPr>
            <w:r>
              <w:rPr>
                <w:rFonts w:ascii="Benne" w:eastAsia="Benne" w:hAnsi="Benne" w:cs="Benne"/>
                <w:sz w:val="24"/>
                <w:szCs w:val="24"/>
              </w:rPr>
              <w:t>Hydraulic Grip Gauntlet</w:t>
            </w:r>
          </w:p>
        </w:tc>
        <w:tc>
          <w:tcPr>
            <w:tcW w:w="1109" w:type="dxa"/>
            <w:tcBorders>
              <w:top w:val="single" w:sz="8" w:space="0" w:color="000000"/>
              <w:left w:val="single" w:sz="8" w:space="0" w:color="000000"/>
              <w:bottom w:val="single" w:sz="8" w:space="0" w:color="000000"/>
              <w:right w:val="single" w:sz="8" w:space="0" w:color="000000"/>
            </w:tcBorders>
            <w:shd w:val="clear" w:color="auto" w:fill="auto"/>
          </w:tcPr>
          <w:p w14:paraId="28F10B4D" w14:textId="77777777" w:rsidR="00000000" w:rsidRDefault="0044631E">
            <w:pPr>
              <w:spacing w:line="100" w:lineRule="atLeast"/>
              <w:jc w:val="center"/>
              <w:rPr>
                <w:rFonts w:ascii="Benne" w:eastAsia="Benne" w:hAnsi="Benne" w:cs="Benne"/>
                <w:sz w:val="24"/>
                <w:szCs w:val="24"/>
              </w:rPr>
            </w:pPr>
            <w:r>
              <w:rPr>
                <w:rFonts w:ascii="Benne" w:eastAsia="Benne" w:hAnsi="Benne" w:cs="Benne"/>
                <w:sz w:val="24"/>
                <w:szCs w:val="24"/>
              </w:rPr>
              <w:t>Hands</w:t>
            </w:r>
          </w:p>
        </w:tc>
        <w:tc>
          <w:tcPr>
            <w:tcW w:w="6272" w:type="dxa"/>
            <w:tcBorders>
              <w:top w:val="single" w:sz="8" w:space="0" w:color="000000"/>
              <w:left w:val="single" w:sz="8" w:space="0" w:color="000000"/>
              <w:bottom w:val="single" w:sz="8" w:space="0" w:color="000000"/>
              <w:right w:val="single" w:sz="8" w:space="0" w:color="000000"/>
            </w:tcBorders>
            <w:shd w:val="clear" w:color="auto" w:fill="auto"/>
          </w:tcPr>
          <w:p w14:paraId="424B53D4" w14:textId="77777777" w:rsidR="00000000" w:rsidRDefault="0044631E">
            <w:pPr>
              <w:spacing w:line="100" w:lineRule="atLeast"/>
              <w:jc w:val="center"/>
            </w:pPr>
            <w:r>
              <w:rPr>
                <w:rFonts w:ascii="Benne" w:eastAsia="Benne" w:hAnsi="Benne" w:cs="Benne"/>
                <w:sz w:val="24"/>
                <w:szCs w:val="24"/>
              </w:rPr>
              <w:t>Cannot be disarmed</w:t>
            </w:r>
          </w:p>
        </w:tc>
      </w:tr>
      <w:tr w:rsidR="00000000" w14:paraId="0332EA48" w14:textId="77777777">
        <w:tc>
          <w:tcPr>
            <w:tcW w:w="2324" w:type="dxa"/>
            <w:tcBorders>
              <w:top w:val="single" w:sz="8" w:space="0" w:color="000000"/>
              <w:left w:val="single" w:sz="8" w:space="0" w:color="000000"/>
              <w:bottom w:val="single" w:sz="8" w:space="0" w:color="000000"/>
              <w:right w:val="single" w:sz="8" w:space="0" w:color="000000"/>
            </w:tcBorders>
            <w:shd w:val="clear" w:color="auto" w:fill="auto"/>
          </w:tcPr>
          <w:p w14:paraId="2D25F80E" w14:textId="77777777" w:rsidR="00000000" w:rsidRDefault="0044631E">
            <w:pPr>
              <w:spacing w:line="100" w:lineRule="atLeast"/>
              <w:jc w:val="center"/>
              <w:rPr>
                <w:rFonts w:ascii="Benne" w:eastAsia="Benne" w:hAnsi="Benne" w:cs="Benne"/>
                <w:sz w:val="24"/>
                <w:szCs w:val="24"/>
              </w:rPr>
            </w:pPr>
            <w:r>
              <w:rPr>
                <w:rFonts w:ascii="Benne" w:eastAsia="Benne" w:hAnsi="Benne" w:cs="Benne"/>
                <w:sz w:val="24"/>
                <w:szCs w:val="24"/>
              </w:rPr>
              <w:t>Angel’s Blessing</w:t>
            </w:r>
          </w:p>
        </w:tc>
        <w:tc>
          <w:tcPr>
            <w:tcW w:w="1109" w:type="dxa"/>
            <w:tcBorders>
              <w:top w:val="single" w:sz="8" w:space="0" w:color="000000"/>
              <w:left w:val="single" w:sz="8" w:space="0" w:color="000000"/>
              <w:bottom w:val="single" w:sz="8" w:space="0" w:color="000000"/>
              <w:right w:val="single" w:sz="8" w:space="0" w:color="000000"/>
            </w:tcBorders>
            <w:shd w:val="clear" w:color="auto" w:fill="auto"/>
          </w:tcPr>
          <w:p w14:paraId="24AA011D" w14:textId="77777777" w:rsidR="00000000" w:rsidRDefault="0044631E">
            <w:pPr>
              <w:spacing w:line="100" w:lineRule="atLeast"/>
              <w:jc w:val="center"/>
              <w:rPr>
                <w:rFonts w:ascii="Benne" w:eastAsia="Benne" w:hAnsi="Benne" w:cs="Benne"/>
                <w:sz w:val="24"/>
                <w:szCs w:val="24"/>
              </w:rPr>
            </w:pPr>
            <w:r>
              <w:rPr>
                <w:rFonts w:ascii="Benne" w:eastAsia="Benne" w:hAnsi="Benne" w:cs="Benne"/>
                <w:sz w:val="24"/>
                <w:szCs w:val="24"/>
              </w:rPr>
              <w:t>Arms</w:t>
            </w:r>
          </w:p>
        </w:tc>
        <w:tc>
          <w:tcPr>
            <w:tcW w:w="6272" w:type="dxa"/>
            <w:tcBorders>
              <w:top w:val="single" w:sz="8" w:space="0" w:color="000000"/>
              <w:left w:val="single" w:sz="8" w:space="0" w:color="000000"/>
              <w:bottom w:val="single" w:sz="8" w:space="0" w:color="000000"/>
              <w:right w:val="single" w:sz="8" w:space="0" w:color="000000"/>
            </w:tcBorders>
            <w:shd w:val="clear" w:color="auto" w:fill="auto"/>
          </w:tcPr>
          <w:p w14:paraId="28F968B7" w14:textId="77777777" w:rsidR="00000000" w:rsidRDefault="0044631E">
            <w:pPr>
              <w:spacing w:line="100" w:lineRule="atLeast"/>
              <w:jc w:val="center"/>
            </w:pPr>
            <w:r>
              <w:rPr>
                <w:rFonts w:ascii="Benne" w:eastAsia="Benne" w:hAnsi="Benne" w:cs="Benne"/>
                <w:sz w:val="24"/>
                <w:szCs w:val="24"/>
              </w:rPr>
              <w:t>Can float 5 feet off the ground, reduce fall speed</w:t>
            </w:r>
          </w:p>
        </w:tc>
      </w:tr>
      <w:tr w:rsidR="00000000" w14:paraId="7A43CD73" w14:textId="77777777">
        <w:tc>
          <w:tcPr>
            <w:tcW w:w="2324" w:type="dxa"/>
            <w:tcBorders>
              <w:top w:val="single" w:sz="8" w:space="0" w:color="000000"/>
              <w:left w:val="single" w:sz="8" w:space="0" w:color="000000"/>
              <w:bottom w:val="single" w:sz="8" w:space="0" w:color="000000"/>
              <w:right w:val="single" w:sz="8" w:space="0" w:color="000000"/>
            </w:tcBorders>
            <w:shd w:val="clear" w:color="auto" w:fill="auto"/>
          </w:tcPr>
          <w:p w14:paraId="53528FAA" w14:textId="77777777" w:rsidR="00000000" w:rsidRDefault="0044631E">
            <w:pPr>
              <w:spacing w:line="100" w:lineRule="atLeast"/>
              <w:jc w:val="center"/>
              <w:rPr>
                <w:rFonts w:ascii="Benne" w:eastAsia="Benne" w:hAnsi="Benne" w:cs="Benne"/>
                <w:sz w:val="24"/>
                <w:szCs w:val="24"/>
              </w:rPr>
            </w:pPr>
            <w:r>
              <w:rPr>
                <w:rFonts w:ascii="Benne" w:eastAsia="Benne" w:hAnsi="Benne" w:cs="Benne"/>
                <w:sz w:val="24"/>
                <w:szCs w:val="24"/>
              </w:rPr>
              <w:t>Nice Pants</w:t>
            </w:r>
          </w:p>
        </w:tc>
        <w:tc>
          <w:tcPr>
            <w:tcW w:w="1109" w:type="dxa"/>
            <w:tcBorders>
              <w:top w:val="single" w:sz="8" w:space="0" w:color="000000"/>
              <w:left w:val="single" w:sz="8" w:space="0" w:color="000000"/>
              <w:bottom w:val="single" w:sz="8" w:space="0" w:color="000000"/>
              <w:right w:val="single" w:sz="8" w:space="0" w:color="000000"/>
            </w:tcBorders>
            <w:shd w:val="clear" w:color="auto" w:fill="auto"/>
          </w:tcPr>
          <w:p w14:paraId="215E5FDA" w14:textId="77777777" w:rsidR="00000000" w:rsidRDefault="0044631E">
            <w:pPr>
              <w:spacing w:line="100" w:lineRule="atLeast"/>
              <w:jc w:val="center"/>
              <w:rPr>
                <w:rFonts w:ascii="Benne" w:eastAsia="Benne" w:hAnsi="Benne" w:cs="Benne"/>
                <w:sz w:val="24"/>
                <w:szCs w:val="24"/>
              </w:rPr>
            </w:pPr>
            <w:r>
              <w:rPr>
                <w:rFonts w:ascii="Benne" w:eastAsia="Benne" w:hAnsi="Benne" w:cs="Benne"/>
                <w:sz w:val="24"/>
                <w:szCs w:val="24"/>
              </w:rPr>
              <w:t>Legs</w:t>
            </w:r>
          </w:p>
        </w:tc>
        <w:tc>
          <w:tcPr>
            <w:tcW w:w="6272" w:type="dxa"/>
            <w:tcBorders>
              <w:top w:val="single" w:sz="8" w:space="0" w:color="000000"/>
              <w:left w:val="single" w:sz="8" w:space="0" w:color="000000"/>
              <w:bottom w:val="single" w:sz="8" w:space="0" w:color="000000"/>
              <w:right w:val="single" w:sz="8" w:space="0" w:color="000000"/>
            </w:tcBorders>
            <w:shd w:val="clear" w:color="auto" w:fill="auto"/>
          </w:tcPr>
          <w:p w14:paraId="3C8FF8AD" w14:textId="77777777" w:rsidR="00000000" w:rsidRDefault="0044631E">
            <w:pPr>
              <w:spacing w:line="100" w:lineRule="atLeast"/>
              <w:jc w:val="center"/>
            </w:pPr>
            <w:r>
              <w:rPr>
                <w:rFonts w:ascii="Benne" w:eastAsia="Benne" w:hAnsi="Benne" w:cs="Benne"/>
                <w:sz w:val="24"/>
                <w:szCs w:val="24"/>
              </w:rPr>
              <w:t>While wor</w:t>
            </w:r>
            <w:r>
              <w:rPr>
                <w:rFonts w:ascii="Benne" w:eastAsia="Benne" w:hAnsi="Benne" w:cs="Benne"/>
                <w:sz w:val="24"/>
                <w:szCs w:val="24"/>
              </w:rPr>
              <w:t>n, grants +1 charisma</w:t>
            </w:r>
          </w:p>
        </w:tc>
      </w:tr>
      <w:tr w:rsidR="00000000" w14:paraId="79D46DAA" w14:textId="77777777">
        <w:tc>
          <w:tcPr>
            <w:tcW w:w="2324" w:type="dxa"/>
            <w:tcBorders>
              <w:top w:val="single" w:sz="8" w:space="0" w:color="000000"/>
              <w:left w:val="single" w:sz="8" w:space="0" w:color="000000"/>
              <w:bottom w:val="single" w:sz="8" w:space="0" w:color="000000"/>
              <w:right w:val="single" w:sz="8" w:space="0" w:color="000000"/>
            </w:tcBorders>
            <w:shd w:val="clear" w:color="auto" w:fill="auto"/>
          </w:tcPr>
          <w:p w14:paraId="162DB55B" w14:textId="77777777" w:rsidR="00000000" w:rsidRDefault="0044631E">
            <w:pPr>
              <w:spacing w:line="100" w:lineRule="atLeast"/>
              <w:jc w:val="center"/>
              <w:rPr>
                <w:rFonts w:ascii="Benne" w:eastAsia="Benne" w:hAnsi="Benne" w:cs="Benne"/>
                <w:sz w:val="24"/>
                <w:szCs w:val="24"/>
              </w:rPr>
            </w:pPr>
            <w:r>
              <w:rPr>
                <w:rFonts w:ascii="Benne" w:eastAsia="Benne" w:hAnsi="Benne" w:cs="Benne"/>
                <w:sz w:val="24"/>
                <w:szCs w:val="24"/>
              </w:rPr>
              <w:t>Spring Shoes</w:t>
            </w:r>
          </w:p>
        </w:tc>
        <w:tc>
          <w:tcPr>
            <w:tcW w:w="1109" w:type="dxa"/>
            <w:tcBorders>
              <w:top w:val="single" w:sz="8" w:space="0" w:color="000000"/>
              <w:left w:val="single" w:sz="8" w:space="0" w:color="000000"/>
              <w:bottom w:val="single" w:sz="8" w:space="0" w:color="000000"/>
              <w:right w:val="single" w:sz="8" w:space="0" w:color="000000"/>
            </w:tcBorders>
            <w:shd w:val="clear" w:color="auto" w:fill="auto"/>
          </w:tcPr>
          <w:p w14:paraId="72933235" w14:textId="77777777" w:rsidR="00000000" w:rsidRDefault="0044631E">
            <w:pPr>
              <w:spacing w:line="100" w:lineRule="atLeast"/>
              <w:jc w:val="center"/>
              <w:rPr>
                <w:rFonts w:ascii="Benne" w:eastAsia="Benne" w:hAnsi="Benne" w:cs="Benne"/>
                <w:sz w:val="24"/>
                <w:szCs w:val="24"/>
              </w:rPr>
            </w:pPr>
            <w:r>
              <w:rPr>
                <w:rFonts w:ascii="Benne" w:eastAsia="Benne" w:hAnsi="Benne" w:cs="Benne"/>
                <w:sz w:val="24"/>
                <w:szCs w:val="24"/>
              </w:rPr>
              <w:t>Feet</w:t>
            </w:r>
          </w:p>
        </w:tc>
        <w:tc>
          <w:tcPr>
            <w:tcW w:w="6272" w:type="dxa"/>
            <w:tcBorders>
              <w:top w:val="single" w:sz="8" w:space="0" w:color="000000"/>
              <w:left w:val="single" w:sz="8" w:space="0" w:color="000000"/>
              <w:bottom w:val="single" w:sz="8" w:space="0" w:color="000000"/>
              <w:right w:val="single" w:sz="8" w:space="0" w:color="000000"/>
            </w:tcBorders>
            <w:shd w:val="clear" w:color="auto" w:fill="auto"/>
          </w:tcPr>
          <w:p w14:paraId="13FA0668" w14:textId="77777777" w:rsidR="00000000" w:rsidRDefault="0044631E">
            <w:pPr>
              <w:spacing w:line="100" w:lineRule="atLeast"/>
              <w:jc w:val="center"/>
            </w:pPr>
            <w:r>
              <w:rPr>
                <w:rFonts w:ascii="Benne" w:eastAsia="Benne" w:hAnsi="Benne" w:cs="Benne"/>
                <w:sz w:val="24"/>
                <w:szCs w:val="24"/>
              </w:rPr>
              <w:t>When Jumping, gain an extra 10 feet of movement</w:t>
            </w:r>
          </w:p>
        </w:tc>
      </w:tr>
    </w:tbl>
    <w:p w14:paraId="65800133" w14:textId="77777777" w:rsidR="00000000" w:rsidRDefault="0044631E">
      <w:pPr>
        <w:pStyle w:val="Heading3"/>
        <w:spacing w:before="0" w:after="0"/>
        <w:jc w:val="center"/>
        <w:rPr>
          <w:rFonts w:ascii="Benne" w:eastAsia="Benne" w:hAnsi="Benne" w:cs="Benne"/>
          <w:sz w:val="24"/>
          <w:szCs w:val="24"/>
        </w:rPr>
      </w:pPr>
      <w:bookmarkStart w:id="20" w:name="_o7cnl1twqo3w"/>
      <w:bookmarkEnd w:id="20"/>
      <w:r>
        <w:rPr>
          <w:rFonts w:ascii="Benne" w:eastAsia="Benne" w:hAnsi="Benne" w:cs="Benne"/>
          <w:sz w:val="30"/>
          <w:szCs w:val="30"/>
        </w:rPr>
        <w:t>Consumables</w:t>
      </w:r>
    </w:p>
    <w:p w14:paraId="7ABAF7D6" w14:textId="77777777" w:rsidR="00000000" w:rsidRDefault="0044631E">
      <w:pPr>
        <w:spacing w:line="100" w:lineRule="atLeast"/>
        <w:ind w:firstLine="720"/>
        <w:rPr>
          <w:rFonts w:ascii="Benne" w:eastAsia="Benne" w:hAnsi="Benne" w:cs="Benne"/>
          <w:sz w:val="24"/>
          <w:szCs w:val="24"/>
        </w:rPr>
      </w:pPr>
      <w:r>
        <w:rPr>
          <w:rFonts w:ascii="Benne" w:eastAsia="Benne" w:hAnsi="Benne" w:cs="Benne"/>
          <w:sz w:val="24"/>
          <w:szCs w:val="24"/>
        </w:rPr>
        <w:t xml:space="preserve">Consumables can be used in place of character card abilities in combat when taking a non-card action (see combat section), and generally are removed from </w:t>
      </w:r>
      <w:r>
        <w:rPr>
          <w:rFonts w:ascii="Benne" w:eastAsia="Benne" w:hAnsi="Benne" w:cs="Benne"/>
          <w:sz w:val="24"/>
          <w:szCs w:val="24"/>
        </w:rPr>
        <w:t>your deck upon use. You decide whether the consumable acts in the place of a top or bottom ability when acting in a turn.</w:t>
      </w:r>
    </w:p>
    <w:p w14:paraId="71C2C5AC" w14:textId="77777777" w:rsidR="00000000" w:rsidRDefault="0044631E">
      <w:pPr>
        <w:spacing w:line="100" w:lineRule="atLeast"/>
        <w:ind w:firstLine="720"/>
        <w:rPr>
          <w:rFonts w:ascii="Benne" w:eastAsia="Benne" w:hAnsi="Benne" w:cs="Benne"/>
          <w:sz w:val="24"/>
          <w:szCs w:val="24"/>
        </w:rPr>
      </w:pPr>
      <w:r>
        <w:rPr>
          <w:rFonts w:ascii="Benne" w:eastAsia="Benne" w:hAnsi="Benne" w:cs="Benne"/>
          <w:sz w:val="24"/>
          <w:szCs w:val="24"/>
        </w:rPr>
        <w:t>These are items like a potion that can be quaffed, a magical staff with limited charges, some mechanical equipment with limited batter</w:t>
      </w:r>
      <w:r>
        <w:rPr>
          <w:rFonts w:ascii="Benne" w:eastAsia="Benne" w:hAnsi="Benne" w:cs="Benne"/>
          <w:sz w:val="24"/>
          <w:szCs w:val="24"/>
        </w:rPr>
        <w:t>y, a bag of souls, and so on. The specifics are up to your GM and the setting. Below are just some examples:</w:t>
      </w:r>
    </w:p>
    <w:p w14:paraId="58265E47" w14:textId="77777777" w:rsidR="00000000" w:rsidRDefault="0044631E">
      <w:pPr>
        <w:spacing w:line="100" w:lineRule="atLeast"/>
        <w:rPr>
          <w:rFonts w:ascii="Benne" w:eastAsia="Benne" w:hAnsi="Benne" w:cs="Benne"/>
          <w:sz w:val="24"/>
          <w:szCs w:val="24"/>
        </w:rPr>
      </w:pPr>
    </w:p>
    <w:p w14:paraId="52FBC14E" w14:textId="77777777" w:rsidR="00000000" w:rsidRDefault="0044631E">
      <w:pPr>
        <w:spacing w:line="100" w:lineRule="atLeast"/>
        <w:ind w:firstLine="720"/>
        <w:jc w:val="center"/>
        <w:rPr>
          <w:rFonts w:ascii="Benne" w:eastAsia="Benne" w:hAnsi="Benne" w:cs="Benne"/>
          <w:b/>
          <w:sz w:val="24"/>
          <w:szCs w:val="24"/>
        </w:rPr>
      </w:pPr>
      <w:r>
        <w:rPr>
          <w:rFonts w:ascii="Benne" w:eastAsia="Benne" w:hAnsi="Benne" w:cs="Benne"/>
          <w:b/>
          <w:sz w:val="24"/>
          <w:szCs w:val="24"/>
        </w:rPr>
        <w:t>Consumables</w:t>
      </w:r>
    </w:p>
    <w:tbl>
      <w:tblPr>
        <w:tblW w:w="0" w:type="auto"/>
        <w:tblInd w:w="730" w:type="dxa"/>
        <w:tblLayout w:type="fixed"/>
        <w:tblLook w:val="0000" w:firstRow="0" w:lastRow="0" w:firstColumn="0" w:lastColumn="0" w:noHBand="0" w:noVBand="0"/>
      </w:tblPr>
      <w:tblGrid>
        <w:gridCol w:w="2309"/>
        <w:gridCol w:w="6540"/>
      </w:tblGrid>
      <w:tr w:rsidR="00000000" w14:paraId="1D800E10" w14:textId="77777777">
        <w:trPr>
          <w:trHeight w:val="507"/>
        </w:trPr>
        <w:tc>
          <w:tcPr>
            <w:tcW w:w="2309" w:type="dxa"/>
            <w:tcBorders>
              <w:top w:val="single" w:sz="8" w:space="0" w:color="000000"/>
              <w:left w:val="single" w:sz="8" w:space="0" w:color="000000"/>
              <w:bottom w:val="single" w:sz="8" w:space="0" w:color="000000"/>
              <w:right w:val="single" w:sz="8" w:space="0" w:color="000000"/>
            </w:tcBorders>
            <w:shd w:val="clear" w:color="auto" w:fill="CFE2F3"/>
          </w:tcPr>
          <w:p w14:paraId="1F339C50" w14:textId="77777777" w:rsidR="00000000" w:rsidRDefault="0044631E">
            <w:pPr>
              <w:spacing w:line="100" w:lineRule="atLeast"/>
              <w:jc w:val="center"/>
              <w:rPr>
                <w:rFonts w:ascii="Benne" w:eastAsia="Benne" w:hAnsi="Benne" w:cs="Benne"/>
                <w:b/>
                <w:sz w:val="24"/>
                <w:szCs w:val="24"/>
              </w:rPr>
            </w:pPr>
            <w:r>
              <w:rPr>
                <w:rFonts w:ascii="Benne" w:eastAsia="Benne" w:hAnsi="Benne" w:cs="Benne"/>
                <w:b/>
                <w:sz w:val="24"/>
                <w:szCs w:val="24"/>
              </w:rPr>
              <w:t>Name</w:t>
            </w:r>
          </w:p>
        </w:tc>
        <w:tc>
          <w:tcPr>
            <w:tcW w:w="6540" w:type="dxa"/>
            <w:tcBorders>
              <w:top w:val="single" w:sz="8" w:space="0" w:color="000000"/>
              <w:left w:val="single" w:sz="8" w:space="0" w:color="000000"/>
              <w:bottom w:val="single" w:sz="8" w:space="0" w:color="000000"/>
              <w:right w:val="single" w:sz="8" w:space="0" w:color="000000"/>
            </w:tcBorders>
            <w:shd w:val="clear" w:color="auto" w:fill="CFE2F3"/>
          </w:tcPr>
          <w:p w14:paraId="1A006DC6" w14:textId="77777777" w:rsidR="00000000" w:rsidRDefault="0044631E">
            <w:pPr>
              <w:spacing w:line="100" w:lineRule="atLeast"/>
              <w:jc w:val="center"/>
            </w:pPr>
            <w:r>
              <w:rPr>
                <w:rFonts w:ascii="Benne" w:eastAsia="Benne" w:hAnsi="Benne" w:cs="Benne"/>
                <w:b/>
                <w:sz w:val="24"/>
                <w:szCs w:val="24"/>
              </w:rPr>
              <w:t>Description</w:t>
            </w:r>
          </w:p>
        </w:tc>
      </w:tr>
      <w:tr w:rsidR="00000000" w14:paraId="3A9CE03B"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54A83A14" w14:textId="77777777" w:rsidR="00000000" w:rsidRDefault="0044631E">
            <w:pPr>
              <w:spacing w:line="100" w:lineRule="atLeast"/>
              <w:jc w:val="center"/>
              <w:rPr>
                <w:rFonts w:ascii="Benne" w:eastAsia="Benne" w:hAnsi="Benne" w:cs="Benne"/>
                <w:sz w:val="24"/>
                <w:szCs w:val="24"/>
              </w:rPr>
            </w:pPr>
            <w:r>
              <w:rPr>
                <w:rFonts w:ascii="Benne" w:eastAsia="Benne" w:hAnsi="Benne" w:cs="Benne"/>
                <w:sz w:val="24"/>
                <w:szCs w:val="24"/>
              </w:rPr>
              <w:t>Small Healing Potion</w:t>
            </w:r>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54C8E8EE" w14:textId="77777777" w:rsidR="00000000" w:rsidRDefault="0044631E">
            <w:pPr>
              <w:spacing w:line="100" w:lineRule="atLeast"/>
              <w:jc w:val="center"/>
            </w:pPr>
            <w:r>
              <w:rPr>
                <w:rFonts w:ascii="Benne" w:eastAsia="Benne" w:hAnsi="Benne" w:cs="Benne"/>
                <w:sz w:val="24"/>
                <w:szCs w:val="24"/>
              </w:rPr>
              <w:t>Twice, heal 1d4 Health Points</w:t>
            </w:r>
          </w:p>
        </w:tc>
      </w:tr>
      <w:tr w:rsidR="00000000" w14:paraId="679BB70A"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2F53153F" w14:textId="77777777" w:rsidR="00000000" w:rsidRDefault="0044631E">
            <w:pPr>
              <w:spacing w:line="100" w:lineRule="atLeast"/>
              <w:jc w:val="center"/>
              <w:rPr>
                <w:rFonts w:ascii="Benne" w:eastAsia="Benne" w:hAnsi="Benne" w:cs="Benne"/>
                <w:sz w:val="24"/>
                <w:szCs w:val="24"/>
              </w:rPr>
            </w:pPr>
            <w:r>
              <w:rPr>
                <w:rFonts w:ascii="Benne" w:eastAsia="Benne" w:hAnsi="Benne" w:cs="Benne"/>
                <w:sz w:val="24"/>
                <w:szCs w:val="24"/>
              </w:rPr>
              <w:t>Hand Mirror</w:t>
            </w:r>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2162D540" w14:textId="77777777" w:rsidR="00000000" w:rsidRDefault="0044631E">
            <w:pPr>
              <w:spacing w:line="100" w:lineRule="atLeast"/>
              <w:jc w:val="center"/>
            </w:pPr>
            <w:r>
              <w:rPr>
                <w:rFonts w:ascii="Benne" w:eastAsia="Benne" w:hAnsi="Benne" w:cs="Benne"/>
                <w:sz w:val="24"/>
                <w:szCs w:val="24"/>
              </w:rPr>
              <w:t>Polished Silver with a handle, covered in etchings</w:t>
            </w:r>
          </w:p>
        </w:tc>
      </w:tr>
      <w:tr w:rsidR="00000000" w14:paraId="2EB234DA"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5BC9DCB6" w14:textId="77777777" w:rsidR="00000000" w:rsidRDefault="0044631E">
            <w:pPr>
              <w:spacing w:line="100" w:lineRule="atLeast"/>
              <w:jc w:val="center"/>
              <w:rPr>
                <w:rFonts w:ascii="Benne" w:eastAsia="Benne" w:hAnsi="Benne" w:cs="Benne"/>
                <w:sz w:val="24"/>
                <w:szCs w:val="24"/>
              </w:rPr>
            </w:pPr>
            <w:r>
              <w:rPr>
                <w:rFonts w:ascii="Benne" w:eastAsia="Benne" w:hAnsi="Benne" w:cs="Benne"/>
                <w:sz w:val="24"/>
                <w:szCs w:val="24"/>
              </w:rPr>
              <w:t>Emerald</w:t>
            </w:r>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6A252967" w14:textId="77777777" w:rsidR="00000000" w:rsidRDefault="0044631E">
            <w:pPr>
              <w:spacing w:line="100" w:lineRule="atLeast"/>
              <w:jc w:val="center"/>
            </w:pPr>
            <w:r>
              <w:rPr>
                <w:rFonts w:ascii="Benne" w:eastAsia="Benne" w:hAnsi="Benne" w:cs="Benne"/>
                <w:sz w:val="24"/>
                <w:szCs w:val="24"/>
              </w:rPr>
              <w:t>A green gem</w:t>
            </w:r>
          </w:p>
        </w:tc>
      </w:tr>
      <w:tr w:rsidR="00000000" w14:paraId="4E6D44BB"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05A26046" w14:textId="77777777" w:rsidR="00000000" w:rsidRDefault="0044631E">
            <w:pPr>
              <w:spacing w:line="100" w:lineRule="atLeast"/>
              <w:jc w:val="center"/>
              <w:rPr>
                <w:rFonts w:ascii="Benne" w:eastAsia="Benne" w:hAnsi="Benne" w:cs="Benne"/>
                <w:sz w:val="24"/>
                <w:szCs w:val="24"/>
              </w:rPr>
            </w:pPr>
            <w:r>
              <w:rPr>
                <w:rFonts w:ascii="Benne" w:eastAsia="Benne" w:hAnsi="Benne" w:cs="Benne"/>
                <w:sz w:val="24"/>
                <w:szCs w:val="24"/>
              </w:rPr>
              <w:t>Wind Instrument</w:t>
            </w:r>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4153FF13" w14:textId="77777777" w:rsidR="00000000" w:rsidRDefault="0044631E">
            <w:pPr>
              <w:spacing w:line="100" w:lineRule="atLeast"/>
              <w:jc w:val="center"/>
            </w:pPr>
            <w:r>
              <w:rPr>
                <w:rFonts w:ascii="Benne" w:eastAsia="Benne" w:hAnsi="Benne" w:cs="Benne"/>
                <w:sz w:val="24"/>
                <w:szCs w:val="24"/>
              </w:rPr>
              <w:t>Either a flute, bagpipe, or whatever else</w:t>
            </w:r>
          </w:p>
        </w:tc>
      </w:tr>
      <w:tr w:rsidR="00000000" w14:paraId="703B3A48"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50F2A90D" w14:textId="77777777" w:rsidR="00000000" w:rsidRDefault="0044631E">
            <w:pPr>
              <w:spacing w:line="100" w:lineRule="atLeast"/>
              <w:jc w:val="center"/>
              <w:rPr>
                <w:rFonts w:ascii="Benne" w:eastAsia="Benne" w:hAnsi="Benne" w:cs="Benne"/>
                <w:sz w:val="24"/>
                <w:szCs w:val="24"/>
              </w:rPr>
            </w:pPr>
            <w:r>
              <w:rPr>
                <w:rFonts w:ascii="Benne" w:eastAsia="Benne" w:hAnsi="Benne" w:cs="Benne"/>
                <w:sz w:val="24"/>
                <w:szCs w:val="24"/>
              </w:rPr>
              <w:t>Pint of honey</w:t>
            </w:r>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084C3FE0" w14:textId="77777777" w:rsidR="00000000" w:rsidRDefault="0044631E">
            <w:pPr>
              <w:spacing w:line="100" w:lineRule="atLeast"/>
              <w:jc w:val="center"/>
            </w:pPr>
            <w:r>
              <w:rPr>
                <w:rFonts w:ascii="Benne" w:eastAsia="Benne" w:hAnsi="Benne" w:cs="Benne"/>
                <w:sz w:val="24"/>
                <w:szCs w:val="24"/>
              </w:rPr>
              <w:t>Honey from bees in a glass jar</w:t>
            </w:r>
          </w:p>
        </w:tc>
      </w:tr>
      <w:tr w:rsidR="00000000" w14:paraId="7A7A64BC"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2B37C80E" w14:textId="77777777" w:rsidR="00000000" w:rsidRDefault="0044631E">
            <w:pPr>
              <w:spacing w:line="100" w:lineRule="atLeast"/>
              <w:jc w:val="center"/>
              <w:rPr>
                <w:rFonts w:ascii="Benne" w:eastAsia="Benne" w:hAnsi="Benne" w:cs="Benne"/>
                <w:sz w:val="24"/>
                <w:szCs w:val="24"/>
              </w:rPr>
            </w:pPr>
            <w:r>
              <w:rPr>
                <w:rFonts w:ascii="Benne" w:eastAsia="Benne" w:hAnsi="Benne" w:cs="Benne"/>
                <w:sz w:val="24"/>
                <w:szCs w:val="24"/>
              </w:rPr>
              <w:t>Lighter</w:t>
            </w:r>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16028A25" w14:textId="77777777" w:rsidR="00000000" w:rsidRDefault="0044631E">
            <w:pPr>
              <w:spacing w:line="100" w:lineRule="atLeast"/>
              <w:jc w:val="center"/>
            </w:pPr>
            <w:r>
              <w:rPr>
                <w:rFonts w:ascii="Benne" w:eastAsia="Benne" w:hAnsi="Benne" w:cs="Benne"/>
                <w:sz w:val="24"/>
                <w:szCs w:val="24"/>
              </w:rPr>
              <w:t>A pressurized container of flammable oil, with a sparkwheel and button on top to create a small flame</w:t>
            </w:r>
          </w:p>
        </w:tc>
      </w:tr>
      <w:tr w:rsidR="00000000" w14:paraId="64309266"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44778273" w14:textId="77777777" w:rsidR="00000000" w:rsidRDefault="0044631E">
            <w:pPr>
              <w:spacing w:line="100" w:lineRule="atLeast"/>
              <w:jc w:val="center"/>
              <w:rPr>
                <w:rFonts w:ascii="Benne" w:eastAsia="Benne" w:hAnsi="Benne" w:cs="Benne"/>
                <w:sz w:val="24"/>
                <w:szCs w:val="24"/>
              </w:rPr>
            </w:pPr>
            <w:r>
              <w:rPr>
                <w:rFonts w:ascii="Benne" w:eastAsia="Benne" w:hAnsi="Benne" w:cs="Benne"/>
                <w:sz w:val="24"/>
                <w:szCs w:val="24"/>
              </w:rPr>
              <w:t>Glass Bottle</w:t>
            </w:r>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37D43CE3" w14:textId="77777777" w:rsidR="00000000" w:rsidRDefault="0044631E">
            <w:pPr>
              <w:spacing w:line="100" w:lineRule="atLeast"/>
              <w:jc w:val="center"/>
            </w:pPr>
            <w:r>
              <w:rPr>
                <w:rFonts w:ascii="Benne" w:eastAsia="Benne" w:hAnsi="Benne" w:cs="Benne"/>
                <w:sz w:val="24"/>
                <w:szCs w:val="24"/>
              </w:rPr>
              <w:t>Bottle</w:t>
            </w:r>
            <w:r>
              <w:rPr>
                <w:rFonts w:ascii="Benne" w:eastAsia="Benne" w:hAnsi="Benne" w:cs="Benne"/>
                <w:sz w:val="24"/>
                <w:szCs w:val="24"/>
              </w:rPr>
              <w:t xml:space="preserve"> made of glass, can hold a pint of liquid or whatever else can fit</w:t>
            </w:r>
          </w:p>
        </w:tc>
      </w:tr>
      <w:tr w:rsidR="00000000" w14:paraId="3A5F8E71"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366D4D43" w14:textId="77777777" w:rsidR="00000000" w:rsidRDefault="0044631E">
            <w:pPr>
              <w:spacing w:line="100" w:lineRule="atLeast"/>
              <w:jc w:val="center"/>
              <w:rPr>
                <w:rFonts w:ascii="Benne" w:eastAsia="Benne" w:hAnsi="Benne" w:cs="Benne"/>
                <w:sz w:val="24"/>
                <w:szCs w:val="24"/>
              </w:rPr>
            </w:pPr>
            <w:r>
              <w:rPr>
                <w:rFonts w:ascii="Benne" w:eastAsia="Benne" w:hAnsi="Benne" w:cs="Benne"/>
                <w:sz w:val="24"/>
                <w:szCs w:val="24"/>
              </w:rPr>
              <w:lastRenderedPageBreak/>
              <w:t>Bag of metal balls</w:t>
            </w:r>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1A39E6FF" w14:textId="77777777" w:rsidR="00000000" w:rsidRDefault="0044631E">
            <w:pPr>
              <w:spacing w:line="100" w:lineRule="atLeast"/>
              <w:jc w:val="center"/>
            </w:pPr>
            <w:r>
              <w:rPr>
                <w:rFonts w:ascii="Benne" w:eastAsia="Benne" w:hAnsi="Benne" w:cs="Benne"/>
                <w:sz w:val="24"/>
                <w:szCs w:val="24"/>
              </w:rPr>
              <w:t>Can be dropped on an adjacent space to make it a tripping hazard, Finesse of 2 or become Toppled</w:t>
            </w:r>
          </w:p>
        </w:tc>
      </w:tr>
      <w:tr w:rsidR="00000000" w14:paraId="429D98AB"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7EE85BAA" w14:textId="77777777" w:rsidR="00000000" w:rsidRDefault="0044631E">
            <w:pPr>
              <w:spacing w:line="100" w:lineRule="atLeast"/>
              <w:jc w:val="center"/>
              <w:rPr>
                <w:rFonts w:ascii="Benne" w:eastAsia="Benne" w:hAnsi="Benne" w:cs="Benne"/>
                <w:sz w:val="24"/>
                <w:szCs w:val="24"/>
              </w:rPr>
            </w:pPr>
            <w:r>
              <w:rPr>
                <w:rFonts w:ascii="Benne" w:eastAsia="Benne" w:hAnsi="Benne" w:cs="Benne"/>
                <w:sz w:val="24"/>
                <w:szCs w:val="24"/>
              </w:rPr>
              <w:t>Metal Chain, 5 ft.</w:t>
            </w:r>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33118810" w14:textId="77777777" w:rsidR="00000000" w:rsidRDefault="0044631E">
            <w:pPr>
              <w:spacing w:line="100" w:lineRule="atLeast"/>
              <w:jc w:val="center"/>
            </w:pPr>
            <w:r>
              <w:rPr>
                <w:rFonts w:ascii="Benne" w:eastAsia="Benne" w:hAnsi="Benne" w:cs="Benne"/>
                <w:sz w:val="24"/>
                <w:szCs w:val="24"/>
              </w:rPr>
              <w:t>A chain of iron, 5 feet long</w:t>
            </w:r>
          </w:p>
        </w:tc>
      </w:tr>
      <w:tr w:rsidR="00000000" w14:paraId="3D42514F"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32F69D35" w14:textId="77777777" w:rsidR="00000000" w:rsidRDefault="0044631E">
            <w:pPr>
              <w:spacing w:line="100" w:lineRule="atLeast"/>
              <w:jc w:val="center"/>
              <w:rPr>
                <w:rFonts w:ascii="Benne" w:eastAsia="Benne" w:hAnsi="Benne" w:cs="Benne"/>
                <w:sz w:val="24"/>
                <w:szCs w:val="24"/>
              </w:rPr>
            </w:pPr>
            <w:r>
              <w:rPr>
                <w:rFonts w:ascii="Benne" w:eastAsia="Benne" w:hAnsi="Benne" w:cs="Benne"/>
                <w:sz w:val="24"/>
                <w:szCs w:val="24"/>
              </w:rPr>
              <w:t>Wooden Pole, 10 ft.</w:t>
            </w:r>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39F9BFDD" w14:textId="77777777" w:rsidR="00000000" w:rsidRDefault="0044631E">
            <w:pPr>
              <w:spacing w:line="100" w:lineRule="atLeast"/>
              <w:jc w:val="center"/>
            </w:pPr>
            <w:r>
              <w:rPr>
                <w:rFonts w:ascii="Benne" w:eastAsia="Benne" w:hAnsi="Benne" w:cs="Benne"/>
                <w:sz w:val="24"/>
                <w:szCs w:val="24"/>
              </w:rPr>
              <w:t xml:space="preserve">A </w:t>
            </w:r>
            <w:r>
              <w:rPr>
                <w:rFonts w:ascii="Benne" w:eastAsia="Benne" w:hAnsi="Benne" w:cs="Benne"/>
                <w:sz w:val="24"/>
                <w:szCs w:val="24"/>
              </w:rPr>
              <w:t>thick wooden dowel, 10 feet long (comes in 2 5ft sections)</w:t>
            </w:r>
          </w:p>
        </w:tc>
      </w:tr>
      <w:tr w:rsidR="00000000" w14:paraId="4AFCF8AA"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34361D3D" w14:textId="77777777" w:rsidR="00000000" w:rsidRDefault="0044631E">
            <w:pPr>
              <w:spacing w:line="100" w:lineRule="atLeast"/>
              <w:jc w:val="center"/>
              <w:rPr>
                <w:rFonts w:ascii="Benne" w:eastAsia="Benne" w:hAnsi="Benne" w:cs="Benne"/>
                <w:sz w:val="24"/>
                <w:szCs w:val="24"/>
              </w:rPr>
            </w:pPr>
            <w:r>
              <w:rPr>
                <w:rFonts w:ascii="Benne" w:eastAsia="Benne" w:hAnsi="Benne" w:cs="Benne"/>
                <w:sz w:val="24"/>
                <w:szCs w:val="24"/>
              </w:rPr>
              <w:t>Set of dice</w:t>
            </w:r>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1B0C8953" w14:textId="77777777" w:rsidR="00000000" w:rsidRDefault="0044631E">
            <w:pPr>
              <w:spacing w:line="100" w:lineRule="atLeast"/>
              <w:jc w:val="center"/>
            </w:pPr>
            <w:r>
              <w:rPr>
                <w:rFonts w:ascii="Benne" w:eastAsia="Benne" w:hAnsi="Benne" w:cs="Benne"/>
                <w:sz w:val="24"/>
                <w:szCs w:val="24"/>
              </w:rPr>
              <w:t>Can be used to roll random numbers</w:t>
            </w:r>
          </w:p>
        </w:tc>
      </w:tr>
      <w:tr w:rsidR="00000000" w14:paraId="6D599A22"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65DC5E7B" w14:textId="77777777" w:rsidR="00000000" w:rsidRDefault="0044631E">
            <w:pPr>
              <w:spacing w:line="100" w:lineRule="atLeast"/>
              <w:jc w:val="center"/>
              <w:rPr>
                <w:rFonts w:ascii="Benne" w:eastAsia="Benne" w:hAnsi="Benne" w:cs="Benne"/>
                <w:sz w:val="24"/>
                <w:szCs w:val="24"/>
              </w:rPr>
            </w:pPr>
            <w:r>
              <w:rPr>
                <w:rFonts w:ascii="Benne" w:eastAsia="Benne" w:hAnsi="Benne" w:cs="Benne"/>
                <w:sz w:val="24"/>
                <w:szCs w:val="24"/>
              </w:rPr>
              <w:t>Bag (Linen)</w:t>
            </w:r>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522194E3" w14:textId="77777777" w:rsidR="00000000" w:rsidRDefault="0044631E">
            <w:pPr>
              <w:spacing w:line="100" w:lineRule="atLeast"/>
              <w:jc w:val="center"/>
            </w:pPr>
            <w:r>
              <w:rPr>
                <w:rFonts w:ascii="Benne" w:eastAsia="Benne" w:hAnsi="Benne" w:cs="Benne"/>
                <w:sz w:val="24"/>
                <w:szCs w:val="24"/>
              </w:rPr>
              <w:t>A bag made of fabric, volume of 20 gallons</w:t>
            </w:r>
          </w:p>
        </w:tc>
      </w:tr>
      <w:tr w:rsidR="00000000" w14:paraId="068910E6"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217B0A1B" w14:textId="77777777" w:rsidR="00000000" w:rsidRDefault="0044631E">
            <w:pPr>
              <w:spacing w:line="100" w:lineRule="atLeast"/>
              <w:jc w:val="center"/>
              <w:rPr>
                <w:rFonts w:ascii="Benne" w:eastAsia="Benne" w:hAnsi="Benne" w:cs="Benne"/>
                <w:sz w:val="24"/>
                <w:szCs w:val="24"/>
              </w:rPr>
            </w:pPr>
            <w:r>
              <w:rPr>
                <w:rFonts w:ascii="Benne" w:eastAsia="Benne" w:hAnsi="Benne" w:cs="Benne"/>
                <w:sz w:val="24"/>
                <w:szCs w:val="24"/>
              </w:rPr>
              <w:t>Magnifying glass</w:t>
            </w:r>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083F7C1D" w14:textId="77777777" w:rsidR="00000000" w:rsidRDefault="0044631E">
            <w:pPr>
              <w:spacing w:line="100" w:lineRule="atLeast"/>
              <w:jc w:val="center"/>
            </w:pPr>
            <w:r>
              <w:rPr>
                <w:rFonts w:ascii="Benne" w:eastAsia="Benne" w:hAnsi="Benne" w:cs="Benne"/>
                <w:sz w:val="24"/>
                <w:szCs w:val="24"/>
              </w:rPr>
              <w:t>Polished concave lens with a handle, shows fine details</w:t>
            </w:r>
          </w:p>
        </w:tc>
      </w:tr>
      <w:tr w:rsidR="00000000" w14:paraId="46C44865"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5359E90C" w14:textId="77777777" w:rsidR="00000000" w:rsidRDefault="0044631E">
            <w:pPr>
              <w:spacing w:line="100" w:lineRule="atLeast"/>
              <w:jc w:val="center"/>
              <w:rPr>
                <w:rFonts w:ascii="Benne" w:eastAsia="Benne" w:hAnsi="Benne" w:cs="Benne"/>
                <w:sz w:val="24"/>
                <w:szCs w:val="24"/>
              </w:rPr>
            </w:pPr>
            <w:r>
              <w:rPr>
                <w:rFonts w:ascii="Benne" w:eastAsia="Benne" w:hAnsi="Benne" w:cs="Benne"/>
                <w:sz w:val="24"/>
                <w:szCs w:val="24"/>
              </w:rPr>
              <w:t>Grappling Hook</w:t>
            </w:r>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3B4E529E" w14:textId="77777777" w:rsidR="00000000" w:rsidRDefault="0044631E">
            <w:pPr>
              <w:spacing w:line="100" w:lineRule="atLeast"/>
              <w:jc w:val="center"/>
            </w:pPr>
            <w:r>
              <w:rPr>
                <w:rFonts w:ascii="Benne" w:eastAsia="Benne" w:hAnsi="Benne" w:cs="Benne"/>
                <w:sz w:val="24"/>
                <w:szCs w:val="24"/>
              </w:rPr>
              <w:t>A g</w:t>
            </w:r>
            <w:r>
              <w:rPr>
                <w:rFonts w:ascii="Benne" w:eastAsia="Benne" w:hAnsi="Benne" w:cs="Benne"/>
                <w:sz w:val="24"/>
                <w:szCs w:val="24"/>
              </w:rPr>
              <w:t xml:space="preserve">rappling hook on the end of 30 feet of rope. Finesse difficulty to attach to a point is +1 For every 5 feet of distance </w:t>
            </w:r>
          </w:p>
        </w:tc>
      </w:tr>
      <w:tr w:rsidR="00000000" w14:paraId="639481F0"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731A3217" w14:textId="77777777" w:rsidR="00000000" w:rsidRDefault="0044631E">
            <w:pPr>
              <w:spacing w:line="100" w:lineRule="atLeast"/>
              <w:jc w:val="center"/>
              <w:rPr>
                <w:rFonts w:ascii="Benne" w:eastAsia="Benne" w:hAnsi="Benne" w:cs="Benne"/>
                <w:sz w:val="24"/>
                <w:szCs w:val="24"/>
              </w:rPr>
            </w:pPr>
            <w:r>
              <w:rPr>
                <w:rFonts w:ascii="Benne" w:eastAsia="Benne" w:hAnsi="Benne" w:cs="Benne"/>
                <w:sz w:val="24"/>
                <w:szCs w:val="24"/>
              </w:rPr>
              <w:t>Net (Rope)</w:t>
            </w:r>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4F008FAB" w14:textId="77777777" w:rsidR="00000000" w:rsidRDefault="0044631E">
            <w:pPr>
              <w:spacing w:line="100" w:lineRule="atLeast"/>
              <w:jc w:val="center"/>
            </w:pPr>
            <w:r>
              <w:rPr>
                <w:rFonts w:ascii="Benne" w:eastAsia="Benne" w:hAnsi="Benne" w:cs="Benne"/>
                <w:sz w:val="24"/>
                <w:szCs w:val="24"/>
              </w:rPr>
              <w:t xml:space="preserve">A net made of rope. If dropped on a foe, their movement cannot exceed 5 ft until they free themselves. Must attack the net </w:t>
            </w:r>
            <w:r>
              <w:rPr>
                <w:rFonts w:ascii="Benne" w:eastAsia="Benne" w:hAnsi="Benne" w:cs="Benne"/>
                <w:sz w:val="24"/>
                <w:szCs w:val="24"/>
              </w:rPr>
              <w:t>(HP 3) or succeed a strength check (3) to escape the net</w:t>
            </w:r>
          </w:p>
        </w:tc>
      </w:tr>
      <w:tr w:rsidR="00000000" w14:paraId="2F6D452E"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5349C6D4" w14:textId="77777777" w:rsidR="00000000" w:rsidRDefault="0044631E">
            <w:pPr>
              <w:spacing w:line="100" w:lineRule="atLeast"/>
              <w:jc w:val="center"/>
              <w:rPr>
                <w:rFonts w:ascii="Benne" w:eastAsia="Benne" w:hAnsi="Benne" w:cs="Benne"/>
                <w:sz w:val="24"/>
                <w:szCs w:val="24"/>
              </w:rPr>
            </w:pPr>
            <w:r>
              <w:rPr>
                <w:rFonts w:ascii="Benne" w:eastAsia="Benne" w:hAnsi="Benne" w:cs="Benne"/>
                <w:sz w:val="24"/>
                <w:szCs w:val="24"/>
              </w:rPr>
              <w:t>Rope</w:t>
            </w:r>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505D8968" w14:textId="77777777" w:rsidR="00000000" w:rsidRDefault="0044631E">
            <w:pPr>
              <w:spacing w:line="100" w:lineRule="atLeast"/>
              <w:jc w:val="center"/>
            </w:pPr>
            <w:r>
              <w:rPr>
                <w:rFonts w:ascii="Benne" w:eastAsia="Benne" w:hAnsi="Benne" w:cs="Benne"/>
                <w:sz w:val="24"/>
                <w:szCs w:val="24"/>
              </w:rPr>
              <w:t>50 feet of rope made of animal fibers</w:t>
            </w:r>
          </w:p>
        </w:tc>
      </w:tr>
      <w:tr w:rsidR="00000000" w14:paraId="4059B784"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0E03CCDB" w14:textId="77777777" w:rsidR="00000000" w:rsidRDefault="0044631E">
            <w:pPr>
              <w:spacing w:line="100" w:lineRule="atLeast"/>
              <w:jc w:val="center"/>
              <w:rPr>
                <w:rFonts w:ascii="Benne" w:eastAsia="Benne" w:hAnsi="Benne" w:cs="Benne"/>
                <w:sz w:val="24"/>
                <w:szCs w:val="24"/>
              </w:rPr>
            </w:pPr>
            <w:r>
              <w:rPr>
                <w:rFonts w:ascii="Benne" w:eastAsia="Benne" w:hAnsi="Benne" w:cs="Benne"/>
                <w:sz w:val="24"/>
                <w:szCs w:val="24"/>
              </w:rPr>
              <w:t>Staff of Magical Missles</w:t>
            </w:r>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42D6AA8D" w14:textId="77777777" w:rsidR="00000000" w:rsidRDefault="0044631E">
            <w:pPr>
              <w:spacing w:line="100" w:lineRule="atLeast"/>
              <w:jc w:val="center"/>
            </w:pPr>
            <w:r>
              <w:rPr>
                <w:rFonts w:ascii="Benne" w:eastAsia="Benne" w:hAnsi="Benne" w:cs="Benne"/>
                <w:sz w:val="24"/>
                <w:szCs w:val="24"/>
              </w:rPr>
              <w:t>3 times a day, you can use this staff to cast a spell launching a 3d6 blast towards a target within 30 feet</w:t>
            </w:r>
          </w:p>
        </w:tc>
      </w:tr>
      <w:tr w:rsidR="00000000" w14:paraId="53C33DE8"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4CE22A0E" w14:textId="77777777" w:rsidR="00000000" w:rsidRDefault="0044631E">
            <w:pPr>
              <w:spacing w:line="100" w:lineRule="atLeast"/>
              <w:jc w:val="center"/>
              <w:rPr>
                <w:rFonts w:ascii="Benne" w:eastAsia="Benne" w:hAnsi="Benne" w:cs="Benne"/>
                <w:sz w:val="24"/>
                <w:szCs w:val="24"/>
              </w:rPr>
            </w:pPr>
            <w:r>
              <w:rPr>
                <w:rFonts w:ascii="Benne" w:eastAsia="Benne" w:hAnsi="Benne" w:cs="Benne"/>
                <w:sz w:val="24"/>
                <w:szCs w:val="24"/>
              </w:rPr>
              <w:t>Wand of Suggestion</w:t>
            </w:r>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1B743288" w14:textId="77777777" w:rsidR="00000000" w:rsidRDefault="0044631E">
            <w:pPr>
              <w:spacing w:line="100" w:lineRule="atLeast"/>
              <w:jc w:val="center"/>
            </w:pPr>
            <w:r>
              <w:rPr>
                <w:rFonts w:ascii="Benne" w:eastAsia="Benne" w:hAnsi="Benne" w:cs="Benne"/>
                <w:sz w:val="24"/>
                <w:szCs w:val="24"/>
              </w:rPr>
              <w:t>O</w:t>
            </w:r>
            <w:r>
              <w:rPr>
                <w:rFonts w:ascii="Benne" w:eastAsia="Benne" w:hAnsi="Benne" w:cs="Benne"/>
                <w:sz w:val="24"/>
                <w:szCs w:val="24"/>
              </w:rPr>
              <w:t>nce a day, you can use this wand to increase your next calculated influence value by 1</w:t>
            </w:r>
          </w:p>
        </w:tc>
      </w:tr>
      <w:tr w:rsidR="00000000" w14:paraId="4383F361"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042AD775" w14:textId="77777777" w:rsidR="00000000" w:rsidRDefault="0044631E">
            <w:pPr>
              <w:spacing w:line="100" w:lineRule="atLeast"/>
              <w:jc w:val="center"/>
              <w:rPr>
                <w:rFonts w:ascii="Benne" w:eastAsia="Benne" w:hAnsi="Benne" w:cs="Benne"/>
                <w:sz w:val="24"/>
                <w:szCs w:val="24"/>
              </w:rPr>
            </w:pPr>
            <w:r>
              <w:rPr>
                <w:rFonts w:ascii="Benne" w:eastAsia="Benne" w:hAnsi="Benne" w:cs="Benne"/>
                <w:sz w:val="24"/>
                <w:szCs w:val="24"/>
              </w:rPr>
              <w:t>Reusable wallpaper</w:t>
            </w:r>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7A9865BD" w14:textId="77777777" w:rsidR="00000000" w:rsidRDefault="0044631E">
            <w:pPr>
              <w:spacing w:line="100" w:lineRule="atLeast"/>
              <w:jc w:val="center"/>
            </w:pPr>
            <w:r>
              <w:rPr>
                <w:rFonts w:ascii="Benne" w:eastAsia="Benne" w:hAnsi="Benne" w:cs="Benne"/>
                <w:sz w:val="24"/>
                <w:szCs w:val="24"/>
              </w:rPr>
              <w:t>Up to 5 times, place a decorative paper wallpaper (10x100 ft)</w:t>
            </w:r>
          </w:p>
        </w:tc>
      </w:tr>
    </w:tbl>
    <w:p w14:paraId="381CA37C" w14:textId="77777777" w:rsidR="00000000" w:rsidRDefault="0044631E">
      <w:pPr>
        <w:spacing w:line="100" w:lineRule="atLeast"/>
        <w:ind w:firstLine="720"/>
        <w:rPr>
          <w:rFonts w:ascii="Benne" w:eastAsia="Benne" w:hAnsi="Benne" w:cs="Benne"/>
          <w:sz w:val="24"/>
          <w:szCs w:val="24"/>
        </w:rPr>
      </w:pPr>
    </w:p>
    <w:p w14:paraId="3DB89E52" w14:textId="77777777" w:rsidR="00000000" w:rsidRDefault="0044631E">
      <w:pPr>
        <w:spacing w:line="100" w:lineRule="atLeast"/>
        <w:ind w:firstLine="720"/>
        <w:rPr>
          <w:rFonts w:ascii="Benne" w:eastAsia="Benne" w:hAnsi="Benne" w:cs="Benne"/>
          <w:sz w:val="30"/>
          <w:szCs w:val="30"/>
        </w:rPr>
      </w:pPr>
      <w:r>
        <w:rPr>
          <w:rFonts w:ascii="Benne" w:eastAsia="Benne" w:hAnsi="Benne" w:cs="Benne"/>
          <w:sz w:val="24"/>
          <w:szCs w:val="24"/>
        </w:rPr>
        <w:t>You’ll probably notice that we don’t specify prices. Partly, this is because the curr</w:t>
      </w:r>
      <w:r>
        <w:rPr>
          <w:rFonts w:ascii="Benne" w:eastAsia="Benne" w:hAnsi="Benne" w:cs="Benne"/>
          <w:sz w:val="24"/>
          <w:szCs w:val="24"/>
        </w:rPr>
        <w:t>ency you use will depend on the setting of your campaign (dollars, gold pieces, company scrip, seashells, etc.), and partly this is because anything we put would be arbitrary anyway. No one is going to simulate a full economy of supply and demand and infla</w:t>
      </w:r>
      <w:r>
        <w:rPr>
          <w:rFonts w:ascii="Benne" w:eastAsia="Benne" w:hAnsi="Benne" w:cs="Benne"/>
          <w:sz w:val="24"/>
          <w:szCs w:val="24"/>
        </w:rPr>
        <w:t>tion and so on. Items cost as much as is reasonable for them to cost, if they have a cost at all. Work with your GM on managing what can be bought and for how much.</w:t>
      </w:r>
    </w:p>
    <w:p w14:paraId="6E9E7432" w14:textId="77777777" w:rsidR="00000000" w:rsidRDefault="0044631E">
      <w:pPr>
        <w:pStyle w:val="Heading3"/>
        <w:ind w:firstLine="720"/>
        <w:jc w:val="center"/>
      </w:pPr>
      <w:bookmarkStart w:id="21" w:name="_jxmtwf1vgzw2"/>
      <w:bookmarkEnd w:id="21"/>
      <w:r>
        <w:rPr>
          <w:rFonts w:ascii="Benne" w:eastAsia="Benne" w:hAnsi="Benne" w:cs="Benne"/>
          <w:sz w:val="30"/>
          <w:szCs w:val="30"/>
        </w:rPr>
        <w:t>Influence Cards</w:t>
      </w:r>
    </w:p>
    <w:p w14:paraId="4FDC9C26" w14:textId="77777777" w:rsidR="00000000" w:rsidRDefault="0044631E">
      <w:pPr>
        <w:rPr>
          <w:rFonts w:ascii="Benne" w:eastAsia="Benne" w:hAnsi="Benne" w:cs="Benne"/>
          <w:sz w:val="24"/>
          <w:szCs w:val="24"/>
        </w:rPr>
      </w:pPr>
      <w:r>
        <w:tab/>
      </w:r>
      <w:r>
        <w:rPr>
          <w:rFonts w:ascii="Benne" w:eastAsia="Benne" w:hAnsi="Benne" w:cs="Benne"/>
          <w:sz w:val="24"/>
          <w:szCs w:val="24"/>
        </w:rPr>
        <w:t>Finally, there are influence cards. These can be positive or negative, but</w:t>
      </w:r>
      <w:r>
        <w:rPr>
          <w:rFonts w:ascii="Benne" w:eastAsia="Benne" w:hAnsi="Benne" w:cs="Benne"/>
          <w:sz w:val="24"/>
          <w:szCs w:val="24"/>
        </w:rPr>
        <w:t xml:space="preserve"> are added to your character card deck (meaning they can be drawn for combat, see later section on Starting Combat for more details).</w:t>
      </w:r>
    </w:p>
    <w:p w14:paraId="5D5F2C8E" w14:textId="77777777" w:rsidR="00000000" w:rsidRDefault="0044631E">
      <w:pPr>
        <w:rPr>
          <w:rFonts w:ascii="Benne" w:eastAsia="Benne" w:hAnsi="Benne" w:cs="Benne"/>
          <w:b/>
          <w:sz w:val="24"/>
          <w:szCs w:val="24"/>
        </w:rPr>
      </w:pPr>
      <w:r>
        <w:rPr>
          <w:rFonts w:ascii="Benne" w:eastAsia="Benne" w:hAnsi="Benne" w:cs="Benne"/>
          <w:sz w:val="24"/>
          <w:szCs w:val="24"/>
        </w:rPr>
        <w:tab/>
        <w:t xml:space="preserve">Feature cards are very contextual, so we provide blank cards for the GM to fill out. To give you ideas, </w:t>
      </w:r>
      <w:r>
        <w:rPr>
          <w:rFonts w:ascii="Benne" w:eastAsia="Benne" w:hAnsi="Benne" w:cs="Benne"/>
          <w:sz w:val="24"/>
          <w:szCs w:val="24"/>
        </w:rPr>
        <w:lastRenderedPageBreak/>
        <w:t>below are some ex</w:t>
      </w:r>
      <w:r>
        <w:rPr>
          <w:rFonts w:ascii="Benne" w:eastAsia="Benne" w:hAnsi="Benne" w:cs="Benne"/>
          <w:sz w:val="24"/>
          <w:szCs w:val="24"/>
        </w:rPr>
        <w:t>amples.</w:t>
      </w:r>
    </w:p>
    <w:p w14:paraId="273D19C1" w14:textId="77777777" w:rsidR="00000000" w:rsidRDefault="0044631E">
      <w:pPr>
        <w:spacing w:line="100" w:lineRule="atLeast"/>
        <w:ind w:firstLine="720"/>
        <w:jc w:val="center"/>
        <w:rPr>
          <w:rFonts w:ascii="Benne" w:eastAsia="Benne" w:hAnsi="Benne" w:cs="Benne"/>
          <w:b/>
          <w:sz w:val="24"/>
          <w:szCs w:val="24"/>
        </w:rPr>
      </w:pPr>
      <w:r>
        <w:rPr>
          <w:rFonts w:ascii="Benne" w:eastAsia="Benne" w:hAnsi="Benne" w:cs="Benne"/>
          <w:b/>
          <w:sz w:val="24"/>
          <w:szCs w:val="24"/>
        </w:rPr>
        <w:t>Influence Cards</w:t>
      </w:r>
    </w:p>
    <w:tbl>
      <w:tblPr>
        <w:tblW w:w="0" w:type="auto"/>
        <w:tblInd w:w="730" w:type="dxa"/>
        <w:tblLayout w:type="fixed"/>
        <w:tblLook w:val="0000" w:firstRow="0" w:lastRow="0" w:firstColumn="0" w:lastColumn="0" w:noHBand="0" w:noVBand="0"/>
      </w:tblPr>
      <w:tblGrid>
        <w:gridCol w:w="2309"/>
        <w:gridCol w:w="6540"/>
      </w:tblGrid>
      <w:tr w:rsidR="00000000" w14:paraId="14979CCC" w14:textId="77777777">
        <w:trPr>
          <w:trHeight w:val="507"/>
        </w:trPr>
        <w:tc>
          <w:tcPr>
            <w:tcW w:w="2309" w:type="dxa"/>
            <w:tcBorders>
              <w:top w:val="single" w:sz="8" w:space="0" w:color="000000"/>
              <w:left w:val="single" w:sz="8" w:space="0" w:color="000000"/>
              <w:bottom w:val="single" w:sz="8" w:space="0" w:color="000000"/>
              <w:right w:val="single" w:sz="8" w:space="0" w:color="000000"/>
            </w:tcBorders>
            <w:shd w:val="clear" w:color="auto" w:fill="CFE2F3"/>
          </w:tcPr>
          <w:p w14:paraId="6E11D69B" w14:textId="77777777" w:rsidR="00000000" w:rsidRDefault="0044631E">
            <w:pPr>
              <w:spacing w:line="100" w:lineRule="atLeast"/>
              <w:jc w:val="center"/>
              <w:rPr>
                <w:rFonts w:ascii="Benne" w:eastAsia="Benne" w:hAnsi="Benne" w:cs="Benne"/>
                <w:b/>
                <w:sz w:val="24"/>
                <w:szCs w:val="24"/>
              </w:rPr>
            </w:pPr>
            <w:r>
              <w:rPr>
                <w:rFonts w:ascii="Benne" w:eastAsia="Benne" w:hAnsi="Benne" w:cs="Benne"/>
                <w:b/>
                <w:sz w:val="24"/>
                <w:szCs w:val="24"/>
              </w:rPr>
              <w:t>Name</w:t>
            </w:r>
          </w:p>
        </w:tc>
        <w:tc>
          <w:tcPr>
            <w:tcW w:w="6540" w:type="dxa"/>
            <w:tcBorders>
              <w:top w:val="single" w:sz="8" w:space="0" w:color="000000"/>
              <w:left w:val="single" w:sz="8" w:space="0" w:color="000000"/>
              <w:bottom w:val="single" w:sz="8" w:space="0" w:color="000000"/>
              <w:right w:val="single" w:sz="8" w:space="0" w:color="000000"/>
            </w:tcBorders>
            <w:shd w:val="clear" w:color="auto" w:fill="CFE2F3"/>
          </w:tcPr>
          <w:p w14:paraId="3D62DBD0" w14:textId="77777777" w:rsidR="00000000" w:rsidRDefault="0044631E">
            <w:pPr>
              <w:spacing w:line="100" w:lineRule="atLeast"/>
              <w:jc w:val="center"/>
            </w:pPr>
            <w:r>
              <w:rPr>
                <w:rFonts w:ascii="Benne" w:eastAsia="Benne" w:hAnsi="Benne" w:cs="Benne"/>
                <w:b/>
                <w:sz w:val="24"/>
                <w:szCs w:val="24"/>
              </w:rPr>
              <w:t>Description</w:t>
            </w:r>
          </w:p>
        </w:tc>
      </w:tr>
      <w:tr w:rsidR="00000000" w14:paraId="3F5BB052"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1766F69C" w14:textId="77777777" w:rsidR="00000000" w:rsidRDefault="0044631E">
            <w:pPr>
              <w:spacing w:line="100" w:lineRule="atLeast"/>
              <w:jc w:val="center"/>
              <w:rPr>
                <w:rFonts w:ascii="Benne" w:eastAsia="Benne" w:hAnsi="Benne" w:cs="Benne"/>
                <w:sz w:val="24"/>
                <w:szCs w:val="24"/>
              </w:rPr>
            </w:pPr>
            <w:r>
              <w:rPr>
                <w:rFonts w:ascii="Benne" w:eastAsia="Benne" w:hAnsi="Benne" w:cs="Benne"/>
                <w:sz w:val="24"/>
                <w:szCs w:val="24"/>
              </w:rPr>
              <w:t>Blessing of Yindar</w:t>
            </w:r>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640F707F" w14:textId="77777777" w:rsidR="00000000" w:rsidRDefault="0044631E">
            <w:pPr>
              <w:spacing w:line="100" w:lineRule="atLeast"/>
              <w:jc w:val="center"/>
            </w:pPr>
            <w:r>
              <w:rPr>
                <w:rFonts w:ascii="Benne" w:eastAsia="Benne" w:hAnsi="Benne" w:cs="Benne"/>
                <w:sz w:val="24"/>
                <w:szCs w:val="24"/>
              </w:rPr>
              <w:t>Duration: 5 Rnds ; Action: As long as sunlight is touching you, gain +1 to all rolls</w:t>
            </w:r>
          </w:p>
        </w:tc>
      </w:tr>
      <w:tr w:rsidR="00000000" w14:paraId="5DCB479A"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3B88211E" w14:textId="77777777" w:rsidR="00000000" w:rsidRDefault="0044631E">
            <w:pPr>
              <w:spacing w:line="100" w:lineRule="atLeast"/>
              <w:jc w:val="center"/>
              <w:rPr>
                <w:rFonts w:ascii="Benne" w:eastAsia="Benne" w:hAnsi="Benne" w:cs="Benne"/>
                <w:sz w:val="24"/>
                <w:szCs w:val="24"/>
              </w:rPr>
            </w:pPr>
            <w:r>
              <w:rPr>
                <w:rFonts w:ascii="Benne" w:eastAsia="Benne" w:hAnsi="Benne" w:cs="Benne"/>
                <w:sz w:val="24"/>
                <w:szCs w:val="24"/>
              </w:rPr>
              <w:t>Bog Witch Curse</w:t>
            </w:r>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706B41E1" w14:textId="77777777" w:rsidR="00000000" w:rsidRDefault="0044631E">
            <w:pPr>
              <w:spacing w:line="100" w:lineRule="atLeast"/>
              <w:jc w:val="center"/>
            </w:pPr>
            <w:r>
              <w:rPr>
                <w:rFonts w:ascii="Benne" w:eastAsia="Benne" w:hAnsi="Benne" w:cs="Benne"/>
                <w:sz w:val="24"/>
                <w:szCs w:val="24"/>
              </w:rPr>
              <w:t>Duration: 1 day ; Action: flip a coin after each attack. If heads, take a -3 penalty</w:t>
            </w:r>
          </w:p>
        </w:tc>
      </w:tr>
      <w:tr w:rsidR="00000000" w14:paraId="775BD21A"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5A86CA51" w14:textId="77777777" w:rsidR="00000000" w:rsidRDefault="0044631E">
            <w:pPr>
              <w:spacing w:line="100" w:lineRule="atLeast"/>
              <w:jc w:val="center"/>
              <w:rPr>
                <w:rFonts w:ascii="Benne" w:eastAsia="Benne" w:hAnsi="Benne" w:cs="Benne"/>
                <w:sz w:val="24"/>
                <w:szCs w:val="24"/>
              </w:rPr>
            </w:pPr>
            <w:r>
              <w:rPr>
                <w:rFonts w:ascii="Benne" w:eastAsia="Benne" w:hAnsi="Benne" w:cs="Benne"/>
                <w:sz w:val="24"/>
                <w:szCs w:val="24"/>
              </w:rPr>
              <w:t xml:space="preserve">Broken </w:t>
            </w:r>
            <w:r>
              <w:rPr>
                <w:rFonts w:ascii="Benne" w:eastAsia="Benne" w:hAnsi="Benne" w:cs="Benne"/>
                <w:sz w:val="24"/>
                <w:szCs w:val="24"/>
              </w:rPr>
              <w:t>Leg</w:t>
            </w:r>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000C6A6F" w14:textId="77777777" w:rsidR="00000000" w:rsidRDefault="0044631E">
            <w:pPr>
              <w:spacing w:line="100" w:lineRule="atLeast"/>
              <w:jc w:val="center"/>
            </w:pPr>
            <w:r>
              <w:rPr>
                <w:rFonts w:ascii="Benne" w:eastAsia="Benne" w:hAnsi="Benne" w:cs="Benne"/>
                <w:sz w:val="24"/>
                <w:szCs w:val="24"/>
              </w:rPr>
              <w:t>Action: gain 10 ft movement, take 1 point damage. Passive: -1 strength</w:t>
            </w:r>
          </w:p>
        </w:tc>
      </w:tr>
      <w:tr w:rsidR="00000000" w14:paraId="6CF0B365"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18982EFA" w14:textId="77777777" w:rsidR="00000000" w:rsidRDefault="0044631E">
            <w:pPr>
              <w:spacing w:line="100" w:lineRule="atLeast"/>
              <w:jc w:val="center"/>
              <w:rPr>
                <w:rFonts w:ascii="Benne" w:eastAsia="Benne" w:hAnsi="Benne" w:cs="Benne"/>
                <w:sz w:val="24"/>
                <w:szCs w:val="24"/>
              </w:rPr>
            </w:pPr>
            <w:r>
              <w:rPr>
                <w:rFonts w:ascii="Benne" w:eastAsia="Benne" w:hAnsi="Benne" w:cs="Benne"/>
                <w:sz w:val="24"/>
                <w:szCs w:val="24"/>
              </w:rPr>
              <w:t>Faulty Computer</w:t>
            </w:r>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214EF3EE" w14:textId="77777777" w:rsidR="00000000" w:rsidRDefault="0044631E">
            <w:pPr>
              <w:spacing w:line="100" w:lineRule="atLeast"/>
              <w:jc w:val="center"/>
            </w:pPr>
            <w:r>
              <w:rPr>
                <w:rFonts w:ascii="Benne" w:eastAsia="Benne" w:hAnsi="Benne" w:cs="Benne"/>
                <w:sz w:val="24"/>
                <w:szCs w:val="24"/>
              </w:rPr>
              <w:t>Duration: Instant ; Action: Move vehicle 20 feet in a random direction</w:t>
            </w:r>
          </w:p>
        </w:tc>
      </w:tr>
      <w:tr w:rsidR="00000000" w14:paraId="26174B4B"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691F23E6" w14:textId="77777777" w:rsidR="00000000" w:rsidRDefault="0044631E">
            <w:pPr>
              <w:spacing w:line="100" w:lineRule="atLeast"/>
              <w:jc w:val="center"/>
              <w:rPr>
                <w:rFonts w:ascii="Benne" w:eastAsia="Benne" w:hAnsi="Benne" w:cs="Benne"/>
                <w:sz w:val="24"/>
                <w:szCs w:val="24"/>
              </w:rPr>
            </w:pPr>
            <w:r>
              <w:rPr>
                <w:rFonts w:ascii="Benne" w:eastAsia="Benne" w:hAnsi="Benne" w:cs="Benne"/>
                <w:sz w:val="24"/>
                <w:szCs w:val="24"/>
              </w:rPr>
              <w:t>Augment lvl 1: Legs</w:t>
            </w:r>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6AB11248" w14:textId="77777777" w:rsidR="00000000" w:rsidRDefault="0044631E">
            <w:pPr>
              <w:spacing w:line="100" w:lineRule="atLeast"/>
              <w:jc w:val="center"/>
            </w:pPr>
            <w:r>
              <w:rPr>
                <w:rFonts w:ascii="Benne" w:eastAsia="Benne" w:hAnsi="Benne" w:cs="Benne"/>
                <w:sz w:val="24"/>
                <w:szCs w:val="24"/>
              </w:rPr>
              <w:t>Action: powered kick, 2d8 damage, 5ft range ; Passive: +1 strength</w:t>
            </w:r>
          </w:p>
        </w:tc>
      </w:tr>
      <w:tr w:rsidR="00000000" w14:paraId="174BD8DD" w14:textId="77777777">
        <w:tc>
          <w:tcPr>
            <w:tcW w:w="2309" w:type="dxa"/>
            <w:tcBorders>
              <w:top w:val="single" w:sz="8" w:space="0" w:color="000000"/>
              <w:left w:val="single" w:sz="8" w:space="0" w:color="000000"/>
              <w:bottom w:val="single" w:sz="8" w:space="0" w:color="000000"/>
              <w:right w:val="single" w:sz="8" w:space="0" w:color="000000"/>
            </w:tcBorders>
            <w:shd w:val="clear" w:color="auto" w:fill="auto"/>
          </w:tcPr>
          <w:p w14:paraId="66B04EBD" w14:textId="77777777" w:rsidR="00000000" w:rsidRDefault="0044631E">
            <w:pPr>
              <w:spacing w:line="100" w:lineRule="atLeast"/>
              <w:jc w:val="center"/>
              <w:rPr>
                <w:rFonts w:ascii="Benne" w:eastAsia="Benne" w:hAnsi="Benne" w:cs="Benne"/>
                <w:sz w:val="24"/>
                <w:szCs w:val="24"/>
              </w:rPr>
            </w:pPr>
            <w:r>
              <w:rPr>
                <w:rFonts w:ascii="Benne" w:eastAsia="Benne" w:hAnsi="Benne" w:cs="Benne"/>
                <w:sz w:val="24"/>
                <w:szCs w:val="24"/>
              </w:rPr>
              <w:t>Fres</w:t>
            </w:r>
            <w:r>
              <w:rPr>
                <w:rFonts w:ascii="Benne" w:eastAsia="Benne" w:hAnsi="Benne" w:cs="Benne"/>
                <w:sz w:val="24"/>
                <w:szCs w:val="24"/>
              </w:rPr>
              <w:t>h Coffee</w:t>
            </w:r>
          </w:p>
        </w:tc>
        <w:tc>
          <w:tcPr>
            <w:tcW w:w="6540" w:type="dxa"/>
            <w:tcBorders>
              <w:top w:val="single" w:sz="8" w:space="0" w:color="000000"/>
              <w:left w:val="single" w:sz="8" w:space="0" w:color="000000"/>
              <w:bottom w:val="single" w:sz="8" w:space="0" w:color="000000"/>
              <w:right w:val="single" w:sz="8" w:space="0" w:color="000000"/>
            </w:tcBorders>
            <w:shd w:val="clear" w:color="auto" w:fill="auto"/>
          </w:tcPr>
          <w:p w14:paraId="14C9A857" w14:textId="77777777" w:rsidR="00000000" w:rsidRDefault="0044631E">
            <w:pPr>
              <w:spacing w:line="100" w:lineRule="atLeast"/>
              <w:jc w:val="center"/>
            </w:pPr>
            <w:r>
              <w:rPr>
                <w:rFonts w:ascii="Benne" w:eastAsia="Benne" w:hAnsi="Benne" w:cs="Benne"/>
                <w:sz w:val="24"/>
                <w:szCs w:val="24"/>
              </w:rPr>
              <w:t>Duration: 1 hour ; Passive: +2 Knowledge checks, +5ft movement when taking an action that gives movement</w:t>
            </w:r>
          </w:p>
        </w:tc>
      </w:tr>
    </w:tbl>
    <w:p w14:paraId="53CB6628" w14:textId="77777777" w:rsidR="00000000" w:rsidRDefault="0044631E">
      <w:pPr>
        <w:spacing w:line="100" w:lineRule="atLeast"/>
        <w:jc w:val="center"/>
        <w:rPr>
          <w:rFonts w:ascii="Benne" w:eastAsia="Benne" w:hAnsi="Benne" w:cs="Benne"/>
          <w:b/>
          <w:sz w:val="24"/>
          <w:szCs w:val="24"/>
        </w:rPr>
      </w:pPr>
    </w:p>
    <w:p w14:paraId="3D1AFE7F" w14:textId="77777777" w:rsidR="00000000" w:rsidRDefault="0044631E">
      <w:pPr>
        <w:spacing w:line="100" w:lineRule="atLeast"/>
        <w:jc w:val="center"/>
        <w:rPr>
          <w:rFonts w:ascii="Benne" w:eastAsia="Benne" w:hAnsi="Benne" w:cs="Benne"/>
          <w:b/>
          <w:sz w:val="24"/>
          <w:szCs w:val="24"/>
        </w:rPr>
      </w:pPr>
    </w:p>
    <w:p w14:paraId="4FA2328A" w14:textId="77777777" w:rsidR="00000000" w:rsidRDefault="0044631E">
      <w:pPr>
        <w:spacing w:line="100" w:lineRule="atLeast"/>
        <w:jc w:val="center"/>
        <w:rPr>
          <w:rFonts w:ascii="Benne" w:eastAsia="Benne" w:hAnsi="Benne" w:cs="Benne"/>
          <w:b/>
          <w:sz w:val="24"/>
          <w:szCs w:val="24"/>
        </w:rPr>
      </w:pPr>
    </w:p>
    <w:p w14:paraId="1C79C142" w14:textId="77777777" w:rsidR="00000000" w:rsidRDefault="0044631E">
      <w:pPr>
        <w:spacing w:after="200" w:line="100" w:lineRule="atLeast"/>
        <w:ind w:firstLine="720"/>
        <w:jc w:val="center"/>
        <w:rPr>
          <w:rFonts w:ascii="Benne" w:eastAsia="Benne" w:hAnsi="Benne" w:cs="Benne"/>
          <w:b/>
          <w:sz w:val="24"/>
          <w:szCs w:val="24"/>
        </w:rPr>
      </w:pPr>
      <w:r>
        <w:rPr>
          <w:rFonts w:ascii="Benne" w:eastAsia="Benne" w:hAnsi="Benne" w:cs="Benne"/>
          <w:b/>
          <w:sz w:val="32"/>
          <w:szCs w:val="32"/>
        </w:rPr>
        <w:t>Sample Character Continued : Zin Fantallay</w:t>
      </w:r>
    </w:p>
    <w:p w14:paraId="05F7D4C0" w14:textId="77777777" w:rsidR="00000000" w:rsidRDefault="0044631E">
      <w:pPr>
        <w:spacing w:line="100" w:lineRule="atLeast"/>
        <w:ind w:firstLine="720"/>
        <w:jc w:val="center"/>
        <w:rPr>
          <w:rFonts w:ascii="Benne" w:eastAsia="Benne" w:hAnsi="Benne" w:cs="Benne"/>
          <w:b/>
          <w:sz w:val="26"/>
          <w:szCs w:val="26"/>
        </w:rPr>
      </w:pPr>
      <w:r>
        <w:rPr>
          <w:rFonts w:ascii="Benne" w:eastAsia="Benne" w:hAnsi="Benne" w:cs="Benne"/>
          <w:b/>
          <w:sz w:val="24"/>
          <w:szCs w:val="24"/>
        </w:rPr>
        <w:t>Armo</w:t>
      </w:r>
      <w:r>
        <w:rPr>
          <w:rFonts w:ascii="Benne" w:eastAsia="Benne" w:hAnsi="Benne" w:cs="Benne"/>
          <w:b/>
          <w:sz w:val="26"/>
          <w:szCs w:val="26"/>
        </w:rPr>
        <w:t>r: Drifter Set</w:t>
      </w:r>
      <w:r>
        <w:rPr>
          <w:rFonts w:ascii="Benne" w:eastAsia="Benne" w:hAnsi="Benne" w:cs="Benne"/>
          <w:b/>
          <w:sz w:val="26"/>
          <w:szCs w:val="26"/>
        </w:rPr>
        <w:br/>
        <w:t>Weapons: Short Weapon (Curved Sword), Short Weapon (Gladius)</w:t>
      </w:r>
    </w:p>
    <w:p w14:paraId="0FA98014" w14:textId="77777777" w:rsidR="00000000" w:rsidRDefault="0044631E">
      <w:pPr>
        <w:spacing w:line="100" w:lineRule="atLeast"/>
        <w:ind w:firstLine="720"/>
        <w:jc w:val="center"/>
        <w:rPr>
          <w:rFonts w:ascii="Benne" w:eastAsia="Benne" w:hAnsi="Benne" w:cs="Benne"/>
          <w:b/>
          <w:sz w:val="26"/>
          <w:szCs w:val="26"/>
        </w:rPr>
      </w:pPr>
      <w:r>
        <w:rPr>
          <w:rFonts w:ascii="Benne" w:eastAsia="Benne" w:hAnsi="Benne" w:cs="Benne"/>
          <w:b/>
          <w:sz w:val="26"/>
          <w:szCs w:val="26"/>
        </w:rPr>
        <w:t>Equipment: Thin</w:t>
      </w:r>
      <w:r>
        <w:rPr>
          <w:rFonts w:ascii="Benne" w:eastAsia="Benne" w:hAnsi="Benne" w:cs="Benne"/>
          <w:b/>
          <w:sz w:val="26"/>
          <w:szCs w:val="26"/>
        </w:rPr>
        <w:t xml:space="preserve">king Cap (New </w:t>
      </w:r>
      <w:r>
        <w:rPr>
          <w:rFonts w:ascii="Benne" w:eastAsia="Benne" w:hAnsi="Benne" w:cs="Benne"/>
          <w:b/>
          <w:sz w:val="24"/>
          <w:szCs w:val="24"/>
        </w:rPr>
        <w:t xml:space="preserve">Knowledge </w:t>
      </w:r>
      <w:r>
        <w:rPr>
          <w:rFonts w:ascii="Benne" w:eastAsia="Benne" w:hAnsi="Benne" w:cs="Benne"/>
          <w:b/>
          <w:sz w:val="26"/>
          <w:szCs w:val="26"/>
        </w:rPr>
        <w:t>total: 2)</w:t>
      </w:r>
    </w:p>
    <w:p w14:paraId="74A326D3" w14:textId="77777777" w:rsidR="00000000" w:rsidRDefault="0044631E">
      <w:pPr>
        <w:spacing w:line="100" w:lineRule="atLeast"/>
        <w:ind w:firstLine="720"/>
        <w:jc w:val="center"/>
        <w:rPr>
          <w:rFonts w:ascii="Benne" w:eastAsia="Benne" w:hAnsi="Benne" w:cs="Benne"/>
          <w:b/>
          <w:sz w:val="24"/>
          <w:szCs w:val="24"/>
        </w:rPr>
      </w:pPr>
      <w:r>
        <w:rPr>
          <w:rFonts w:ascii="Benne" w:eastAsia="Benne" w:hAnsi="Benne" w:cs="Benne"/>
          <w:b/>
          <w:sz w:val="26"/>
          <w:szCs w:val="26"/>
        </w:rPr>
        <w:t>Consum</w:t>
      </w:r>
      <w:r>
        <w:rPr>
          <w:rFonts w:ascii="Benne" w:eastAsia="Benne" w:hAnsi="Benne" w:cs="Benne"/>
          <w:b/>
          <w:sz w:val="24"/>
          <w:szCs w:val="24"/>
        </w:rPr>
        <w:t>ables: Bag of Metal Balls, Hand Mirror, Small Healing Potion</w:t>
      </w:r>
    </w:p>
    <w:p w14:paraId="32156942" w14:textId="77777777" w:rsidR="00000000" w:rsidRDefault="0044631E">
      <w:pPr>
        <w:spacing w:line="100" w:lineRule="atLeast"/>
        <w:ind w:firstLine="720"/>
        <w:jc w:val="center"/>
        <w:rPr>
          <w:rFonts w:ascii="Benne" w:eastAsia="Benne" w:hAnsi="Benne" w:cs="Benne"/>
          <w:b/>
          <w:sz w:val="24"/>
          <w:szCs w:val="24"/>
        </w:rPr>
      </w:pPr>
    </w:p>
    <w:p w14:paraId="7A73E582" w14:textId="77777777" w:rsidR="00000000" w:rsidRDefault="0044631E">
      <w:pPr>
        <w:spacing w:line="100" w:lineRule="atLeast"/>
        <w:rPr>
          <w:rFonts w:ascii="Benne" w:eastAsia="Benne" w:hAnsi="Benne" w:cs="Benne"/>
          <w:sz w:val="24"/>
          <w:szCs w:val="24"/>
        </w:rPr>
      </w:pPr>
    </w:p>
    <w:p w14:paraId="4B38B8F1" w14:textId="77777777" w:rsidR="00000000" w:rsidRDefault="0044631E">
      <w:pPr>
        <w:pStyle w:val="Heading2"/>
        <w:spacing w:before="0" w:after="0"/>
        <w:jc w:val="center"/>
        <w:rPr>
          <w:rFonts w:ascii="Benne" w:eastAsia="Benne" w:hAnsi="Benne" w:cs="Benne"/>
          <w:b/>
          <w:sz w:val="24"/>
          <w:szCs w:val="24"/>
        </w:rPr>
      </w:pPr>
      <w:bookmarkStart w:id="22" w:name="_imhg9wq2r2yk"/>
      <w:bookmarkEnd w:id="22"/>
      <w:r>
        <w:rPr>
          <w:rFonts w:ascii="Benne" w:eastAsia="Benne" w:hAnsi="Benne" w:cs="Benne"/>
          <w:sz w:val="34"/>
          <w:szCs w:val="34"/>
        </w:rPr>
        <w:t>Feature Cards</w:t>
      </w:r>
    </w:p>
    <w:p w14:paraId="5A1BD42F" w14:textId="77777777" w:rsidR="00000000" w:rsidRDefault="0044631E">
      <w:pPr>
        <w:spacing w:line="100" w:lineRule="atLeast"/>
        <w:rPr>
          <w:rFonts w:ascii="Benne" w:eastAsia="Benne" w:hAnsi="Benne" w:cs="Benne"/>
          <w:color w:val="000000"/>
          <w:sz w:val="34"/>
          <w:szCs w:val="34"/>
        </w:rPr>
      </w:pPr>
      <w:r>
        <w:rPr>
          <w:rFonts w:ascii="Benne" w:eastAsia="Benne" w:hAnsi="Benne" w:cs="Benne"/>
          <w:b/>
          <w:sz w:val="24"/>
          <w:szCs w:val="24"/>
        </w:rPr>
        <w:t>To be clarified later. Ideas: play around with the rules/fundamentally change gameplay somehow, get one at 3, 7, 11?</w:t>
      </w:r>
    </w:p>
    <w:p w14:paraId="78A7F8B8" w14:textId="58687992" w:rsidR="00000000" w:rsidRDefault="0044631E">
      <w:pPr>
        <w:pStyle w:val="Heading3"/>
        <w:pageBreakBefore/>
        <w:spacing w:before="0" w:after="0"/>
        <w:ind w:left="-630"/>
        <w:jc w:val="center"/>
        <w:rPr>
          <w:rFonts w:ascii="Benne" w:eastAsia="Benne" w:hAnsi="Benne" w:cs="Benne"/>
          <w:color w:val="000000"/>
          <w:sz w:val="34"/>
          <w:szCs w:val="34"/>
        </w:rPr>
      </w:pPr>
      <w:bookmarkStart w:id="23" w:name="_8g7ffc9g7at6"/>
      <w:bookmarkEnd w:id="23"/>
      <w:r>
        <w:rPr>
          <w:rFonts w:ascii="Benne" w:eastAsia="Benne" w:hAnsi="Benne" w:cs="Benne"/>
          <w:color w:val="000000"/>
          <w:sz w:val="34"/>
          <w:szCs w:val="34"/>
        </w:rPr>
        <w:lastRenderedPageBreak/>
        <w:t>Blank Character Sheet</w:t>
      </w:r>
      <w:r w:rsidR="00D420BF">
        <w:rPr>
          <w:noProof/>
        </w:rPr>
        <w:drawing>
          <wp:anchor distT="114300" distB="114300" distL="114300" distR="114300" simplePos="0" relativeHeight="251657216" behindDoc="1" locked="0" layoutInCell="1" allowOverlap="1" wp14:anchorId="6E3817C5" wp14:editId="6C2B6903">
            <wp:simplePos x="0" y="0"/>
            <wp:positionH relativeFrom="column">
              <wp:posOffset>394970</wp:posOffset>
            </wp:positionH>
            <wp:positionV relativeFrom="paragraph">
              <wp:posOffset>381000</wp:posOffset>
            </wp:positionV>
            <wp:extent cx="5784850" cy="846582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84850" cy="846582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5EFDAF64" w14:textId="77777777" w:rsidR="00000000" w:rsidRDefault="0044631E">
      <w:pPr>
        <w:pStyle w:val="Heading3"/>
        <w:spacing w:before="0" w:after="0"/>
        <w:ind w:left="-630"/>
        <w:jc w:val="center"/>
        <w:rPr>
          <w:rFonts w:ascii="Benne" w:eastAsia="Benne" w:hAnsi="Benne" w:cs="Benne"/>
          <w:color w:val="000000"/>
          <w:sz w:val="34"/>
          <w:szCs w:val="34"/>
        </w:rPr>
      </w:pPr>
      <w:bookmarkStart w:id="24" w:name="_ocvjwf6xuena"/>
      <w:bookmarkEnd w:id="24"/>
    </w:p>
    <w:p w14:paraId="453E759B" w14:textId="77777777" w:rsidR="00000000" w:rsidRDefault="0044631E">
      <w:pPr>
        <w:pStyle w:val="Heading3"/>
        <w:pageBreakBefore/>
        <w:spacing w:before="0" w:after="0"/>
        <w:ind w:left="-630"/>
        <w:jc w:val="center"/>
      </w:pPr>
      <w:bookmarkStart w:id="25" w:name="_m10qaxxynhd8"/>
      <w:bookmarkEnd w:id="25"/>
      <w:r>
        <w:rPr>
          <w:rFonts w:ascii="Benne" w:eastAsia="Benne" w:hAnsi="Benne" w:cs="Benne"/>
          <w:b/>
          <w:color w:val="000000"/>
          <w:sz w:val="32"/>
          <w:szCs w:val="32"/>
        </w:rPr>
        <w:lastRenderedPageBreak/>
        <w:t>Sample Character Finished : Zin Fantallay</w:t>
      </w:r>
    </w:p>
    <w:p w14:paraId="083292D4" w14:textId="23D04D0F" w:rsidR="00000000" w:rsidRDefault="00D420BF">
      <w:pPr>
        <w:pStyle w:val="Heading3"/>
        <w:spacing w:before="0" w:after="0"/>
        <w:ind w:left="-630"/>
        <w:jc w:val="center"/>
        <w:rPr>
          <w:rFonts w:ascii="Benne" w:eastAsia="Benne" w:hAnsi="Benne" w:cs="Benne"/>
          <w:sz w:val="42"/>
          <w:szCs w:val="42"/>
        </w:rPr>
      </w:pPr>
      <w:bookmarkStart w:id="26" w:name="_2bqr6nd2sq9q"/>
      <w:bookmarkEnd w:id="26"/>
      <w:r>
        <w:rPr>
          <w:noProof/>
        </w:rPr>
        <w:drawing>
          <wp:inline distT="0" distB="0" distL="0" distR="0" wp14:anchorId="78F4DAFF" wp14:editId="2D43F9BB">
            <wp:extent cx="6572250" cy="81819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572250" cy="8181975"/>
                    </a:xfrm>
                    <a:prstGeom prst="rect">
                      <a:avLst/>
                    </a:prstGeom>
                    <a:solidFill>
                      <a:srgbClr val="FFFFFF"/>
                    </a:solidFill>
                    <a:ln>
                      <a:noFill/>
                    </a:ln>
                  </pic:spPr>
                </pic:pic>
              </a:graphicData>
            </a:graphic>
          </wp:inline>
        </w:drawing>
      </w:r>
    </w:p>
    <w:p w14:paraId="1737887D" w14:textId="77777777" w:rsidR="00000000" w:rsidRDefault="0044631E">
      <w:pPr>
        <w:pStyle w:val="Heading1"/>
        <w:spacing w:before="0" w:after="0"/>
        <w:jc w:val="center"/>
        <w:rPr>
          <w:rFonts w:ascii="Benne" w:eastAsia="Benne" w:hAnsi="Benne" w:cs="Benne"/>
          <w:sz w:val="24"/>
          <w:szCs w:val="24"/>
        </w:rPr>
      </w:pPr>
      <w:bookmarkStart w:id="27" w:name="_djjvyadd0lmr"/>
      <w:bookmarkEnd w:id="27"/>
      <w:r>
        <w:rPr>
          <w:rFonts w:ascii="Benne" w:eastAsia="Benne" w:hAnsi="Benne" w:cs="Benne"/>
          <w:sz w:val="42"/>
          <w:szCs w:val="42"/>
        </w:rPr>
        <w:lastRenderedPageBreak/>
        <w:t>Combat</w:t>
      </w:r>
    </w:p>
    <w:p w14:paraId="487BE319" w14:textId="77777777" w:rsidR="00000000" w:rsidRDefault="0044631E">
      <w:pPr>
        <w:spacing w:line="100" w:lineRule="atLeast"/>
        <w:ind w:firstLine="720"/>
        <w:rPr>
          <w:rFonts w:ascii="Benne" w:eastAsia="Benne" w:hAnsi="Benne" w:cs="Benne"/>
          <w:sz w:val="24"/>
          <w:szCs w:val="24"/>
        </w:rPr>
      </w:pPr>
    </w:p>
    <w:p w14:paraId="53C41F0E" w14:textId="77777777" w:rsidR="00000000" w:rsidRDefault="0044631E">
      <w:pPr>
        <w:spacing w:line="100" w:lineRule="atLeast"/>
        <w:ind w:firstLine="720"/>
        <w:rPr>
          <w:rFonts w:ascii="Benne" w:eastAsia="Benne" w:hAnsi="Benne" w:cs="Benne"/>
          <w:sz w:val="24"/>
          <w:szCs w:val="24"/>
        </w:rPr>
      </w:pPr>
      <w:r>
        <w:rPr>
          <w:rFonts w:ascii="Benne" w:eastAsia="Benne" w:hAnsi="Benne" w:cs="Benne"/>
          <w:sz w:val="24"/>
          <w:szCs w:val="24"/>
        </w:rPr>
        <w:t>Combat is when opposing forces (the characters and some other non-player entity(ies)) come to a clash. Differing goals come into conflict, and resources (namely health) are tested against attacks (namel</w:t>
      </w:r>
      <w:r>
        <w:rPr>
          <w:rFonts w:ascii="Benne" w:eastAsia="Benne" w:hAnsi="Benne" w:cs="Benne"/>
          <w:sz w:val="24"/>
          <w:szCs w:val="24"/>
        </w:rPr>
        <w:t>y abilities/actions)</w:t>
      </w:r>
    </w:p>
    <w:p w14:paraId="25E84849" w14:textId="77777777" w:rsidR="00000000" w:rsidRDefault="0044631E">
      <w:pPr>
        <w:spacing w:line="100" w:lineRule="atLeast"/>
        <w:ind w:firstLine="720"/>
        <w:rPr>
          <w:rFonts w:ascii="Benne" w:eastAsia="Benne" w:hAnsi="Benne" w:cs="Benne"/>
          <w:b/>
        </w:rPr>
      </w:pPr>
      <w:r>
        <w:rPr>
          <w:rFonts w:ascii="Benne" w:eastAsia="Benne" w:hAnsi="Benne" w:cs="Benne"/>
          <w:sz w:val="24"/>
          <w:szCs w:val="24"/>
        </w:rPr>
        <w:t>All attacks are responded to by the defender with defense rolls, and targeted influence rolls are opposed with opposing influence rolls.</w:t>
      </w:r>
    </w:p>
    <w:p w14:paraId="5B29D715" w14:textId="77777777" w:rsidR="00000000" w:rsidRDefault="0044631E">
      <w:pPr>
        <w:pStyle w:val="Heading2"/>
        <w:jc w:val="center"/>
        <w:rPr>
          <w:rFonts w:ascii="Benne" w:eastAsia="Benne" w:hAnsi="Benne" w:cs="Benne"/>
          <w:sz w:val="24"/>
          <w:szCs w:val="24"/>
        </w:rPr>
      </w:pPr>
      <w:bookmarkStart w:id="28" w:name="_67yd62tzi2o9"/>
      <w:bookmarkEnd w:id="28"/>
      <w:r>
        <w:rPr>
          <w:rFonts w:ascii="Benne" w:eastAsia="Benne" w:hAnsi="Benne" w:cs="Benne"/>
          <w:b/>
        </w:rPr>
        <w:t>Starting Combat</w:t>
      </w:r>
    </w:p>
    <w:p w14:paraId="6F2D342A" w14:textId="77777777" w:rsidR="00000000" w:rsidRDefault="0044631E">
      <w:pPr>
        <w:spacing w:line="100" w:lineRule="atLeast"/>
        <w:ind w:firstLine="720"/>
        <w:rPr>
          <w:rFonts w:ascii="Benne" w:eastAsia="Benne" w:hAnsi="Benne" w:cs="Benne"/>
          <w:sz w:val="24"/>
          <w:szCs w:val="24"/>
        </w:rPr>
      </w:pPr>
      <w:r>
        <w:rPr>
          <w:rFonts w:ascii="Benne" w:eastAsia="Benne" w:hAnsi="Benne" w:cs="Benne"/>
          <w:sz w:val="24"/>
          <w:szCs w:val="24"/>
        </w:rPr>
        <w:t>At the start of combat, shuffle your deck and draw 7 cards to bring into play.</w:t>
      </w:r>
    </w:p>
    <w:p w14:paraId="343732E8" w14:textId="77777777" w:rsidR="00000000" w:rsidRDefault="0044631E">
      <w:pPr>
        <w:spacing w:line="100" w:lineRule="atLeast"/>
        <w:ind w:firstLine="720"/>
        <w:rPr>
          <w:rFonts w:ascii="Benne" w:eastAsia="Benne" w:hAnsi="Benne" w:cs="Benne"/>
          <w:sz w:val="24"/>
          <w:szCs w:val="24"/>
        </w:rPr>
      </w:pPr>
      <w:r>
        <w:rPr>
          <w:rFonts w:ascii="Benne" w:eastAsia="Benne" w:hAnsi="Benne" w:cs="Benne"/>
          <w:sz w:val="24"/>
          <w:szCs w:val="24"/>
        </w:rPr>
        <w:t>The</w:t>
      </w:r>
      <w:r>
        <w:rPr>
          <w:rFonts w:ascii="Benne" w:eastAsia="Benne" w:hAnsi="Benne" w:cs="Benne"/>
          <w:sz w:val="24"/>
          <w:szCs w:val="24"/>
        </w:rPr>
        <w:t>n combat order is defined, starting with whichever group initiated the combat. Turns alternate between the players and enemies. When one person of the party enters combat, the whole party enters combat.</w:t>
      </w:r>
    </w:p>
    <w:p w14:paraId="44A8CDAA" w14:textId="77777777" w:rsidR="00000000" w:rsidRDefault="0044631E">
      <w:pPr>
        <w:spacing w:line="100" w:lineRule="atLeast"/>
        <w:rPr>
          <w:rFonts w:ascii="Benne" w:eastAsia="Benne" w:hAnsi="Benne" w:cs="Benne"/>
          <w:sz w:val="24"/>
          <w:szCs w:val="24"/>
        </w:rPr>
      </w:pPr>
    </w:p>
    <w:p w14:paraId="1AE6D55E" w14:textId="77777777" w:rsidR="00000000" w:rsidRDefault="0044631E">
      <w:pPr>
        <w:pStyle w:val="Heading2"/>
        <w:spacing w:before="0" w:after="0"/>
        <w:jc w:val="center"/>
        <w:rPr>
          <w:rFonts w:ascii="Benne" w:eastAsia="Benne" w:hAnsi="Benne" w:cs="Benne"/>
          <w:sz w:val="24"/>
          <w:szCs w:val="24"/>
        </w:rPr>
      </w:pPr>
      <w:bookmarkStart w:id="29" w:name="_zwlzpvnvtpb"/>
      <w:bookmarkEnd w:id="29"/>
      <w:r>
        <w:rPr>
          <w:rFonts w:ascii="Benne" w:eastAsia="Benne" w:hAnsi="Benne" w:cs="Benne"/>
          <w:b/>
        </w:rPr>
        <w:t>Turn Order</w:t>
      </w:r>
    </w:p>
    <w:p w14:paraId="24942C20" w14:textId="77777777" w:rsidR="00000000" w:rsidRDefault="0044631E">
      <w:pPr>
        <w:spacing w:line="100" w:lineRule="atLeast"/>
        <w:ind w:firstLine="720"/>
        <w:rPr>
          <w:rFonts w:ascii="Benne" w:eastAsia="Benne" w:hAnsi="Benne" w:cs="Benne"/>
          <w:sz w:val="24"/>
          <w:szCs w:val="24"/>
        </w:rPr>
      </w:pPr>
      <w:r>
        <w:rPr>
          <w:rFonts w:ascii="Benne" w:eastAsia="Benne" w:hAnsi="Benne" w:cs="Benne"/>
          <w:sz w:val="24"/>
          <w:szCs w:val="24"/>
        </w:rPr>
        <w:t>When it’s the opponent’s turn, they all a</w:t>
      </w:r>
      <w:r>
        <w:rPr>
          <w:rFonts w:ascii="Benne" w:eastAsia="Benne" w:hAnsi="Benne" w:cs="Benne"/>
          <w:sz w:val="24"/>
          <w:szCs w:val="24"/>
        </w:rPr>
        <w:t>ct in no particular order, but all of them act before their turn finishes.</w:t>
      </w:r>
    </w:p>
    <w:p w14:paraId="636D8B35" w14:textId="77777777" w:rsidR="00000000" w:rsidRDefault="0044631E">
      <w:pPr>
        <w:spacing w:line="100" w:lineRule="atLeast"/>
        <w:ind w:firstLine="720"/>
        <w:rPr>
          <w:rFonts w:ascii="Benne" w:eastAsia="Benne" w:hAnsi="Benne" w:cs="Benne"/>
          <w:sz w:val="24"/>
          <w:szCs w:val="24"/>
        </w:rPr>
      </w:pPr>
      <w:r>
        <w:rPr>
          <w:rFonts w:ascii="Benne" w:eastAsia="Benne" w:hAnsi="Benne" w:cs="Benne"/>
          <w:sz w:val="24"/>
          <w:szCs w:val="24"/>
        </w:rPr>
        <w:t>When it’s the player’s turn, they act in whatever order they collectively choose, and all have a chance to act before their turn finishes.</w:t>
      </w:r>
    </w:p>
    <w:p w14:paraId="7C826A4F" w14:textId="77777777" w:rsidR="00000000" w:rsidRDefault="0044631E">
      <w:pPr>
        <w:spacing w:line="100" w:lineRule="atLeast"/>
        <w:ind w:firstLine="720"/>
        <w:rPr>
          <w:rFonts w:ascii="Benne" w:eastAsia="Benne" w:hAnsi="Benne" w:cs="Benne"/>
          <w:sz w:val="24"/>
          <w:szCs w:val="24"/>
        </w:rPr>
      </w:pPr>
      <w:r>
        <w:rPr>
          <w:rFonts w:ascii="Benne" w:eastAsia="Benne" w:hAnsi="Benne" w:cs="Benne"/>
          <w:sz w:val="24"/>
          <w:szCs w:val="24"/>
        </w:rPr>
        <w:t>Turn order for combat is established by wh</w:t>
      </w:r>
      <w:r>
        <w:rPr>
          <w:rFonts w:ascii="Benne" w:eastAsia="Benne" w:hAnsi="Benne" w:cs="Benne"/>
          <w:sz w:val="24"/>
          <w:szCs w:val="24"/>
        </w:rPr>
        <w:t>oever initiates. This carries with it some implications:</w:t>
      </w:r>
    </w:p>
    <w:p w14:paraId="323554C8" w14:textId="77777777" w:rsidR="00000000" w:rsidRDefault="0044631E">
      <w:pPr>
        <w:spacing w:line="100" w:lineRule="atLeast"/>
        <w:ind w:firstLine="720"/>
        <w:rPr>
          <w:rFonts w:ascii="Benne" w:eastAsia="Benne" w:hAnsi="Benne" w:cs="Benne"/>
          <w:sz w:val="24"/>
          <w:szCs w:val="24"/>
        </w:rPr>
      </w:pPr>
      <w:r>
        <w:rPr>
          <w:rFonts w:ascii="Benne" w:eastAsia="Benne" w:hAnsi="Benne" w:cs="Benne"/>
          <w:sz w:val="24"/>
          <w:szCs w:val="24"/>
        </w:rPr>
        <w:t>Much like real life, tense conversations can escalate into violence. If you think a fight is about to happen, it’s probably in your interest to be the one to start it. However, violence usually comes</w:t>
      </w:r>
      <w:r>
        <w:rPr>
          <w:rFonts w:ascii="Benne" w:eastAsia="Benne" w:hAnsi="Benne" w:cs="Benne"/>
          <w:sz w:val="24"/>
          <w:szCs w:val="24"/>
        </w:rPr>
        <w:t xml:space="preserve"> with consequences (who is at fault/to be reprimanded, but also who lives to reach the next day). Tread carefully!</w:t>
      </w:r>
    </w:p>
    <w:p w14:paraId="43024EB4" w14:textId="77777777" w:rsidR="00000000" w:rsidRDefault="0044631E">
      <w:pPr>
        <w:spacing w:after="200" w:line="100" w:lineRule="atLeast"/>
        <w:ind w:firstLine="720"/>
        <w:rPr>
          <w:rFonts w:ascii="Benne" w:eastAsia="Benne" w:hAnsi="Benne" w:cs="Benne"/>
          <w:b/>
        </w:rPr>
      </w:pPr>
      <w:r>
        <w:rPr>
          <w:rFonts w:ascii="Benne" w:eastAsia="Benne" w:hAnsi="Benne" w:cs="Benne"/>
          <w:sz w:val="24"/>
          <w:szCs w:val="24"/>
        </w:rPr>
        <w:t>In addition, surprise rounds are particularly effective against enemies, and can be quite debilitating against the players, especially if the</w:t>
      </w:r>
      <w:r>
        <w:rPr>
          <w:rFonts w:ascii="Benne" w:eastAsia="Benne" w:hAnsi="Benne" w:cs="Benne"/>
          <w:sz w:val="24"/>
          <w:szCs w:val="24"/>
        </w:rPr>
        <w:t>y have particular setups that can be interrupted. Tread carefully!</w:t>
      </w:r>
    </w:p>
    <w:p w14:paraId="4A922542" w14:textId="77777777" w:rsidR="00000000" w:rsidRDefault="0044631E">
      <w:pPr>
        <w:pStyle w:val="Heading2"/>
        <w:spacing w:before="0" w:after="0"/>
        <w:jc w:val="center"/>
        <w:rPr>
          <w:rFonts w:ascii="Benne" w:eastAsia="Benne" w:hAnsi="Benne" w:cs="Benne"/>
          <w:sz w:val="24"/>
          <w:szCs w:val="24"/>
        </w:rPr>
      </w:pPr>
      <w:bookmarkStart w:id="30" w:name="_sfeny6c1ag68"/>
      <w:bookmarkEnd w:id="30"/>
      <w:r>
        <w:rPr>
          <w:rFonts w:ascii="Benne" w:eastAsia="Benne" w:hAnsi="Benne" w:cs="Benne"/>
          <w:b/>
        </w:rPr>
        <w:t>Taking a Turn</w:t>
      </w:r>
    </w:p>
    <w:p w14:paraId="63AC34F5" w14:textId="77777777" w:rsidR="00000000" w:rsidRDefault="0044631E">
      <w:pPr>
        <w:spacing w:line="100" w:lineRule="atLeast"/>
        <w:ind w:firstLine="720"/>
        <w:rPr>
          <w:rFonts w:ascii="Benne" w:eastAsia="Benne" w:hAnsi="Benne" w:cs="Benne"/>
          <w:sz w:val="24"/>
          <w:szCs w:val="24"/>
        </w:rPr>
      </w:pPr>
      <w:r>
        <w:rPr>
          <w:rFonts w:ascii="Benne" w:eastAsia="Benne" w:hAnsi="Benne" w:cs="Benne"/>
          <w:sz w:val="24"/>
          <w:szCs w:val="24"/>
        </w:rPr>
        <w:t xml:space="preserve">Each character’s turn consists of taking two actions. These can either be card abilities, or non-card actions. </w:t>
      </w:r>
    </w:p>
    <w:p w14:paraId="60788EFE" w14:textId="77777777" w:rsidR="00000000" w:rsidRDefault="0044631E">
      <w:pPr>
        <w:spacing w:line="100" w:lineRule="atLeast"/>
        <w:ind w:firstLine="720"/>
        <w:rPr>
          <w:rFonts w:ascii="Benne" w:eastAsia="Benne" w:hAnsi="Benne" w:cs="Benne"/>
          <w:sz w:val="24"/>
          <w:szCs w:val="24"/>
        </w:rPr>
      </w:pPr>
      <w:r>
        <w:rPr>
          <w:rFonts w:ascii="Benne" w:eastAsia="Benne" w:hAnsi="Benne" w:cs="Benne"/>
          <w:sz w:val="24"/>
          <w:szCs w:val="24"/>
        </w:rPr>
        <w:t>Non-card actions are more generic types of actions, but typical</w:t>
      </w:r>
      <w:r>
        <w:rPr>
          <w:rFonts w:ascii="Benne" w:eastAsia="Benne" w:hAnsi="Benne" w:cs="Benne"/>
          <w:sz w:val="24"/>
          <w:szCs w:val="24"/>
        </w:rPr>
        <w:t xml:space="preserve">ly non-consequential/non-aggressive </w:t>
      </w:r>
      <w:r>
        <w:rPr>
          <w:rFonts w:ascii="Benne" w:eastAsia="Benne" w:hAnsi="Benne" w:cs="Benne"/>
          <w:sz w:val="24"/>
          <w:szCs w:val="24"/>
        </w:rPr>
        <w:lastRenderedPageBreak/>
        <w:t>activities. They could be pulling a lever or pushing over a table, but often are used to regain cards from discard. All non-card actions grant 15 feet of movement.</w:t>
      </w:r>
    </w:p>
    <w:p w14:paraId="0C128702" w14:textId="77777777" w:rsidR="00000000" w:rsidRDefault="0044631E">
      <w:pPr>
        <w:spacing w:line="100" w:lineRule="atLeast"/>
        <w:ind w:firstLine="720"/>
        <w:rPr>
          <w:rFonts w:ascii="Benne" w:eastAsia="Benne" w:hAnsi="Benne" w:cs="Benne"/>
          <w:sz w:val="24"/>
          <w:szCs w:val="24"/>
        </w:rPr>
      </w:pPr>
      <w:r>
        <w:rPr>
          <w:rFonts w:ascii="Benne" w:eastAsia="Benne" w:hAnsi="Benne" w:cs="Benne"/>
          <w:sz w:val="24"/>
          <w:szCs w:val="24"/>
        </w:rPr>
        <w:t>Card abilities describe their effect. Some grant movemen</w:t>
      </w:r>
      <w:r>
        <w:rPr>
          <w:rFonts w:ascii="Benne" w:eastAsia="Benne" w:hAnsi="Benne" w:cs="Benne"/>
          <w:sz w:val="24"/>
          <w:szCs w:val="24"/>
        </w:rPr>
        <w:t>t, establish an attack (assuming there’s a target to attack in range), apply an effect to an area, summon an ally, apply a buff, or apply a debuff. The particular flavor of how they are played out are left to the player to describe. For example, the same b</w:t>
      </w:r>
      <w:r>
        <w:rPr>
          <w:rFonts w:ascii="Benne" w:eastAsia="Benne" w:hAnsi="Benne" w:cs="Benne"/>
          <w:sz w:val="24"/>
          <w:szCs w:val="24"/>
        </w:rPr>
        <w:t>asic attack from the fighter is a sword swing, but to the mage is a blast of magic, and so on.</w:t>
      </w:r>
    </w:p>
    <w:p w14:paraId="3DD21E4F" w14:textId="77777777" w:rsidR="00000000" w:rsidRDefault="0044631E">
      <w:pPr>
        <w:spacing w:line="100" w:lineRule="atLeast"/>
        <w:ind w:firstLine="720"/>
        <w:rPr>
          <w:rFonts w:ascii="Benne" w:eastAsia="Benne" w:hAnsi="Benne" w:cs="Benne"/>
          <w:b/>
        </w:rPr>
      </w:pPr>
      <w:r>
        <w:rPr>
          <w:rFonts w:ascii="Benne" w:eastAsia="Benne" w:hAnsi="Benne" w:cs="Benne"/>
          <w:sz w:val="24"/>
          <w:szCs w:val="24"/>
        </w:rPr>
        <w:t>You decide both actions you’re going to take before you take either and play out your turn.</w:t>
      </w:r>
    </w:p>
    <w:p w14:paraId="40E19A96" w14:textId="77777777" w:rsidR="00000000" w:rsidRDefault="0044631E">
      <w:pPr>
        <w:pStyle w:val="Heading2"/>
        <w:jc w:val="center"/>
        <w:rPr>
          <w:rFonts w:ascii="Benne" w:eastAsia="Benne" w:hAnsi="Benne" w:cs="Benne"/>
          <w:sz w:val="24"/>
          <w:szCs w:val="24"/>
        </w:rPr>
      </w:pPr>
      <w:bookmarkStart w:id="31" w:name="_ux4cvh2l37fr"/>
      <w:bookmarkEnd w:id="31"/>
      <w:r>
        <w:rPr>
          <w:rFonts w:ascii="Benne" w:eastAsia="Benne" w:hAnsi="Benne" w:cs="Benne"/>
          <w:b/>
        </w:rPr>
        <w:t>Movement</w:t>
      </w:r>
    </w:p>
    <w:p w14:paraId="29F436D3" w14:textId="77777777" w:rsidR="00000000" w:rsidRDefault="0044631E">
      <w:pPr>
        <w:spacing w:line="100" w:lineRule="atLeast"/>
        <w:ind w:firstLine="720"/>
        <w:rPr>
          <w:rFonts w:ascii="Benne" w:eastAsia="Benne" w:hAnsi="Benne" w:cs="Benne"/>
          <w:sz w:val="24"/>
          <w:szCs w:val="24"/>
        </w:rPr>
      </w:pPr>
      <w:r>
        <w:rPr>
          <w:rFonts w:ascii="Benne" w:eastAsia="Benne" w:hAnsi="Benne" w:cs="Benne"/>
          <w:sz w:val="24"/>
          <w:szCs w:val="24"/>
        </w:rPr>
        <w:t xml:space="preserve">By deciding both actions before you play out your turn, you </w:t>
      </w:r>
      <w:r>
        <w:rPr>
          <w:rFonts w:ascii="Benne" w:eastAsia="Benne" w:hAnsi="Benne" w:cs="Benne"/>
          <w:sz w:val="24"/>
          <w:szCs w:val="24"/>
        </w:rPr>
        <w:t xml:space="preserve">add together the movement granted by the card abilities and non-card actions. This total of movement can be used in 5 ft increments and be used before, between, and after your actions &amp; abilities. </w:t>
      </w:r>
    </w:p>
    <w:p w14:paraId="18E7F753" w14:textId="77777777" w:rsidR="00000000" w:rsidRDefault="0044631E">
      <w:pPr>
        <w:spacing w:line="100" w:lineRule="atLeast"/>
        <w:ind w:firstLine="720"/>
        <w:rPr>
          <w:rFonts w:ascii="Benne" w:eastAsia="Benne" w:hAnsi="Benne" w:cs="Benne"/>
          <w:sz w:val="24"/>
          <w:szCs w:val="24"/>
        </w:rPr>
      </w:pPr>
      <w:r>
        <w:rPr>
          <w:rFonts w:ascii="Benne" w:eastAsia="Benne" w:hAnsi="Benne" w:cs="Benne"/>
          <w:sz w:val="24"/>
          <w:szCs w:val="24"/>
        </w:rPr>
        <w:t xml:space="preserve">As an example, for your turn you decide to play an action </w:t>
      </w:r>
      <w:r>
        <w:rPr>
          <w:rFonts w:ascii="Benne" w:eastAsia="Benne" w:hAnsi="Benne" w:cs="Benne"/>
          <w:sz w:val="24"/>
          <w:szCs w:val="24"/>
        </w:rPr>
        <w:t>card’s top ability, and for your second action you decide to take a non-card action to read from a book in your items. The card’s ability that you played states that you may add up to 20 feet to your movement, and also targets an enemy for an attack. The b</w:t>
      </w:r>
      <w:r>
        <w:rPr>
          <w:rFonts w:ascii="Benne" w:eastAsia="Benne" w:hAnsi="Benne" w:cs="Benne"/>
          <w:sz w:val="24"/>
          <w:szCs w:val="24"/>
        </w:rPr>
        <w:t>ook you read (which activates some buff to allies around you) is played as a non-card action: by being a non-card action, you gain up to 15 feet added to your movement from that alone. Altogether, this means you have 35 feet of movement to use this turn.</w:t>
      </w:r>
    </w:p>
    <w:p w14:paraId="1607E73F" w14:textId="77777777" w:rsidR="00000000" w:rsidRDefault="0044631E">
      <w:pPr>
        <w:spacing w:line="100" w:lineRule="atLeast"/>
        <w:ind w:firstLine="720"/>
        <w:rPr>
          <w:rFonts w:ascii="Benne" w:eastAsia="Benne" w:hAnsi="Benne" w:cs="Benne"/>
          <w:sz w:val="24"/>
          <w:szCs w:val="24"/>
        </w:rPr>
      </w:pPr>
      <w:r>
        <w:rPr>
          <w:rFonts w:ascii="Benne" w:eastAsia="Benne" w:hAnsi="Benne" w:cs="Benne"/>
          <w:sz w:val="24"/>
          <w:szCs w:val="24"/>
        </w:rPr>
        <w:t>S</w:t>
      </w:r>
      <w:r>
        <w:rPr>
          <w:rFonts w:ascii="Benne" w:eastAsia="Benne" w:hAnsi="Benne" w:cs="Benne"/>
          <w:sz w:val="24"/>
          <w:szCs w:val="24"/>
        </w:rPr>
        <w:t>ay an enemy is 10 feet away. You could use up 10 feet of movement (leaving 25 feet of movement left) to get in range, and then attack with your top card ability. You decide to move another 10 feet (leaving 15 feet of movement left), and then read your book</w:t>
      </w:r>
      <w:r>
        <w:rPr>
          <w:rFonts w:ascii="Benne" w:eastAsia="Benne" w:hAnsi="Benne" w:cs="Benne"/>
          <w:sz w:val="24"/>
          <w:szCs w:val="24"/>
        </w:rPr>
        <w:t>. With the last 15 feet of movement, you choose to move 15 more feet away from the battlefield, using up the rest of your 35 feet of movement for that turn.</w:t>
      </w:r>
    </w:p>
    <w:p w14:paraId="483F294A" w14:textId="77777777" w:rsidR="00000000" w:rsidRDefault="0044631E">
      <w:pPr>
        <w:spacing w:line="100" w:lineRule="atLeast"/>
        <w:ind w:firstLine="720"/>
        <w:rPr>
          <w:rFonts w:ascii="Benne" w:eastAsia="Benne" w:hAnsi="Benne" w:cs="Benne"/>
          <w:b/>
        </w:rPr>
      </w:pPr>
      <w:r>
        <w:rPr>
          <w:rFonts w:ascii="Benne" w:eastAsia="Benne" w:hAnsi="Benne" w:cs="Benne"/>
          <w:sz w:val="24"/>
          <w:szCs w:val="24"/>
        </w:rPr>
        <w:t>Card abilities that grant movement, but can’t meet target/range requirements (target is still too f</w:t>
      </w:r>
      <w:r>
        <w:rPr>
          <w:rFonts w:ascii="Benne" w:eastAsia="Benne" w:hAnsi="Benne" w:cs="Benne"/>
          <w:sz w:val="24"/>
          <w:szCs w:val="24"/>
        </w:rPr>
        <w:t>ar away after moving) will still resolve (ie: go to discard/exhaust), but any movement they provide is granted regardless.</w:t>
      </w:r>
    </w:p>
    <w:p w14:paraId="3A1FC7B6" w14:textId="77777777" w:rsidR="00000000" w:rsidRDefault="0044631E">
      <w:pPr>
        <w:pStyle w:val="Heading2"/>
        <w:jc w:val="center"/>
        <w:rPr>
          <w:rFonts w:ascii="Benne" w:eastAsia="Benne" w:hAnsi="Benne" w:cs="Benne"/>
          <w:sz w:val="30"/>
          <w:szCs w:val="30"/>
        </w:rPr>
      </w:pPr>
      <w:bookmarkStart w:id="32" w:name="_j1oq4vv7clix"/>
      <w:bookmarkEnd w:id="32"/>
      <w:r>
        <w:rPr>
          <w:rFonts w:ascii="Benne" w:eastAsia="Benne" w:hAnsi="Benne" w:cs="Benne"/>
          <w:b/>
        </w:rPr>
        <w:t>Taking Actions: Details</w:t>
      </w:r>
    </w:p>
    <w:p w14:paraId="703D640F" w14:textId="77777777" w:rsidR="00000000" w:rsidRDefault="0044631E">
      <w:pPr>
        <w:pStyle w:val="Heading3"/>
        <w:spacing w:before="0" w:after="0"/>
        <w:jc w:val="center"/>
        <w:rPr>
          <w:rFonts w:ascii="Benne" w:eastAsia="Benne" w:hAnsi="Benne" w:cs="Benne"/>
          <w:sz w:val="24"/>
          <w:szCs w:val="24"/>
        </w:rPr>
      </w:pPr>
      <w:bookmarkStart w:id="33" w:name="_thv8tcbhfzo5"/>
      <w:bookmarkEnd w:id="33"/>
      <w:r>
        <w:rPr>
          <w:rFonts w:ascii="Benne" w:eastAsia="Benne" w:hAnsi="Benne" w:cs="Benne"/>
          <w:sz w:val="30"/>
          <w:szCs w:val="30"/>
        </w:rPr>
        <w:t>Non-card Actions</w:t>
      </w:r>
    </w:p>
    <w:p w14:paraId="7E349692" w14:textId="77777777" w:rsidR="00000000" w:rsidRDefault="0044631E">
      <w:pPr>
        <w:spacing w:line="100" w:lineRule="atLeast"/>
        <w:ind w:firstLine="720"/>
        <w:rPr>
          <w:rFonts w:ascii="Benne" w:eastAsia="Benne" w:hAnsi="Benne" w:cs="Benne"/>
          <w:b/>
          <w:sz w:val="24"/>
          <w:szCs w:val="24"/>
        </w:rPr>
      </w:pPr>
      <w:r>
        <w:rPr>
          <w:rFonts w:ascii="Benne" w:eastAsia="Benne" w:hAnsi="Benne" w:cs="Benne"/>
          <w:sz w:val="24"/>
          <w:szCs w:val="24"/>
        </w:rPr>
        <w:t>Any use of a non-card action grants the character up to 15 ft of movement. In addition to th</w:t>
      </w:r>
      <w:r>
        <w:rPr>
          <w:rFonts w:ascii="Benne" w:eastAsia="Benne" w:hAnsi="Benne" w:cs="Benne"/>
          <w:sz w:val="24"/>
          <w:szCs w:val="24"/>
        </w:rPr>
        <w:t>is, one of the following at your discretion also happens:</w:t>
      </w:r>
    </w:p>
    <w:p w14:paraId="42815A72" w14:textId="77777777" w:rsidR="00000000" w:rsidRDefault="0044631E">
      <w:pPr>
        <w:spacing w:line="100" w:lineRule="atLeast"/>
        <w:ind w:left="720"/>
        <w:rPr>
          <w:rFonts w:ascii="Benne" w:eastAsia="Benne" w:hAnsi="Benne" w:cs="Benne"/>
          <w:sz w:val="24"/>
          <w:szCs w:val="24"/>
        </w:rPr>
      </w:pPr>
      <w:r>
        <w:rPr>
          <w:rFonts w:ascii="Benne" w:eastAsia="Benne" w:hAnsi="Benne" w:cs="Benne"/>
          <w:b/>
          <w:sz w:val="24"/>
          <w:szCs w:val="24"/>
        </w:rPr>
        <w:lastRenderedPageBreak/>
        <w:t>Game Mechanics Ability</w:t>
      </w:r>
    </w:p>
    <w:p w14:paraId="7777A78B" w14:textId="77777777" w:rsidR="00000000" w:rsidRDefault="0044631E">
      <w:pPr>
        <w:numPr>
          <w:ilvl w:val="0"/>
          <w:numId w:val="15"/>
        </w:numPr>
        <w:spacing w:line="100" w:lineRule="atLeast"/>
        <w:ind w:left="1440"/>
        <w:rPr>
          <w:rFonts w:ascii="Benne" w:eastAsia="Benne" w:hAnsi="Benne" w:cs="Benne"/>
          <w:sz w:val="24"/>
          <w:szCs w:val="24"/>
        </w:rPr>
      </w:pPr>
      <w:r>
        <w:rPr>
          <w:rFonts w:ascii="Benne" w:eastAsia="Benne" w:hAnsi="Benne" w:cs="Benne"/>
          <w:sz w:val="24"/>
          <w:szCs w:val="24"/>
        </w:rPr>
        <w:t>Returning target card from the discard pile to your hand</w:t>
      </w:r>
    </w:p>
    <w:p w14:paraId="4463816C" w14:textId="77777777" w:rsidR="00000000" w:rsidRDefault="0044631E">
      <w:pPr>
        <w:numPr>
          <w:ilvl w:val="0"/>
          <w:numId w:val="15"/>
        </w:numPr>
        <w:spacing w:line="100" w:lineRule="atLeast"/>
        <w:ind w:left="1440"/>
        <w:rPr>
          <w:rFonts w:ascii="Benne" w:eastAsia="Benne" w:hAnsi="Benne" w:cs="Benne"/>
          <w:b/>
          <w:sz w:val="24"/>
          <w:szCs w:val="24"/>
        </w:rPr>
      </w:pPr>
      <w:r>
        <w:rPr>
          <w:rFonts w:ascii="Benne" w:eastAsia="Benne" w:hAnsi="Benne" w:cs="Benne"/>
          <w:sz w:val="24"/>
          <w:szCs w:val="24"/>
        </w:rPr>
        <w:t>Use of a consumable</w:t>
      </w:r>
    </w:p>
    <w:p w14:paraId="3868E4E0" w14:textId="77777777" w:rsidR="00000000" w:rsidRDefault="0044631E">
      <w:pPr>
        <w:spacing w:line="100" w:lineRule="atLeast"/>
        <w:ind w:left="720"/>
        <w:rPr>
          <w:rFonts w:ascii="Benne" w:eastAsia="Benne" w:hAnsi="Benne" w:cs="Benne"/>
          <w:sz w:val="24"/>
          <w:szCs w:val="24"/>
        </w:rPr>
      </w:pPr>
      <w:r>
        <w:rPr>
          <w:rFonts w:ascii="Benne" w:eastAsia="Benne" w:hAnsi="Benne" w:cs="Benne"/>
          <w:b/>
          <w:sz w:val="24"/>
          <w:szCs w:val="24"/>
        </w:rPr>
        <w:t>Interact with World Ability</w:t>
      </w:r>
    </w:p>
    <w:p w14:paraId="2B213AA5" w14:textId="77777777" w:rsidR="00000000" w:rsidRDefault="0044631E">
      <w:pPr>
        <w:numPr>
          <w:ilvl w:val="0"/>
          <w:numId w:val="15"/>
        </w:numPr>
        <w:spacing w:line="100" w:lineRule="atLeast"/>
        <w:ind w:left="1440"/>
        <w:rPr>
          <w:rFonts w:ascii="Benne" w:eastAsia="Benne" w:hAnsi="Benne" w:cs="Benne"/>
          <w:sz w:val="24"/>
          <w:szCs w:val="24"/>
        </w:rPr>
      </w:pPr>
      <w:r>
        <w:rPr>
          <w:rFonts w:ascii="Benne" w:eastAsia="Benne" w:hAnsi="Benne" w:cs="Benne"/>
          <w:sz w:val="24"/>
          <w:szCs w:val="24"/>
        </w:rPr>
        <w:t>Arming/disarming of a weapon</w:t>
      </w:r>
    </w:p>
    <w:p w14:paraId="34D39A8B" w14:textId="77777777" w:rsidR="00000000" w:rsidRDefault="0044631E">
      <w:pPr>
        <w:numPr>
          <w:ilvl w:val="0"/>
          <w:numId w:val="15"/>
        </w:numPr>
        <w:spacing w:line="100" w:lineRule="atLeast"/>
        <w:ind w:left="1440"/>
        <w:rPr>
          <w:rFonts w:ascii="Benne" w:eastAsia="Benne" w:hAnsi="Benne" w:cs="Benne"/>
          <w:sz w:val="24"/>
          <w:szCs w:val="24"/>
        </w:rPr>
      </w:pPr>
      <w:r>
        <w:rPr>
          <w:rFonts w:ascii="Benne" w:eastAsia="Benne" w:hAnsi="Benne" w:cs="Benne"/>
          <w:sz w:val="24"/>
          <w:szCs w:val="24"/>
        </w:rPr>
        <w:t>Locking a door</w:t>
      </w:r>
    </w:p>
    <w:p w14:paraId="34DC8EBA" w14:textId="77777777" w:rsidR="00000000" w:rsidRDefault="0044631E">
      <w:pPr>
        <w:numPr>
          <w:ilvl w:val="0"/>
          <w:numId w:val="15"/>
        </w:numPr>
        <w:spacing w:line="100" w:lineRule="atLeast"/>
        <w:ind w:left="1440"/>
        <w:rPr>
          <w:rFonts w:ascii="Benne" w:eastAsia="Benne" w:hAnsi="Benne" w:cs="Benne"/>
          <w:sz w:val="24"/>
          <w:szCs w:val="24"/>
        </w:rPr>
      </w:pPr>
      <w:r>
        <w:rPr>
          <w:rFonts w:ascii="Benne" w:eastAsia="Benne" w:hAnsi="Benne" w:cs="Benne"/>
          <w:sz w:val="24"/>
          <w:szCs w:val="24"/>
        </w:rPr>
        <w:t>Pushing a boulder</w:t>
      </w:r>
    </w:p>
    <w:p w14:paraId="0C5C534F" w14:textId="77777777" w:rsidR="00000000" w:rsidRDefault="0044631E">
      <w:pPr>
        <w:numPr>
          <w:ilvl w:val="0"/>
          <w:numId w:val="15"/>
        </w:numPr>
        <w:spacing w:line="100" w:lineRule="atLeast"/>
        <w:ind w:left="1440"/>
        <w:rPr>
          <w:rFonts w:ascii="Benne" w:eastAsia="Benne" w:hAnsi="Benne" w:cs="Benne"/>
          <w:sz w:val="24"/>
          <w:szCs w:val="24"/>
        </w:rPr>
      </w:pPr>
      <w:r>
        <w:rPr>
          <w:rFonts w:ascii="Benne" w:eastAsia="Benne" w:hAnsi="Benne" w:cs="Benne"/>
          <w:sz w:val="24"/>
          <w:szCs w:val="24"/>
        </w:rPr>
        <w:t>Striking</w:t>
      </w:r>
      <w:r>
        <w:rPr>
          <w:rFonts w:ascii="Benne" w:eastAsia="Benne" w:hAnsi="Benne" w:cs="Benne"/>
          <w:sz w:val="24"/>
          <w:szCs w:val="24"/>
        </w:rPr>
        <w:t xml:space="preserve"> a pose</w:t>
      </w:r>
    </w:p>
    <w:p w14:paraId="4CF4BA17" w14:textId="77777777" w:rsidR="00000000" w:rsidRDefault="0044631E">
      <w:pPr>
        <w:numPr>
          <w:ilvl w:val="0"/>
          <w:numId w:val="15"/>
        </w:numPr>
        <w:spacing w:line="100" w:lineRule="atLeast"/>
        <w:ind w:left="1440"/>
        <w:rPr>
          <w:rFonts w:ascii="Benne" w:eastAsia="Benne" w:hAnsi="Benne" w:cs="Benne"/>
          <w:sz w:val="24"/>
          <w:szCs w:val="24"/>
        </w:rPr>
      </w:pPr>
      <w:r>
        <w:rPr>
          <w:rFonts w:ascii="Benne" w:eastAsia="Benne" w:hAnsi="Benne" w:cs="Benne"/>
          <w:sz w:val="24"/>
          <w:szCs w:val="24"/>
        </w:rPr>
        <w:t>etc...</w:t>
      </w:r>
    </w:p>
    <w:p w14:paraId="6393EDA1" w14:textId="77777777" w:rsidR="00000000" w:rsidRDefault="0044631E">
      <w:pPr>
        <w:spacing w:line="100" w:lineRule="atLeast"/>
        <w:rPr>
          <w:rFonts w:ascii="Benne" w:eastAsia="Benne" w:hAnsi="Benne" w:cs="Benne"/>
          <w:sz w:val="24"/>
          <w:szCs w:val="24"/>
        </w:rPr>
      </w:pPr>
      <w:r>
        <w:rPr>
          <w:rFonts w:ascii="Benne" w:eastAsia="Benne" w:hAnsi="Benne" w:cs="Benne"/>
          <w:sz w:val="24"/>
          <w:szCs w:val="24"/>
        </w:rPr>
        <w:tab/>
      </w:r>
    </w:p>
    <w:p w14:paraId="3D101B32" w14:textId="77777777" w:rsidR="00000000" w:rsidRDefault="0044631E">
      <w:pPr>
        <w:spacing w:line="100" w:lineRule="atLeast"/>
        <w:rPr>
          <w:rFonts w:ascii="Benne" w:eastAsia="Benne" w:hAnsi="Benne" w:cs="Benne"/>
          <w:sz w:val="24"/>
          <w:szCs w:val="24"/>
        </w:rPr>
      </w:pPr>
      <w:r>
        <w:rPr>
          <w:rFonts w:ascii="Benne" w:eastAsia="Benne" w:hAnsi="Benne" w:cs="Benne"/>
          <w:sz w:val="24"/>
          <w:szCs w:val="24"/>
        </w:rPr>
        <w:tab/>
        <w:t>Many card abilities go into the discard pile, so typical play involves using a non-card action to return your cards to your hand for the following round.</w:t>
      </w:r>
    </w:p>
    <w:p w14:paraId="2DF0219C" w14:textId="77777777" w:rsidR="00000000" w:rsidRDefault="0044631E">
      <w:pPr>
        <w:spacing w:line="100" w:lineRule="atLeast"/>
        <w:rPr>
          <w:rFonts w:ascii="Benne" w:eastAsia="Benne" w:hAnsi="Benne" w:cs="Benne"/>
          <w:sz w:val="30"/>
          <w:szCs w:val="30"/>
        </w:rPr>
      </w:pPr>
      <w:r>
        <w:rPr>
          <w:rFonts w:ascii="Benne" w:eastAsia="Benne" w:hAnsi="Benne" w:cs="Benne"/>
          <w:sz w:val="24"/>
          <w:szCs w:val="24"/>
        </w:rPr>
        <w:tab/>
        <w:t>In addition, many cards don’t grant movement as a part of how they execute. Using a</w:t>
      </w:r>
      <w:r>
        <w:rPr>
          <w:rFonts w:ascii="Benne" w:eastAsia="Benne" w:hAnsi="Benne" w:cs="Benne"/>
          <w:sz w:val="24"/>
          <w:szCs w:val="24"/>
        </w:rPr>
        <w:t xml:space="preserve"> non-card ability to position yourself before taking a card ability is common.</w:t>
      </w:r>
    </w:p>
    <w:p w14:paraId="70462C58" w14:textId="77777777" w:rsidR="00000000" w:rsidRDefault="0044631E">
      <w:pPr>
        <w:pStyle w:val="Heading3"/>
        <w:spacing w:before="0" w:after="0"/>
        <w:jc w:val="center"/>
        <w:rPr>
          <w:rFonts w:ascii="Benne" w:eastAsia="Benne" w:hAnsi="Benne" w:cs="Benne"/>
          <w:sz w:val="24"/>
          <w:szCs w:val="24"/>
        </w:rPr>
      </w:pPr>
      <w:bookmarkStart w:id="34" w:name="_meduewgacuiz"/>
      <w:bookmarkEnd w:id="34"/>
      <w:r>
        <w:rPr>
          <w:rFonts w:ascii="Benne" w:eastAsia="Benne" w:hAnsi="Benne" w:cs="Benne"/>
          <w:sz w:val="30"/>
          <w:szCs w:val="30"/>
        </w:rPr>
        <w:t>Card abilities</w:t>
      </w:r>
    </w:p>
    <w:p w14:paraId="4F202188" w14:textId="77777777" w:rsidR="00000000" w:rsidRDefault="0044631E">
      <w:pPr>
        <w:spacing w:line="100" w:lineRule="atLeast"/>
        <w:ind w:firstLine="720"/>
        <w:rPr>
          <w:rFonts w:ascii="Benne" w:eastAsia="Benne" w:hAnsi="Benne" w:cs="Benne"/>
          <w:sz w:val="24"/>
          <w:szCs w:val="24"/>
        </w:rPr>
      </w:pPr>
      <w:r>
        <w:rPr>
          <w:rFonts w:ascii="Benne" w:eastAsia="Benne" w:hAnsi="Benne" w:cs="Benne"/>
          <w:sz w:val="24"/>
          <w:szCs w:val="24"/>
        </w:rPr>
        <w:t>Each card has a top and bottom ability: usually you’ll play the top ability from one card and bottom ability of another card for your entire turn, though combinin</w:t>
      </w:r>
      <w:r>
        <w:rPr>
          <w:rFonts w:ascii="Benne" w:eastAsia="Benne" w:hAnsi="Benne" w:cs="Benne"/>
          <w:sz w:val="24"/>
          <w:szCs w:val="24"/>
        </w:rPr>
        <w:t>g a card-ability and a non-card ability is a valid play. The text on the card will describe how the ability is executed.</w:t>
      </w:r>
    </w:p>
    <w:p w14:paraId="1EB33819" w14:textId="77777777" w:rsidR="00000000" w:rsidRDefault="0044631E">
      <w:pPr>
        <w:spacing w:line="100" w:lineRule="atLeast"/>
        <w:ind w:firstLine="720"/>
        <w:rPr>
          <w:rFonts w:ascii="Benne" w:eastAsia="Benne" w:hAnsi="Benne" w:cs="Benne"/>
          <w:sz w:val="24"/>
          <w:szCs w:val="24"/>
        </w:rPr>
      </w:pPr>
      <w:r>
        <w:rPr>
          <w:rFonts w:ascii="Benne" w:eastAsia="Benne" w:hAnsi="Benne" w:cs="Benne"/>
          <w:sz w:val="24"/>
          <w:szCs w:val="24"/>
        </w:rPr>
        <w:t xml:space="preserve">Each card ability has a target, a duration, may involve one or more die rolls, and eventually end in some state: discarded, exhausted, </w:t>
      </w:r>
      <w:r>
        <w:rPr>
          <w:rFonts w:ascii="Benne" w:eastAsia="Benne" w:hAnsi="Benne" w:cs="Benne"/>
          <w:sz w:val="24"/>
          <w:szCs w:val="24"/>
        </w:rPr>
        <w:t xml:space="preserve">or returned to hand. </w:t>
      </w:r>
    </w:p>
    <w:p w14:paraId="5C7BDAD1" w14:textId="77777777" w:rsidR="00000000" w:rsidRDefault="0044631E">
      <w:pPr>
        <w:spacing w:line="100" w:lineRule="atLeast"/>
        <w:ind w:firstLine="720"/>
        <w:rPr>
          <w:rFonts w:ascii="Benne" w:eastAsia="Benne" w:hAnsi="Benne" w:cs="Benne"/>
          <w:sz w:val="24"/>
          <w:szCs w:val="24"/>
        </w:rPr>
      </w:pPr>
      <w:r>
        <w:rPr>
          <w:rFonts w:ascii="Benne" w:eastAsia="Benne" w:hAnsi="Benne" w:cs="Benne"/>
          <w:sz w:val="24"/>
          <w:szCs w:val="24"/>
        </w:rPr>
        <w:t>For sake of conciseness, cards might describe values in terms of variables (X, Y). How those variables factor into the ability are determined by the card’s rules.</w:t>
      </w:r>
    </w:p>
    <w:p w14:paraId="1686658F" w14:textId="77777777" w:rsidR="00000000" w:rsidRDefault="0044631E">
      <w:pPr>
        <w:spacing w:line="100" w:lineRule="atLeast"/>
        <w:ind w:firstLine="720"/>
        <w:rPr>
          <w:rFonts w:ascii="Benne" w:eastAsia="Benne" w:hAnsi="Benne" w:cs="Benne"/>
          <w:sz w:val="26"/>
          <w:szCs w:val="26"/>
        </w:rPr>
      </w:pPr>
      <w:r>
        <w:rPr>
          <w:rFonts w:ascii="Benne" w:eastAsia="Benne" w:hAnsi="Benne" w:cs="Benne"/>
          <w:sz w:val="24"/>
          <w:szCs w:val="24"/>
        </w:rPr>
        <w:t>You cannot play 2 top or 2 bottom card abilities simultaneously. You mu</w:t>
      </w:r>
      <w:r>
        <w:rPr>
          <w:rFonts w:ascii="Benne" w:eastAsia="Benne" w:hAnsi="Benne" w:cs="Benne"/>
          <w:sz w:val="24"/>
          <w:szCs w:val="24"/>
        </w:rPr>
        <w:t>st meet card text requirements (ie: be in range, have cards to discard, etc.) for them to take the state effect.</w:t>
      </w:r>
    </w:p>
    <w:p w14:paraId="3CF2EC6D" w14:textId="77777777" w:rsidR="00000000" w:rsidRDefault="0044631E">
      <w:pPr>
        <w:pStyle w:val="Heading4"/>
        <w:spacing w:before="0" w:after="0"/>
        <w:jc w:val="center"/>
        <w:rPr>
          <w:rFonts w:ascii="Benne" w:eastAsia="Benne" w:hAnsi="Benne" w:cs="Benne"/>
        </w:rPr>
      </w:pPr>
      <w:bookmarkStart w:id="35" w:name="_hf2xl2wlxg5k"/>
      <w:bookmarkEnd w:id="35"/>
      <w:r>
        <w:rPr>
          <w:rFonts w:ascii="Benne" w:eastAsia="Benne" w:hAnsi="Benne" w:cs="Benne"/>
          <w:sz w:val="26"/>
          <w:szCs w:val="26"/>
        </w:rPr>
        <w:t>How Targeting Works</w:t>
      </w:r>
    </w:p>
    <w:p w14:paraId="4E64E465" w14:textId="77777777" w:rsidR="00000000" w:rsidRDefault="0044631E">
      <w:pPr>
        <w:spacing w:line="100" w:lineRule="atLeast"/>
        <w:ind w:firstLine="720"/>
        <w:rPr>
          <w:rFonts w:ascii="Benne" w:eastAsia="Benne" w:hAnsi="Benne" w:cs="Benne"/>
          <w:sz w:val="24"/>
          <w:szCs w:val="24"/>
        </w:rPr>
      </w:pPr>
      <w:r>
        <w:rPr>
          <w:rFonts w:ascii="Benne" w:eastAsia="Benne" w:hAnsi="Benne" w:cs="Benne"/>
          <w:sz w:val="24"/>
          <w:szCs w:val="24"/>
        </w:rPr>
        <w:t xml:space="preserve">In order to target an enemy, they must be in range for the type of action. A target of a weapon attack must be in range of </w:t>
      </w:r>
      <w:r>
        <w:rPr>
          <w:rFonts w:ascii="Benne" w:eastAsia="Benne" w:hAnsi="Benne" w:cs="Benne"/>
          <w:sz w:val="24"/>
          <w:szCs w:val="24"/>
        </w:rPr>
        <w:t>the weapon via the weapons stats, and a target of an influence action must be inside your influence range (default 50 feet, requires line of sight).</w:t>
      </w:r>
    </w:p>
    <w:p w14:paraId="0F9AC585" w14:textId="77777777" w:rsidR="00000000" w:rsidRDefault="0044631E">
      <w:pPr>
        <w:spacing w:line="100" w:lineRule="atLeast"/>
        <w:ind w:firstLine="720"/>
        <w:rPr>
          <w:rFonts w:ascii="Benne" w:eastAsia="Benne" w:hAnsi="Benne" w:cs="Benne"/>
          <w:sz w:val="24"/>
          <w:szCs w:val="24"/>
        </w:rPr>
      </w:pPr>
      <w:r>
        <w:rPr>
          <w:rFonts w:ascii="Benne" w:eastAsia="Benne" w:hAnsi="Benne" w:cs="Benne"/>
          <w:sz w:val="24"/>
          <w:szCs w:val="24"/>
        </w:rPr>
        <w:t xml:space="preserve">If the target is an enemy and the ability is an attack, the opponent rolls their defense die to reduce the </w:t>
      </w:r>
      <w:r>
        <w:rPr>
          <w:rFonts w:ascii="Benne" w:eastAsia="Benne" w:hAnsi="Benne" w:cs="Benne"/>
          <w:sz w:val="24"/>
          <w:szCs w:val="24"/>
        </w:rPr>
        <w:t xml:space="preserve">amount of incoming damage. </w:t>
      </w:r>
    </w:p>
    <w:p w14:paraId="3F983617" w14:textId="77777777" w:rsidR="00000000" w:rsidRDefault="0044631E">
      <w:pPr>
        <w:spacing w:line="100" w:lineRule="atLeast"/>
        <w:ind w:firstLine="720"/>
        <w:rPr>
          <w:rFonts w:ascii="Benne" w:eastAsia="Benne" w:hAnsi="Benne" w:cs="Benne"/>
          <w:sz w:val="24"/>
          <w:szCs w:val="24"/>
        </w:rPr>
      </w:pPr>
      <w:r>
        <w:rPr>
          <w:rFonts w:ascii="Benne" w:eastAsia="Benne" w:hAnsi="Benne" w:cs="Benne"/>
          <w:sz w:val="24"/>
          <w:szCs w:val="24"/>
        </w:rPr>
        <w:lastRenderedPageBreak/>
        <w:t xml:space="preserve">If the target is an enemy and the ability involves an influence die, the opponent rolls their influence die to prevent the success of the ability. </w:t>
      </w:r>
    </w:p>
    <w:p w14:paraId="4D5FE1BA" w14:textId="77777777" w:rsidR="00000000" w:rsidRDefault="0044631E">
      <w:pPr>
        <w:spacing w:line="100" w:lineRule="atLeast"/>
        <w:ind w:firstLine="720"/>
        <w:rPr>
          <w:rFonts w:ascii="Benne" w:eastAsia="Benne" w:hAnsi="Benne" w:cs="Benne"/>
          <w:sz w:val="26"/>
          <w:szCs w:val="26"/>
        </w:rPr>
      </w:pPr>
      <w:r>
        <w:rPr>
          <w:rFonts w:ascii="Benne" w:eastAsia="Benne" w:hAnsi="Benne" w:cs="Benne"/>
          <w:sz w:val="24"/>
          <w:szCs w:val="24"/>
        </w:rPr>
        <w:t>Some abilities have a target but don’t involve a die roll at all: the rules of t</w:t>
      </w:r>
      <w:r>
        <w:rPr>
          <w:rFonts w:ascii="Benne" w:eastAsia="Benne" w:hAnsi="Benne" w:cs="Benne"/>
          <w:sz w:val="24"/>
          <w:szCs w:val="24"/>
        </w:rPr>
        <w:t>he ability will dictate what effect it will have.</w:t>
      </w:r>
    </w:p>
    <w:p w14:paraId="72638072" w14:textId="77777777" w:rsidR="00000000" w:rsidRDefault="0044631E">
      <w:pPr>
        <w:pStyle w:val="Heading4"/>
        <w:spacing w:before="0" w:after="0"/>
        <w:jc w:val="center"/>
        <w:rPr>
          <w:rFonts w:ascii="Benne" w:eastAsia="Benne" w:hAnsi="Benne" w:cs="Benne"/>
        </w:rPr>
      </w:pPr>
      <w:bookmarkStart w:id="36" w:name="_i4jiudlrsisi"/>
      <w:bookmarkEnd w:id="36"/>
      <w:r>
        <w:rPr>
          <w:rFonts w:ascii="Benne" w:eastAsia="Benne" w:hAnsi="Benne" w:cs="Benne"/>
          <w:sz w:val="26"/>
          <w:szCs w:val="26"/>
        </w:rPr>
        <w:t>How Duration Works</w:t>
      </w:r>
    </w:p>
    <w:p w14:paraId="6E439A7C" w14:textId="77777777" w:rsidR="00000000" w:rsidRDefault="0044631E">
      <w:pPr>
        <w:spacing w:line="100" w:lineRule="atLeast"/>
        <w:ind w:firstLine="720"/>
        <w:rPr>
          <w:rFonts w:ascii="Benne" w:eastAsia="Benne" w:hAnsi="Benne" w:cs="Benne"/>
          <w:sz w:val="24"/>
          <w:szCs w:val="24"/>
        </w:rPr>
      </w:pPr>
      <w:r>
        <w:rPr>
          <w:rFonts w:ascii="Benne" w:eastAsia="Benne" w:hAnsi="Benne" w:cs="Benne"/>
          <w:sz w:val="24"/>
          <w:szCs w:val="24"/>
        </w:rPr>
        <w:t xml:space="preserve">If the duration is something longer than Instant, then it lasts in </w:t>
      </w:r>
      <w:r>
        <w:rPr>
          <w:rFonts w:ascii="Benne" w:eastAsia="Benne" w:hAnsi="Benne" w:cs="Benne"/>
          <w:b/>
          <w:sz w:val="24"/>
          <w:szCs w:val="24"/>
        </w:rPr>
        <w:t>Active</w:t>
      </w:r>
      <w:r>
        <w:rPr>
          <w:rFonts w:ascii="Benne" w:eastAsia="Benne" w:hAnsi="Benne" w:cs="Benne"/>
          <w:sz w:val="24"/>
          <w:szCs w:val="24"/>
        </w:rPr>
        <w:t>. The ability can expire in one of three ways: either the duration expires, another Active effect is put into play</w:t>
      </w:r>
      <w:r>
        <w:rPr>
          <w:rFonts w:ascii="Benne" w:eastAsia="Benne" w:hAnsi="Benne" w:cs="Benne"/>
          <w:sz w:val="24"/>
          <w:szCs w:val="24"/>
        </w:rPr>
        <w:t xml:space="preserve">, or the trigger for the ability happens within the timeframe of the duration. </w:t>
      </w:r>
    </w:p>
    <w:p w14:paraId="328A77AA" w14:textId="77777777" w:rsidR="00000000" w:rsidRDefault="0044631E">
      <w:pPr>
        <w:spacing w:line="100" w:lineRule="atLeast"/>
        <w:ind w:firstLine="720"/>
        <w:rPr>
          <w:rFonts w:ascii="Benne" w:eastAsia="Benne" w:hAnsi="Benne" w:cs="Benne"/>
          <w:sz w:val="24"/>
          <w:szCs w:val="24"/>
        </w:rPr>
      </w:pPr>
      <w:r>
        <w:rPr>
          <w:rFonts w:ascii="Benne" w:eastAsia="Benne" w:hAnsi="Benne" w:cs="Benne"/>
          <w:sz w:val="24"/>
          <w:szCs w:val="24"/>
        </w:rPr>
        <w:t xml:space="preserve">For example, a card ability might have a duration of one round, and state that the </w:t>
      </w:r>
      <w:r>
        <w:rPr>
          <w:rFonts w:ascii="Benne" w:eastAsia="Benne" w:hAnsi="Benne" w:cs="Benne"/>
          <w:sz w:val="24"/>
          <w:szCs w:val="24"/>
          <w:u w:val="single"/>
        </w:rPr>
        <w:t>next</w:t>
      </w:r>
      <w:r>
        <w:rPr>
          <w:rFonts w:ascii="Benne" w:eastAsia="Benne" w:hAnsi="Benne" w:cs="Benne"/>
          <w:sz w:val="24"/>
          <w:szCs w:val="24"/>
        </w:rPr>
        <w:t xml:space="preserve"> attack against you is reduced by your level in value (ie: at level 2, enemy’s attack is </w:t>
      </w:r>
      <w:r>
        <w:rPr>
          <w:rFonts w:ascii="Benne" w:eastAsia="Benne" w:hAnsi="Benne" w:cs="Benne"/>
          <w:sz w:val="24"/>
          <w:szCs w:val="24"/>
        </w:rPr>
        <w:t xml:space="preserve">reduced by 2). Because the ability is triggered by the </w:t>
      </w:r>
      <w:r>
        <w:rPr>
          <w:rFonts w:ascii="Benne" w:eastAsia="Benne" w:hAnsi="Benne" w:cs="Benne"/>
          <w:sz w:val="24"/>
          <w:szCs w:val="24"/>
          <w:u w:val="single"/>
        </w:rPr>
        <w:t>next</w:t>
      </w:r>
      <w:r>
        <w:rPr>
          <w:rFonts w:ascii="Benne" w:eastAsia="Benne" w:hAnsi="Benne" w:cs="Benne"/>
          <w:sz w:val="24"/>
          <w:szCs w:val="24"/>
        </w:rPr>
        <w:t xml:space="preserve"> attack, the first attack against you is reduced, while the </w:t>
      </w:r>
      <w:r>
        <w:rPr>
          <w:rFonts w:ascii="Benne" w:eastAsia="Benne" w:hAnsi="Benne" w:cs="Benne"/>
          <w:b/>
          <w:sz w:val="24"/>
          <w:szCs w:val="24"/>
        </w:rPr>
        <w:t>second attack</w:t>
      </w:r>
      <w:r>
        <w:rPr>
          <w:rFonts w:ascii="Benne" w:eastAsia="Benne" w:hAnsi="Benne" w:cs="Benne"/>
          <w:sz w:val="24"/>
          <w:szCs w:val="24"/>
        </w:rPr>
        <w:t xml:space="preserve"> </w:t>
      </w:r>
      <w:r>
        <w:rPr>
          <w:rFonts w:ascii="Benne" w:eastAsia="Benne" w:hAnsi="Benne" w:cs="Benne"/>
          <w:b/>
          <w:sz w:val="24"/>
          <w:szCs w:val="24"/>
        </w:rPr>
        <w:t>is not reduced</w:t>
      </w:r>
      <w:r>
        <w:rPr>
          <w:rFonts w:ascii="Benne" w:eastAsia="Benne" w:hAnsi="Benne" w:cs="Benne"/>
          <w:sz w:val="24"/>
          <w:szCs w:val="24"/>
        </w:rPr>
        <w:t xml:space="preserve">. Also, if you are </w:t>
      </w:r>
      <w:r>
        <w:rPr>
          <w:rFonts w:ascii="Benne" w:eastAsia="Benne" w:hAnsi="Benne" w:cs="Benne"/>
          <w:b/>
          <w:sz w:val="24"/>
          <w:szCs w:val="24"/>
        </w:rPr>
        <w:t>not attacked</w:t>
      </w:r>
      <w:r>
        <w:rPr>
          <w:rFonts w:ascii="Benne" w:eastAsia="Benne" w:hAnsi="Benne" w:cs="Benne"/>
          <w:sz w:val="24"/>
          <w:szCs w:val="24"/>
        </w:rPr>
        <w:t xml:space="preserve"> by the end of that round, the effect ends having not been used. Finally, </w:t>
      </w:r>
      <w:r>
        <w:rPr>
          <w:rFonts w:ascii="Benne" w:eastAsia="Benne" w:hAnsi="Benne" w:cs="Benne"/>
          <w:b/>
          <w:sz w:val="24"/>
          <w:szCs w:val="24"/>
        </w:rPr>
        <w:t>play</w:t>
      </w:r>
      <w:r>
        <w:rPr>
          <w:rFonts w:ascii="Benne" w:eastAsia="Benne" w:hAnsi="Benne" w:cs="Benne"/>
          <w:b/>
          <w:sz w:val="24"/>
          <w:szCs w:val="24"/>
        </w:rPr>
        <w:t>ing a second Active card replaces the original effect</w:t>
      </w:r>
      <w:r>
        <w:rPr>
          <w:rFonts w:ascii="Benne" w:eastAsia="Benne" w:hAnsi="Benne" w:cs="Benne"/>
          <w:sz w:val="24"/>
          <w:szCs w:val="24"/>
        </w:rPr>
        <w:t>. Regardless of how the effect ends, the card is moved to the specified location afterwards, hand, discard, or exhaust (see next section: How Abilities Finish).</w:t>
      </w:r>
    </w:p>
    <w:p w14:paraId="051D8EE7" w14:textId="77777777" w:rsidR="00000000" w:rsidRDefault="0044631E">
      <w:pPr>
        <w:spacing w:line="100" w:lineRule="atLeast"/>
        <w:ind w:firstLine="720"/>
        <w:rPr>
          <w:rFonts w:ascii="Benne" w:eastAsia="Benne" w:hAnsi="Benne" w:cs="Benne"/>
          <w:sz w:val="24"/>
          <w:szCs w:val="24"/>
        </w:rPr>
      </w:pPr>
      <w:r>
        <w:rPr>
          <w:rFonts w:ascii="Benne" w:eastAsia="Benne" w:hAnsi="Benne" w:cs="Benne"/>
          <w:sz w:val="24"/>
          <w:szCs w:val="24"/>
        </w:rPr>
        <w:t xml:space="preserve">1 round is relative to the character, and </w:t>
      </w:r>
      <w:r>
        <w:rPr>
          <w:rFonts w:ascii="Benne" w:eastAsia="Benne" w:hAnsi="Benne" w:cs="Benne"/>
          <w:sz w:val="24"/>
          <w:szCs w:val="24"/>
        </w:rPr>
        <w:t xml:space="preserve">is from the start of their current turn to the start of their next turn. </w:t>
      </w:r>
    </w:p>
    <w:p w14:paraId="59FFD4BC" w14:textId="77777777" w:rsidR="00000000" w:rsidRDefault="0044631E">
      <w:pPr>
        <w:spacing w:line="100" w:lineRule="atLeast"/>
        <w:ind w:firstLine="720"/>
        <w:rPr>
          <w:rFonts w:ascii="Benne" w:eastAsia="Benne" w:hAnsi="Benne" w:cs="Benne"/>
          <w:sz w:val="24"/>
          <w:szCs w:val="24"/>
        </w:rPr>
      </w:pPr>
      <w:r>
        <w:rPr>
          <w:rFonts w:ascii="Benne" w:eastAsia="Benne" w:hAnsi="Benne" w:cs="Benne"/>
          <w:sz w:val="24"/>
          <w:szCs w:val="24"/>
        </w:rPr>
        <w:t>We recommend tracking an active cards duration with a die placed on the active card until it expires or is replaced.</w:t>
      </w:r>
    </w:p>
    <w:p w14:paraId="46911F91" w14:textId="77777777" w:rsidR="00000000" w:rsidRDefault="0044631E">
      <w:pPr>
        <w:spacing w:line="100" w:lineRule="atLeast"/>
        <w:ind w:firstLine="720"/>
        <w:rPr>
          <w:rFonts w:ascii="Benne" w:eastAsia="Benne" w:hAnsi="Benne" w:cs="Benne"/>
          <w:sz w:val="26"/>
          <w:szCs w:val="26"/>
        </w:rPr>
      </w:pPr>
      <w:r>
        <w:rPr>
          <w:rFonts w:ascii="Benne" w:eastAsia="Benne" w:hAnsi="Benne" w:cs="Benne"/>
          <w:sz w:val="24"/>
          <w:szCs w:val="24"/>
        </w:rPr>
        <w:t>[tracking summons health]</w:t>
      </w:r>
    </w:p>
    <w:p w14:paraId="4874CD66" w14:textId="77777777" w:rsidR="00000000" w:rsidRDefault="0044631E">
      <w:pPr>
        <w:pStyle w:val="Heading4"/>
        <w:spacing w:before="0" w:after="0"/>
        <w:jc w:val="center"/>
        <w:rPr>
          <w:rFonts w:ascii="Benne" w:eastAsia="Benne" w:hAnsi="Benne" w:cs="Benne"/>
        </w:rPr>
      </w:pPr>
      <w:bookmarkStart w:id="37" w:name="_tt16jz7fv9mq"/>
      <w:bookmarkEnd w:id="37"/>
      <w:r>
        <w:rPr>
          <w:rFonts w:ascii="Benne" w:eastAsia="Benne" w:hAnsi="Benne" w:cs="Benne"/>
          <w:sz w:val="26"/>
          <w:szCs w:val="26"/>
        </w:rPr>
        <w:t>How Abilities Finish</w:t>
      </w:r>
    </w:p>
    <w:p w14:paraId="43F8A616" w14:textId="5680B552" w:rsidR="00000000" w:rsidRDefault="0044631E">
      <w:pPr>
        <w:spacing w:line="100" w:lineRule="atLeast"/>
        <w:ind w:firstLine="720"/>
        <w:rPr>
          <w:rFonts w:ascii="Benne" w:eastAsia="Benne" w:hAnsi="Benne" w:cs="Benne"/>
          <w:sz w:val="24"/>
          <w:szCs w:val="24"/>
        </w:rPr>
      </w:pPr>
      <w:r>
        <w:rPr>
          <w:rFonts w:ascii="Benne" w:eastAsia="Benne" w:hAnsi="Benne" w:cs="Benne"/>
          <w:sz w:val="24"/>
          <w:szCs w:val="24"/>
        </w:rPr>
        <w:t xml:space="preserve">Icons on the card </w:t>
      </w:r>
      <w:r>
        <w:rPr>
          <w:rFonts w:ascii="Benne" w:eastAsia="Benne" w:hAnsi="Benne" w:cs="Benne"/>
          <w:sz w:val="24"/>
          <w:szCs w:val="24"/>
        </w:rPr>
        <w:t>indicate where the card goes after being used: returning back to your hand, to the discard pile, or to the exhaust pile.</w:t>
      </w:r>
      <w:r w:rsidR="00D420BF">
        <w:rPr>
          <w:noProof/>
        </w:rPr>
        <w:drawing>
          <wp:anchor distT="114300" distB="114300" distL="114300" distR="114300" simplePos="0" relativeHeight="251658240" behindDoc="1" locked="0" layoutInCell="1" allowOverlap="1" wp14:anchorId="64826158" wp14:editId="308E19CE">
            <wp:simplePos x="0" y="0"/>
            <wp:positionH relativeFrom="column">
              <wp:posOffset>2781300</wp:posOffset>
            </wp:positionH>
            <wp:positionV relativeFrom="paragraph">
              <wp:posOffset>581660</wp:posOffset>
            </wp:positionV>
            <wp:extent cx="1003935" cy="1003935"/>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003935" cy="100393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35086047" w14:textId="77777777" w:rsidR="00000000" w:rsidRDefault="0044631E">
      <w:pPr>
        <w:spacing w:line="100" w:lineRule="atLeast"/>
        <w:ind w:firstLine="720"/>
        <w:rPr>
          <w:rFonts w:ascii="Benne" w:eastAsia="Benne" w:hAnsi="Benne" w:cs="Benne"/>
          <w:sz w:val="24"/>
          <w:szCs w:val="24"/>
        </w:rPr>
      </w:pPr>
    </w:p>
    <w:p w14:paraId="1D6245CF" w14:textId="77777777" w:rsidR="00000000" w:rsidRDefault="0044631E">
      <w:pPr>
        <w:spacing w:line="100" w:lineRule="atLeast"/>
        <w:ind w:firstLine="720"/>
        <w:rPr>
          <w:rFonts w:ascii="Benne" w:eastAsia="Benne" w:hAnsi="Benne" w:cs="Benne"/>
          <w:sz w:val="24"/>
          <w:szCs w:val="24"/>
        </w:rPr>
      </w:pPr>
    </w:p>
    <w:p w14:paraId="5E1CCAA6" w14:textId="77777777" w:rsidR="00000000" w:rsidRDefault="0044631E">
      <w:pPr>
        <w:spacing w:line="100" w:lineRule="atLeast"/>
        <w:ind w:firstLine="720"/>
        <w:rPr>
          <w:rFonts w:ascii="Benne" w:eastAsia="Benne" w:hAnsi="Benne" w:cs="Benne"/>
          <w:sz w:val="24"/>
          <w:szCs w:val="24"/>
        </w:rPr>
      </w:pPr>
    </w:p>
    <w:p w14:paraId="119721D7" w14:textId="77777777" w:rsidR="00000000" w:rsidRDefault="0044631E">
      <w:pPr>
        <w:spacing w:line="100" w:lineRule="atLeast"/>
        <w:ind w:firstLine="720"/>
        <w:rPr>
          <w:rFonts w:ascii="Benne" w:eastAsia="Benne" w:hAnsi="Benne" w:cs="Benne"/>
          <w:sz w:val="24"/>
          <w:szCs w:val="24"/>
        </w:rPr>
      </w:pPr>
    </w:p>
    <w:p w14:paraId="6DF9FF48" w14:textId="77777777" w:rsidR="00000000" w:rsidRDefault="0044631E">
      <w:pPr>
        <w:spacing w:line="100" w:lineRule="atLeast"/>
        <w:jc w:val="center"/>
        <w:rPr>
          <w:rFonts w:ascii="Benne" w:eastAsia="Benne" w:hAnsi="Benne" w:cs="Benne"/>
          <w:sz w:val="24"/>
          <w:szCs w:val="24"/>
        </w:rPr>
      </w:pPr>
      <w:r>
        <w:rPr>
          <w:rFonts w:ascii="Benne" w:eastAsia="Benne" w:hAnsi="Benne" w:cs="Benne"/>
          <w:i/>
          <w:sz w:val="24"/>
          <w:szCs w:val="24"/>
        </w:rPr>
        <w:t>Discard</w:t>
      </w:r>
    </w:p>
    <w:p w14:paraId="2AC3669E" w14:textId="77777777" w:rsidR="00000000" w:rsidRDefault="0044631E">
      <w:pPr>
        <w:spacing w:line="100" w:lineRule="atLeast"/>
        <w:ind w:firstLine="720"/>
        <w:rPr>
          <w:rFonts w:ascii="Benne" w:eastAsia="Benne" w:hAnsi="Benne" w:cs="Benne"/>
          <w:sz w:val="24"/>
          <w:szCs w:val="24"/>
        </w:rPr>
      </w:pPr>
      <w:r>
        <w:rPr>
          <w:rFonts w:ascii="Benne" w:eastAsia="Benne" w:hAnsi="Benne" w:cs="Benne"/>
          <w:sz w:val="24"/>
          <w:szCs w:val="24"/>
        </w:rPr>
        <w:t>Discarded cards go into a separate pile during combat, the discard pile. Discarded cards cannot be used again until return</w:t>
      </w:r>
      <w:r>
        <w:rPr>
          <w:rFonts w:ascii="Benne" w:eastAsia="Benne" w:hAnsi="Benne" w:cs="Benne"/>
          <w:sz w:val="24"/>
          <w:szCs w:val="24"/>
        </w:rPr>
        <w:t>ed from the Discard pile. This can be done with certain card abilities, or with a non-card ability.</w:t>
      </w:r>
    </w:p>
    <w:p w14:paraId="25447FCF" w14:textId="0C6F6216" w:rsidR="00000000" w:rsidRDefault="0044631E">
      <w:pPr>
        <w:spacing w:line="100" w:lineRule="atLeast"/>
        <w:ind w:firstLine="720"/>
        <w:rPr>
          <w:rFonts w:ascii="Benne" w:eastAsia="Benne" w:hAnsi="Benne" w:cs="Benne"/>
          <w:sz w:val="24"/>
          <w:szCs w:val="24"/>
        </w:rPr>
      </w:pPr>
      <w:r>
        <w:rPr>
          <w:rFonts w:ascii="Benne" w:eastAsia="Benne" w:hAnsi="Benne" w:cs="Benne"/>
          <w:sz w:val="24"/>
          <w:szCs w:val="24"/>
        </w:rPr>
        <w:lastRenderedPageBreak/>
        <w:t>At the end of combat, or when using card abilities outside of combat, generally discarded cards return to be used immediately. There isn’t a turn order outs</w:t>
      </w:r>
      <w:r>
        <w:rPr>
          <w:rFonts w:ascii="Benne" w:eastAsia="Benne" w:hAnsi="Benne" w:cs="Benne"/>
          <w:sz w:val="24"/>
          <w:szCs w:val="24"/>
        </w:rPr>
        <w:t>ide of combat, so (within reason) it’s assumed you can spend a little time resting between using an ability and using it again (returning it from discard pile via a non-card ability).</w:t>
      </w:r>
      <w:r w:rsidR="00D420BF">
        <w:rPr>
          <w:noProof/>
        </w:rPr>
        <w:drawing>
          <wp:anchor distT="114300" distB="114300" distL="114300" distR="114300" simplePos="0" relativeHeight="251659264" behindDoc="1" locked="0" layoutInCell="1" allowOverlap="1" wp14:anchorId="78DD5EC8" wp14:editId="1147D97E">
            <wp:simplePos x="0" y="0"/>
            <wp:positionH relativeFrom="column">
              <wp:posOffset>2761615</wp:posOffset>
            </wp:positionH>
            <wp:positionV relativeFrom="paragraph">
              <wp:posOffset>1028700</wp:posOffset>
            </wp:positionV>
            <wp:extent cx="1042035" cy="1042035"/>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042035" cy="104203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4FE7FBD2" w14:textId="77777777" w:rsidR="00000000" w:rsidRDefault="0044631E">
      <w:pPr>
        <w:spacing w:line="100" w:lineRule="atLeast"/>
        <w:ind w:firstLine="720"/>
        <w:rPr>
          <w:rFonts w:ascii="Benne" w:eastAsia="Benne" w:hAnsi="Benne" w:cs="Benne"/>
          <w:sz w:val="24"/>
          <w:szCs w:val="24"/>
        </w:rPr>
      </w:pPr>
    </w:p>
    <w:p w14:paraId="11B4760B" w14:textId="77777777" w:rsidR="00000000" w:rsidRDefault="0044631E">
      <w:pPr>
        <w:spacing w:line="100" w:lineRule="atLeast"/>
        <w:ind w:firstLine="720"/>
        <w:rPr>
          <w:rFonts w:ascii="Benne" w:eastAsia="Benne" w:hAnsi="Benne" w:cs="Benne"/>
          <w:sz w:val="24"/>
          <w:szCs w:val="24"/>
        </w:rPr>
      </w:pPr>
    </w:p>
    <w:p w14:paraId="532133CD" w14:textId="77777777" w:rsidR="00000000" w:rsidRDefault="0044631E">
      <w:pPr>
        <w:spacing w:line="100" w:lineRule="atLeast"/>
        <w:ind w:firstLine="720"/>
        <w:rPr>
          <w:rFonts w:ascii="Benne" w:eastAsia="Benne" w:hAnsi="Benne" w:cs="Benne"/>
          <w:sz w:val="24"/>
          <w:szCs w:val="24"/>
        </w:rPr>
      </w:pPr>
    </w:p>
    <w:p w14:paraId="3BCD14F7" w14:textId="77777777" w:rsidR="00000000" w:rsidRDefault="0044631E">
      <w:pPr>
        <w:spacing w:line="100" w:lineRule="atLeast"/>
        <w:jc w:val="center"/>
        <w:rPr>
          <w:rFonts w:ascii="Benne" w:eastAsia="Benne" w:hAnsi="Benne" w:cs="Benne"/>
          <w:sz w:val="24"/>
          <w:szCs w:val="24"/>
        </w:rPr>
      </w:pPr>
    </w:p>
    <w:p w14:paraId="45AA2B3C" w14:textId="77777777" w:rsidR="00000000" w:rsidRDefault="0044631E">
      <w:pPr>
        <w:spacing w:line="100" w:lineRule="atLeast"/>
        <w:jc w:val="center"/>
        <w:rPr>
          <w:rFonts w:ascii="Benne" w:eastAsia="Benne" w:hAnsi="Benne" w:cs="Benne"/>
          <w:sz w:val="24"/>
          <w:szCs w:val="24"/>
        </w:rPr>
      </w:pPr>
      <w:r>
        <w:rPr>
          <w:rFonts w:ascii="Benne" w:eastAsia="Benne" w:hAnsi="Benne" w:cs="Benne"/>
          <w:i/>
          <w:sz w:val="24"/>
          <w:szCs w:val="24"/>
        </w:rPr>
        <w:t>Exhaust</w:t>
      </w:r>
    </w:p>
    <w:p w14:paraId="2C497F08" w14:textId="77777777" w:rsidR="00000000" w:rsidRDefault="0044631E">
      <w:pPr>
        <w:spacing w:line="100" w:lineRule="atLeast"/>
        <w:rPr>
          <w:rFonts w:ascii="Benne" w:eastAsia="Benne" w:hAnsi="Benne" w:cs="Benne"/>
          <w:sz w:val="24"/>
          <w:szCs w:val="24"/>
        </w:rPr>
      </w:pPr>
      <w:r>
        <w:rPr>
          <w:rFonts w:ascii="Benne" w:eastAsia="Benne" w:hAnsi="Benne" w:cs="Benne"/>
          <w:sz w:val="24"/>
          <w:szCs w:val="24"/>
        </w:rPr>
        <w:tab/>
        <w:t>Exhausted cards go into a separate pile during combat, the</w:t>
      </w:r>
      <w:r>
        <w:rPr>
          <w:rFonts w:ascii="Benne" w:eastAsia="Benne" w:hAnsi="Benne" w:cs="Benne"/>
          <w:sz w:val="24"/>
          <w:szCs w:val="24"/>
        </w:rPr>
        <w:t xml:space="preserve"> exhausted pile. Exhausted cards cannot be used again until the character performs a Long Rest. Abilities that are exhausted are generally more powerful abilities.</w:t>
      </w:r>
    </w:p>
    <w:p w14:paraId="1A9B0E68" w14:textId="77777777" w:rsidR="00000000" w:rsidRDefault="0044631E">
      <w:pPr>
        <w:spacing w:line="100" w:lineRule="atLeast"/>
        <w:rPr>
          <w:rFonts w:ascii="Benne" w:eastAsia="Benne" w:hAnsi="Benne" w:cs="Benne"/>
          <w:sz w:val="24"/>
          <w:szCs w:val="24"/>
        </w:rPr>
      </w:pPr>
      <w:r>
        <w:rPr>
          <w:rFonts w:ascii="Benne" w:eastAsia="Benne" w:hAnsi="Benne" w:cs="Benne"/>
          <w:sz w:val="24"/>
          <w:szCs w:val="24"/>
        </w:rPr>
        <w:tab/>
        <w:t>Outside of combat, these exhausting abilities are still exhausted.</w:t>
      </w:r>
    </w:p>
    <w:p w14:paraId="49845D9C" w14:textId="77777777" w:rsidR="00000000" w:rsidRDefault="0044631E">
      <w:pPr>
        <w:spacing w:line="100" w:lineRule="atLeast"/>
        <w:rPr>
          <w:rFonts w:ascii="Benne" w:eastAsia="Benne" w:hAnsi="Benne" w:cs="Benne"/>
          <w:sz w:val="24"/>
          <w:szCs w:val="24"/>
        </w:rPr>
      </w:pPr>
    </w:p>
    <w:p w14:paraId="7607FB7E" w14:textId="501DD7D4" w:rsidR="00000000" w:rsidRDefault="00D420BF">
      <w:pPr>
        <w:spacing w:line="100" w:lineRule="atLeast"/>
        <w:jc w:val="center"/>
        <w:rPr>
          <w:rFonts w:ascii="Benne" w:eastAsia="Benne" w:hAnsi="Benne" w:cs="Benne"/>
          <w:i/>
          <w:sz w:val="24"/>
          <w:szCs w:val="24"/>
        </w:rPr>
      </w:pPr>
      <w:r>
        <w:rPr>
          <w:noProof/>
        </w:rPr>
        <w:drawing>
          <wp:anchor distT="114300" distB="114300" distL="114300" distR="114300" simplePos="0" relativeHeight="251660288" behindDoc="1" locked="0" layoutInCell="1" allowOverlap="1" wp14:anchorId="5F8A1B7C" wp14:editId="1D1F2D69">
            <wp:simplePos x="0" y="0"/>
            <wp:positionH relativeFrom="column">
              <wp:posOffset>2738120</wp:posOffset>
            </wp:positionH>
            <wp:positionV relativeFrom="paragraph">
              <wp:posOffset>186055</wp:posOffset>
            </wp:positionV>
            <wp:extent cx="1089660" cy="108966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089660" cy="108966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2B47F81A" w14:textId="77777777" w:rsidR="00000000" w:rsidRDefault="0044631E">
      <w:pPr>
        <w:spacing w:line="100" w:lineRule="atLeast"/>
        <w:jc w:val="center"/>
        <w:rPr>
          <w:rFonts w:ascii="Benne" w:eastAsia="Benne" w:hAnsi="Benne" w:cs="Benne"/>
          <w:i/>
          <w:sz w:val="24"/>
          <w:szCs w:val="24"/>
        </w:rPr>
      </w:pPr>
    </w:p>
    <w:p w14:paraId="0305C382" w14:textId="77777777" w:rsidR="00000000" w:rsidRDefault="0044631E">
      <w:pPr>
        <w:spacing w:line="100" w:lineRule="atLeast"/>
        <w:jc w:val="center"/>
        <w:rPr>
          <w:rFonts w:ascii="Benne" w:eastAsia="Benne" w:hAnsi="Benne" w:cs="Benne"/>
          <w:i/>
          <w:sz w:val="24"/>
          <w:szCs w:val="24"/>
        </w:rPr>
      </w:pPr>
    </w:p>
    <w:p w14:paraId="0F29FF56" w14:textId="77777777" w:rsidR="00000000" w:rsidRDefault="0044631E">
      <w:pPr>
        <w:spacing w:line="100" w:lineRule="atLeast"/>
        <w:jc w:val="center"/>
        <w:rPr>
          <w:rFonts w:ascii="Benne" w:eastAsia="Benne" w:hAnsi="Benne" w:cs="Benne"/>
          <w:i/>
          <w:sz w:val="24"/>
          <w:szCs w:val="24"/>
        </w:rPr>
      </w:pPr>
    </w:p>
    <w:p w14:paraId="5935470E" w14:textId="77777777" w:rsidR="00000000" w:rsidRDefault="0044631E">
      <w:pPr>
        <w:spacing w:line="100" w:lineRule="atLeast"/>
        <w:jc w:val="center"/>
        <w:rPr>
          <w:rFonts w:ascii="Benne" w:eastAsia="Benne" w:hAnsi="Benne" w:cs="Benne"/>
          <w:i/>
          <w:sz w:val="24"/>
          <w:szCs w:val="24"/>
        </w:rPr>
      </w:pPr>
    </w:p>
    <w:p w14:paraId="6BF3D97F" w14:textId="77777777" w:rsidR="00000000" w:rsidRDefault="0044631E">
      <w:pPr>
        <w:spacing w:line="100" w:lineRule="atLeast"/>
        <w:jc w:val="center"/>
        <w:rPr>
          <w:rFonts w:ascii="Benne" w:eastAsia="Benne" w:hAnsi="Benne" w:cs="Benne"/>
          <w:i/>
          <w:sz w:val="24"/>
          <w:szCs w:val="24"/>
        </w:rPr>
      </w:pPr>
    </w:p>
    <w:p w14:paraId="04EBCF2E" w14:textId="77777777" w:rsidR="00000000" w:rsidRDefault="0044631E">
      <w:pPr>
        <w:spacing w:line="100" w:lineRule="atLeast"/>
        <w:jc w:val="center"/>
        <w:rPr>
          <w:rFonts w:ascii="Benne" w:eastAsia="Benne" w:hAnsi="Benne" w:cs="Benne"/>
          <w:i/>
          <w:sz w:val="24"/>
          <w:szCs w:val="24"/>
        </w:rPr>
      </w:pPr>
    </w:p>
    <w:p w14:paraId="6577DCDE" w14:textId="77777777" w:rsidR="00000000" w:rsidRDefault="0044631E">
      <w:pPr>
        <w:spacing w:line="100" w:lineRule="atLeast"/>
        <w:jc w:val="center"/>
        <w:rPr>
          <w:rFonts w:ascii="Benne" w:eastAsia="Benne" w:hAnsi="Benne" w:cs="Benne"/>
          <w:i/>
          <w:sz w:val="24"/>
          <w:szCs w:val="24"/>
        </w:rPr>
      </w:pPr>
    </w:p>
    <w:p w14:paraId="42612397" w14:textId="77777777" w:rsidR="00000000" w:rsidRDefault="0044631E">
      <w:pPr>
        <w:spacing w:line="100" w:lineRule="atLeast"/>
        <w:jc w:val="center"/>
        <w:rPr>
          <w:rFonts w:ascii="Benne" w:eastAsia="Benne" w:hAnsi="Benne" w:cs="Benne"/>
          <w:sz w:val="24"/>
          <w:szCs w:val="24"/>
        </w:rPr>
      </w:pPr>
      <w:r>
        <w:rPr>
          <w:rFonts w:ascii="Benne" w:eastAsia="Benne" w:hAnsi="Benne" w:cs="Benne"/>
          <w:i/>
          <w:sz w:val="24"/>
          <w:szCs w:val="24"/>
        </w:rPr>
        <w:t>To Hand</w:t>
      </w:r>
    </w:p>
    <w:p w14:paraId="239F23C3" w14:textId="77777777" w:rsidR="00000000" w:rsidRDefault="0044631E">
      <w:pPr>
        <w:spacing w:line="100" w:lineRule="atLeast"/>
        <w:rPr>
          <w:rFonts w:ascii="Benne" w:eastAsia="Benne" w:hAnsi="Benne" w:cs="Benne"/>
          <w:b/>
          <w:sz w:val="34"/>
          <w:szCs w:val="34"/>
        </w:rPr>
      </w:pPr>
      <w:r>
        <w:rPr>
          <w:rFonts w:ascii="Benne" w:eastAsia="Benne" w:hAnsi="Benne" w:cs="Benne"/>
          <w:sz w:val="24"/>
          <w:szCs w:val="24"/>
        </w:rPr>
        <w:tab/>
        <w:t>To Ha</w:t>
      </w:r>
      <w:r>
        <w:rPr>
          <w:rFonts w:ascii="Benne" w:eastAsia="Benne" w:hAnsi="Benne" w:cs="Benne"/>
          <w:sz w:val="24"/>
          <w:szCs w:val="24"/>
        </w:rPr>
        <w:t xml:space="preserve">nd cards return to your hand immediately after use. These cards often have smaller and immediate effects. </w:t>
      </w:r>
    </w:p>
    <w:p w14:paraId="2B2BA364" w14:textId="77777777" w:rsidR="00000000" w:rsidRDefault="0044631E">
      <w:pPr>
        <w:pStyle w:val="Heading2"/>
        <w:spacing w:before="0" w:after="0"/>
        <w:jc w:val="center"/>
        <w:rPr>
          <w:rFonts w:ascii="Benne" w:eastAsia="Benne" w:hAnsi="Benne" w:cs="Benne"/>
          <w:sz w:val="24"/>
          <w:szCs w:val="24"/>
        </w:rPr>
      </w:pPr>
      <w:bookmarkStart w:id="38" w:name="_8ipig4tp0dsn"/>
      <w:bookmarkEnd w:id="38"/>
      <w:r>
        <w:rPr>
          <w:rFonts w:ascii="Benne" w:eastAsia="Benne" w:hAnsi="Benne" w:cs="Benne"/>
          <w:b/>
          <w:sz w:val="34"/>
          <w:szCs w:val="34"/>
        </w:rPr>
        <w:t>Giving and Receiving Damage</w:t>
      </w:r>
    </w:p>
    <w:p w14:paraId="44280BF8" w14:textId="77777777" w:rsidR="00000000" w:rsidRDefault="0044631E">
      <w:pPr>
        <w:spacing w:line="100" w:lineRule="atLeast"/>
        <w:ind w:firstLine="720"/>
        <w:rPr>
          <w:rFonts w:ascii="Benne" w:eastAsia="Benne" w:hAnsi="Benne" w:cs="Benne"/>
          <w:sz w:val="24"/>
          <w:szCs w:val="24"/>
        </w:rPr>
      </w:pPr>
      <w:r>
        <w:rPr>
          <w:rFonts w:ascii="Benne" w:eastAsia="Benne" w:hAnsi="Benne" w:cs="Benne"/>
          <w:sz w:val="24"/>
          <w:szCs w:val="24"/>
        </w:rPr>
        <w:t>When attacking (or being attacked), those impacted must make opposing attack and defense rolls. These add to an Attack Va</w:t>
      </w:r>
      <w:r>
        <w:rPr>
          <w:rFonts w:ascii="Benne" w:eastAsia="Benne" w:hAnsi="Benne" w:cs="Benne"/>
          <w:sz w:val="24"/>
          <w:szCs w:val="24"/>
        </w:rPr>
        <w:t>lue or Defense Value, respectively.</w:t>
      </w:r>
    </w:p>
    <w:p w14:paraId="4F5FFE5D" w14:textId="77777777" w:rsidR="00000000" w:rsidRDefault="0044631E">
      <w:pPr>
        <w:spacing w:line="100" w:lineRule="atLeast"/>
        <w:ind w:firstLine="720"/>
        <w:rPr>
          <w:rFonts w:ascii="Benne" w:eastAsia="Benne" w:hAnsi="Benne" w:cs="Benne"/>
          <w:sz w:val="24"/>
          <w:szCs w:val="24"/>
        </w:rPr>
      </w:pPr>
      <w:r>
        <w:rPr>
          <w:rFonts w:ascii="Benne" w:eastAsia="Benne" w:hAnsi="Benne" w:cs="Benne"/>
          <w:sz w:val="24"/>
          <w:szCs w:val="24"/>
        </w:rPr>
        <w:t xml:space="preserve">If the defense value is higher, then no damage is dealt. If the attack value is higher, then the difference in values is how much damage gets dealt to the defender. </w:t>
      </w:r>
    </w:p>
    <w:p w14:paraId="30AE0463" w14:textId="77777777" w:rsidR="00000000" w:rsidRDefault="0044631E">
      <w:pPr>
        <w:spacing w:line="100" w:lineRule="atLeast"/>
        <w:ind w:firstLine="720"/>
        <w:rPr>
          <w:rFonts w:ascii="Benne" w:eastAsia="Benne" w:hAnsi="Benne" w:cs="Benne"/>
          <w:sz w:val="24"/>
          <w:szCs w:val="24"/>
        </w:rPr>
      </w:pPr>
      <w:r>
        <w:rPr>
          <w:rFonts w:ascii="Benne" w:eastAsia="Benne" w:hAnsi="Benne" w:cs="Benne"/>
          <w:sz w:val="24"/>
          <w:szCs w:val="24"/>
        </w:rPr>
        <w:lastRenderedPageBreak/>
        <w:t>For example, if my defense roll is 1d4 + 1d6, and I ro</w:t>
      </w:r>
      <w:r>
        <w:rPr>
          <w:rFonts w:ascii="Benne" w:eastAsia="Benne" w:hAnsi="Benne" w:cs="Benne"/>
          <w:sz w:val="24"/>
          <w:szCs w:val="24"/>
        </w:rPr>
        <w:t xml:space="preserve">ll a 2 and a 4 respectively, then my defense value (with no other considerations) is 6. If the opponent’s attack roll is 4d4 and they roll a 1, 3, 2, and 2, then their attack value is 8 (without any other considerations). The difference, 8 - 6, is 2, so I </w:t>
      </w:r>
      <w:r>
        <w:rPr>
          <w:rFonts w:ascii="Benne" w:eastAsia="Benne" w:hAnsi="Benne" w:cs="Benne"/>
          <w:sz w:val="24"/>
          <w:szCs w:val="24"/>
        </w:rPr>
        <w:t>take 2 points of damage, flipping over 2 health tokens to the damaged state.</w:t>
      </w:r>
    </w:p>
    <w:p w14:paraId="1EEB1233" w14:textId="77777777" w:rsidR="00000000" w:rsidRDefault="0044631E">
      <w:pPr>
        <w:spacing w:line="100" w:lineRule="atLeast"/>
        <w:ind w:firstLine="720"/>
        <w:rPr>
          <w:rFonts w:ascii="Benne" w:eastAsia="Benne" w:hAnsi="Benne" w:cs="Benne"/>
          <w:sz w:val="24"/>
          <w:szCs w:val="24"/>
        </w:rPr>
      </w:pPr>
    </w:p>
    <w:p w14:paraId="3B25E5E6" w14:textId="77777777" w:rsidR="00000000" w:rsidRDefault="0044631E">
      <w:pPr>
        <w:spacing w:line="100" w:lineRule="atLeast"/>
        <w:ind w:firstLine="720"/>
        <w:rPr>
          <w:rFonts w:ascii="Benne" w:eastAsia="Benne" w:hAnsi="Benne" w:cs="Benne"/>
          <w:sz w:val="24"/>
          <w:szCs w:val="24"/>
        </w:rPr>
      </w:pPr>
      <w:r>
        <w:rPr>
          <w:rFonts w:ascii="Benne" w:eastAsia="Benne" w:hAnsi="Benne" w:cs="Benne"/>
          <w:sz w:val="24"/>
          <w:szCs w:val="24"/>
        </w:rPr>
        <w:t>Attack and defense values can be modified by abilities (buffs from allies or debuffs from opponents), equipment (armor or magical items that increase/decrease effects), and Conta</w:t>
      </w:r>
      <w:r>
        <w:rPr>
          <w:rFonts w:ascii="Benne" w:eastAsia="Benne" w:hAnsi="Benne" w:cs="Benne"/>
          <w:sz w:val="24"/>
          <w:szCs w:val="24"/>
        </w:rPr>
        <w:t>ct Tokens. Ultimately however, both attack and defense values evaluate to a singular value before they are compared with each other</w:t>
      </w:r>
    </w:p>
    <w:p w14:paraId="37F18B50" w14:textId="77777777" w:rsidR="00000000" w:rsidRDefault="0044631E">
      <w:pPr>
        <w:spacing w:line="100" w:lineRule="atLeast"/>
        <w:ind w:firstLine="720"/>
        <w:rPr>
          <w:rFonts w:ascii="Benne" w:eastAsia="Benne" w:hAnsi="Benne" w:cs="Benne"/>
          <w:sz w:val="24"/>
          <w:szCs w:val="24"/>
        </w:rPr>
      </w:pPr>
    </w:p>
    <w:p w14:paraId="487A3EF9" w14:textId="7614DB99" w:rsidR="00000000" w:rsidRDefault="00D420BF">
      <w:pPr>
        <w:pageBreakBefore/>
        <w:spacing w:line="100" w:lineRule="atLeast"/>
        <w:rPr>
          <w:rFonts w:ascii="Benne" w:eastAsia="Benne" w:hAnsi="Benne" w:cs="Benne"/>
          <w:b/>
          <w:sz w:val="34"/>
          <w:szCs w:val="34"/>
        </w:rPr>
      </w:pPr>
      <w:r>
        <w:rPr>
          <w:noProof/>
        </w:rPr>
        <w:lastRenderedPageBreak/>
        <w:drawing>
          <wp:inline distT="0" distB="0" distL="0" distR="0" wp14:anchorId="504D5590" wp14:editId="1997F814">
            <wp:extent cx="6572250" cy="60769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572250" cy="6076950"/>
                    </a:xfrm>
                    <a:prstGeom prst="rect">
                      <a:avLst/>
                    </a:prstGeom>
                    <a:solidFill>
                      <a:srgbClr val="FFFFFF"/>
                    </a:solidFill>
                    <a:ln>
                      <a:noFill/>
                    </a:ln>
                  </pic:spPr>
                </pic:pic>
              </a:graphicData>
            </a:graphic>
          </wp:inline>
        </w:drawing>
      </w:r>
    </w:p>
    <w:p w14:paraId="14CEB82B" w14:textId="77777777" w:rsidR="00000000" w:rsidRDefault="0044631E">
      <w:pPr>
        <w:pStyle w:val="Heading2"/>
        <w:spacing w:before="0" w:after="0"/>
        <w:jc w:val="center"/>
        <w:rPr>
          <w:rFonts w:ascii="Benne" w:eastAsia="Benne" w:hAnsi="Benne" w:cs="Benne"/>
          <w:b/>
          <w:sz w:val="24"/>
          <w:szCs w:val="24"/>
        </w:rPr>
      </w:pPr>
      <w:bookmarkStart w:id="39" w:name="_m30yyecgtnwg"/>
      <w:bookmarkEnd w:id="39"/>
      <w:r>
        <w:rPr>
          <w:rFonts w:ascii="Benne" w:eastAsia="Benne" w:hAnsi="Benne" w:cs="Benne"/>
          <w:b/>
          <w:sz w:val="34"/>
          <w:szCs w:val="34"/>
        </w:rPr>
        <w:t>Range, Targeting, and Facing</w:t>
      </w:r>
    </w:p>
    <w:p w14:paraId="597BF7B3" w14:textId="77777777" w:rsidR="00000000" w:rsidRDefault="0044631E">
      <w:pPr>
        <w:spacing w:line="100" w:lineRule="atLeast"/>
        <w:rPr>
          <w:rFonts w:ascii="Benne" w:eastAsia="Benne" w:hAnsi="Benne" w:cs="Benne"/>
          <w:sz w:val="30"/>
          <w:szCs w:val="30"/>
        </w:rPr>
      </w:pPr>
      <w:r>
        <w:rPr>
          <w:rFonts w:ascii="Benne" w:eastAsia="Benne" w:hAnsi="Benne" w:cs="Benne"/>
          <w:b/>
          <w:sz w:val="24"/>
          <w:szCs w:val="24"/>
        </w:rPr>
        <w:tab/>
      </w:r>
      <w:r>
        <w:rPr>
          <w:rFonts w:ascii="Benne" w:eastAsia="Benne" w:hAnsi="Benne" w:cs="Benne"/>
          <w:sz w:val="24"/>
          <w:szCs w:val="24"/>
        </w:rPr>
        <w:t>Targeting is a combination of meeting range requirements, and targeting requirements.</w:t>
      </w:r>
    </w:p>
    <w:p w14:paraId="03DA8312" w14:textId="77777777" w:rsidR="00000000" w:rsidRDefault="0044631E">
      <w:pPr>
        <w:pStyle w:val="Heading3"/>
        <w:spacing w:before="0" w:after="0"/>
        <w:jc w:val="center"/>
        <w:rPr>
          <w:rFonts w:ascii="Benne" w:eastAsia="Benne" w:hAnsi="Benne" w:cs="Benne"/>
          <w:sz w:val="24"/>
          <w:szCs w:val="24"/>
        </w:rPr>
      </w:pPr>
      <w:bookmarkStart w:id="40" w:name="_q0vdhtdeiko"/>
      <w:bookmarkEnd w:id="40"/>
      <w:r>
        <w:rPr>
          <w:rFonts w:ascii="Benne" w:eastAsia="Benne" w:hAnsi="Benne" w:cs="Benne"/>
          <w:sz w:val="30"/>
          <w:szCs w:val="30"/>
        </w:rPr>
        <w:t>Range</w:t>
      </w:r>
    </w:p>
    <w:p w14:paraId="70E2F25F" w14:textId="77777777" w:rsidR="00000000" w:rsidRDefault="0044631E">
      <w:pPr>
        <w:spacing w:line="100" w:lineRule="atLeast"/>
        <w:ind w:firstLine="720"/>
        <w:rPr>
          <w:rFonts w:ascii="Benne" w:eastAsia="Benne" w:hAnsi="Benne" w:cs="Benne"/>
          <w:sz w:val="24"/>
          <w:szCs w:val="24"/>
        </w:rPr>
      </w:pPr>
      <w:r>
        <w:rPr>
          <w:rFonts w:ascii="Benne" w:eastAsia="Benne" w:hAnsi="Benne" w:cs="Benne"/>
          <w:sz w:val="24"/>
          <w:szCs w:val="24"/>
        </w:rPr>
        <w:t>Ranges vary from Close, and then every 5ft increment (close, 5, 10, 15, etc.). It takes 5 ft of movement to move from 5 ft to Close. Close range means you occupy the same square as the opponent.</w:t>
      </w:r>
    </w:p>
    <w:p w14:paraId="4D79267D" w14:textId="77777777" w:rsidR="00000000" w:rsidRDefault="0044631E">
      <w:pPr>
        <w:spacing w:line="100" w:lineRule="atLeast"/>
        <w:ind w:firstLine="720"/>
        <w:rPr>
          <w:rFonts w:ascii="Benne" w:eastAsia="Benne" w:hAnsi="Benne" w:cs="Benne"/>
          <w:sz w:val="24"/>
          <w:szCs w:val="24"/>
        </w:rPr>
      </w:pPr>
      <w:r>
        <w:rPr>
          <w:rFonts w:ascii="Benne" w:eastAsia="Benne" w:hAnsi="Benne" w:cs="Benne"/>
          <w:sz w:val="24"/>
          <w:szCs w:val="24"/>
        </w:rPr>
        <w:t>Weapons dictate their range of effectiveness. This range app</w:t>
      </w:r>
      <w:r>
        <w:rPr>
          <w:rFonts w:ascii="Benne" w:eastAsia="Benne" w:hAnsi="Benne" w:cs="Benne"/>
          <w:sz w:val="24"/>
          <w:szCs w:val="24"/>
        </w:rPr>
        <w:t xml:space="preserve">lies to any attack action from a card ability. </w:t>
      </w:r>
    </w:p>
    <w:p w14:paraId="3BC66C8A" w14:textId="77777777" w:rsidR="00000000" w:rsidRDefault="0044631E">
      <w:pPr>
        <w:spacing w:line="100" w:lineRule="atLeast"/>
        <w:ind w:firstLine="720"/>
        <w:rPr>
          <w:rFonts w:ascii="Benne" w:eastAsia="Benne" w:hAnsi="Benne" w:cs="Benne"/>
          <w:sz w:val="24"/>
          <w:szCs w:val="24"/>
        </w:rPr>
      </w:pPr>
      <w:r>
        <w:rPr>
          <w:rFonts w:ascii="Benne" w:eastAsia="Benne" w:hAnsi="Benne" w:cs="Benne"/>
          <w:sz w:val="24"/>
          <w:szCs w:val="24"/>
        </w:rPr>
        <w:t>Abilities that use the Influence die must be within the Influence Range. The Influence Range is 50 ft at base.</w:t>
      </w:r>
    </w:p>
    <w:p w14:paraId="463ECFE3" w14:textId="77777777" w:rsidR="00000000" w:rsidRDefault="0044631E">
      <w:pPr>
        <w:widowControl/>
        <w:shd w:val="clear" w:color="auto" w:fill="FFFFFF"/>
        <w:spacing w:line="100" w:lineRule="atLeast"/>
        <w:ind w:firstLine="720"/>
        <w:rPr>
          <w:rFonts w:ascii="Benne" w:eastAsia="Benne" w:hAnsi="Benne" w:cs="Benne"/>
          <w:sz w:val="24"/>
          <w:szCs w:val="24"/>
        </w:rPr>
      </w:pPr>
    </w:p>
    <w:p w14:paraId="72BA0490" w14:textId="77777777" w:rsidR="00000000" w:rsidRDefault="0044631E">
      <w:pPr>
        <w:pStyle w:val="Heading3"/>
        <w:spacing w:before="0" w:after="0"/>
        <w:jc w:val="center"/>
        <w:rPr>
          <w:rFonts w:ascii="Benne" w:eastAsia="Benne" w:hAnsi="Benne" w:cs="Benne"/>
          <w:sz w:val="24"/>
          <w:szCs w:val="24"/>
        </w:rPr>
      </w:pPr>
      <w:bookmarkStart w:id="41" w:name="_zdbarhczagoh"/>
      <w:bookmarkEnd w:id="41"/>
      <w:r>
        <w:rPr>
          <w:rFonts w:ascii="Benne" w:eastAsia="Benne" w:hAnsi="Benne" w:cs="Benne"/>
          <w:sz w:val="30"/>
          <w:szCs w:val="30"/>
        </w:rPr>
        <w:t>Targeting</w:t>
      </w:r>
    </w:p>
    <w:p w14:paraId="654E04FE" w14:textId="77777777" w:rsidR="00000000" w:rsidRDefault="0044631E">
      <w:pPr>
        <w:spacing w:line="100" w:lineRule="atLeast"/>
        <w:rPr>
          <w:rFonts w:ascii="Benne" w:eastAsia="Benne" w:hAnsi="Benne" w:cs="Benne"/>
          <w:sz w:val="24"/>
          <w:szCs w:val="24"/>
        </w:rPr>
      </w:pPr>
      <w:r>
        <w:rPr>
          <w:rFonts w:ascii="Benne" w:eastAsia="Benne" w:hAnsi="Benne" w:cs="Benne"/>
          <w:sz w:val="24"/>
          <w:szCs w:val="24"/>
        </w:rPr>
        <w:tab/>
        <w:t>Provided a target is in range, a target falls into one of these categories:</w:t>
      </w:r>
    </w:p>
    <w:p w14:paraId="7D2267B3" w14:textId="77777777" w:rsidR="00000000" w:rsidRDefault="0044631E">
      <w:pPr>
        <w:numPr>
          <w:ilvl w:val="0"/>
          <w:numId w:val="6"/>
        </w:numPr>
        <w:spacing w:line="100" w:lineRule="atLeast"/>
        <w:rPr>
          <w:rFonts w:ascii="Benne" w:eastAsia="Benne" w:hAnsi="Benne" w:cs="Benne"/>
          <w:sz w:val="24"/>
          <w:szCs w:val="24"/>
        </w:rPr>
      </w:pPr>
      <w:r>
        <w:rPr>
          <w:rFonts w:ascii="Benne" w:eastAsia="Benne" w:hAnsi="Benne" w:cs="Benne"/>
          <w:sz w:val="24"/>
          <w:szCs w:val="24"/>
        </w:rPr>
        <w:t>Enemy: en</w:t>
      </w:r>
      <w:r>
        <w:rPr>
          <w:rFonts w:ascii="Benne" w:eastAsia="Benne" w:hAnsi="Benne" w:cs="Benne"/>
          <w:sz w:val="24"/>
          <w:szCs w:val="24"/>
        </w:rPr>
        <w:t>emy combatant, be it a creature, an illusion, or anything else considered hostile</w:t>
      </w:r>
    </w:p>
    <w:p w14:paraId="2BF13FA8" w14:textId="77777777" w:rsidR="00000000" w:rsidRDefault="0044631E">
      <w:pPr>
        <w:numPr>
          <w:ilvl w:val="0"/>
          <w:numId w:val="6"/>
        </w:numPr>
        <w:spacing w:line="100" w:lineRule="atLeast"/>
        <w:rPr>
          <w:rFonts w:ascii="Benne" w:eastAsia="Benne" w:hAnsi="Benne" w:cs="Benne"/>
          <w:sz w:val="24"/>
          <w:szCs w:val="24"/>
        </w:rPr>
      </w:pPr>
      <w:r>
        <w:rPr>
          <w:rFonts w:ascii="Benne" w:eastAsia="Benne" w:hAnsi="Benne" w:cs="Benne"/>
          <w:sz w:val="24"/>
          <w:szCs w:val="24"/>
        </w:rPr>
        <w:t>Enemies: multiple enemy combatant</w:t>
      </w:r>
    </w:p>
    <w:p w14:paraId="6123CCCC" w14:textId="77777777" w:rsidR="00000000" w:rsidRDefault="0044631E">
      <w:pPr>
        <w:numPr>
          <w:ilvl w:val="0"/>
          <w:numId w:val="6"/>
        </w:numPr>
        <w:spacing w:line="100" w:lineRule="atLeast"/>
        <w:rPr>
          <w:rFonts w:ascii="Benne" w:eastAsia="Benne" w:hAnsi="Benne" w:cs="Benne"/>
          <w:sz w:val="24"/>
          <w:szCs w:val="24"/>
        </w:rPr>
      </w:pPr>
      <w:r>
        <w:rPr>
          <w:rFonts w:ascii="Benne" w:eastAsia="Benne" w:hAnsi="Benne" w:cs="Benne"/>
          <w:sz w:val="24"/>
          <w:szCs w:val="24"/>
        </w:rPr>
        <w:t>Ally: other players you’re playing with, or NPC that is helpful</w:t>
      </w:r>
    </w:p>
    <w:p w14:paraId="357493DD" w14:textId="77777777" w:rsidR="00000000" w:rsidRDefault="0044631E">
      <w:pPr>
        <w:numPr>
          <w:ilvl w:val="0"/>
          <w:numId w:val="6"/>
        </w:numPr>
        <w:spacing w:line="100" w:lineRule="atLeast"/>
        <w:rPr>
          <w:rFonts w:ascii="Benne" w:eastAsia="Benne" w:hAnsi="Benne" w:cs="Benne"/>
          <w:sz w:val="24"/>
          <w:szCs w:val="24"/>
        </w:rPr>
      </w:pPr>
      <w:r>
        <w:rPr>
          <w:rFonts w:ascii="Benne" w:eastAsia="Benne" w:hAnsi="Benne" w:cs="Benne"/>
          <w:sz w:val="24"/>
          <w:szCs w:val="24"/>
        </w:rPr>
        <w:t>Self: your self.</w:t>
      </w:r>
    </w:p>
    <w:p w14:paraId="54595263" w14:textId="77777777" w:rsidR="00000000" w:rsidRDefault="0044631E">
      <w:pPr>
        <w:numPr>
          <w:ilvl w:val="0"/>
          <w:numId w:val="6"/>
        </w:numPr>
        <w:spacing w:line="100" w:lineRule="atLeast"/>
        <w:rPr>
          <w:rFonts w:ascii="Benne" w:eastAsia="Benne" w:hAnsi="Benne" w:cs="Benne"/>
          <w:sz w:val="24"/>
          <w:szCs w:val="24"/>
        </w:rPr>
      </w:pPr>
      <w:r>
        <w:rPr>
          <w:rFonts w:ascii="Benne" w:eastAsia="Benne" w:hAnsi="Benne" w:cs="Benne"/>
          <w:sz w:val="24"/>
          <w:szCs w:val="24"/>
        </w:rPr>
        <w:t>Area: a space, occupied or otherwise, of some specified dim</w:t>
      </w:r>
      <w:r>
        <w:rPr>
          <w:rFonts w:ascii="Benne" w:eastAsia="Benne" w:hAnsi="Benne" w:cs="Benne"/>
          <w:sz w:val="24"/>
          <w:szCs w:val="24"/>
        </w:rPr>
        <w:t>ension. Card ability should dictate the radius, or length/width of an area that is affected.</w:t>
      </w:r>
    </w:p>
    <w:p w14:paraId="01BA7649" w14:textId="77777777" w:rsidR="00000000" w:rsidRDefault="0044631E">
      <w:pPr>
        <w:numPr>
          <w:ilvl w:val="0"/>
          <w:numId w:val="6"/>
        </w:numPr>
        <w:spacing w:line="100" w:lineRule="atLeast"/>
        <w:rPr>
          <w:rFonts w:ascii="Benne" w:eastAsia="Benne" w:hAnsi="Benne" w:cs="Benne"/>
          <w:sz w:val="24"/>
          <w:szCs w:val="24"/>
        </w:rPr>
      </w:pPr>
      <w:r>
        <w:rPr>
          <w:rFonts w:ascii="Benne" w:eastAsia="Benne" w:hAnsi="Benne" w:cs="Benne"/>
          <w:sz w:val="24"/>
          <w:szCs w:val="24"/>
        </w:rPr>
        <w:t>Plant: whether an ally, enemy, or neutral party, sapient or otherwise, this target must be a plant. Up to GM discretion</w:t>
      </w:r>
    </w:p>
    <w:p w14:paraId="69588B95" w14:textId="77777777" w:rsidR="00000000" w:rsidRDefault="0044631E">
      <w:pPr>
        <w:numPr>
          <w:ilvl w:val="0"/>
          <w:numId w:val="6"/>
        </w:numPr>
        <w:spacing w:line="100" w:lineRule="atLeast"/>
        <w:rPr>
          <w:rFonts w:ascii="Benne" w:eastAsia="Benne" w:hAnsi="Benne" w:cs="Benne"/>
          <w:b/>
          <w:sz w:val="34"/>
          <w:szCs w:val="34"/>
        </w:rPr>
      </w:pPr>
      <w:r>
        <w:rPr>
          <w:rFonts w:ascii="Benne" w:eastAsia="Benne" w:hAnsi="Benne" w:cs="Benne"/>
          <w:sz w:val="24"/>
          <w:szCs w:val="24"/>
        </w:rPr>
        <w:t>Animal: Same as Plant target, but for Anima</w:t>
      </w:r>
      <w:r>
        <w:rPr>
          <w:rFonts w:ascii="Benne" w:eastAsia="Benne" w:hAnsi="Benne" w:cs="Benne"/>
          <w:sz w:val="24"/>
          <w:szCs w:val="24"/>
        </w:rPr>
        <w:t>ls.</w:t>
      </w:r>
    </w:p>
    <w:p w14:paraId="04EFD4C3" w14:textId="77777777" w:rsidR="00000000" w:rsidRDefault="0044631E">
      <w:pPr>
        <w:pStyle w:val="Heading2"/>
        <w:spacing w:before="0" w:after="0"/>
        <w:jc w:val="center"/>
        <w:rPr>
          <w:rFonts w:ascii="Benne" w:eastAsia="Benne" w:hAnsi="Benne" w:cs="Benne"/>
          <w:sz w:val="24"/>
          <w:szCs w:val="24"/>
        </w:rPr>
      </w:pPr>
      <w:bookmarkStart w:id="42" w:name="_ph89jnkf0t10"/>
      <w:bookmarkEnd w:id="42"/>
      <w:r>
        <w:rPr>
          <w:rFonts w:ascii="Benne" w:eastAsia="Benne" w:hAnsi="Benne" w:cs="Benne"/>
          <w:b/>
          <w:sz w:val="34"/>
          <w:szCs w:val="34"/>
        </w:rPr>
        <w:t>Overstep Attack</w:t>
      </w:r>
    </w:p>
    <w:p w14:paraId="7FC1EA18" w14:textId="77777777" w:rsidR="00000000" w:rsidRDefault="0044631E">
      <w:pPr>
        <w:spacing w:line="100" w:lineRule="atLeast"/>
        <w:ind w:firstLine="720"/>
        <w:rPr>
          <w:rFonts w:ascii="Benne" w:eastAsia="Benne" w:hAnsi="Benne" w:cs="Benne"/>
          <w:sz w:val="24"/>
          <w:szCs w:val="24"/>
        </w:rPr>
      </w:pPr>
      <w:r>
        <w:rPr>
          <w:rFonts w:ascii="Benne" w:eastAsia="Benne" w:hAnsi="Benne" w:cs="Benne"/>
          <w:sz w:val="24"/>
          <w:szCs w:val="24"/>
        </w:rPr>
        <w:t xml:space="preserve">An Overstep Attack is a ‘free’ attack by an </w:t>
      </w:r>
      <w:r>
        <w:rPr>
          <w:rFonts w:ascii="Benne" w:eastAsia="Benne" w:hAnsi="Benne" w:cs="Benne"/>
          <w:sz w:val="24"/>
          <w:szCs w:val="24"/>
          <w:u w:val="single"/>
        </w:rPr>
        <w:t>enemy</w:t>
      </w:r>
      <w:r>
        <w:rPr>
          <w:rFonts w:ascii="Benne" w:eastAsia="Benne" w:hAnsi="Benne" w:cs="Benne"/>
          <w:sz w:val="24"/>
          <w:szCs w:val="24"/>
        </w:rPr>
        <w:t>, when moving into our out of close range. These attacks are the combatant’s most simple attack: Unless supported by an ongoing buff/debuff, these attacks are not otherwise modified by ef</w:t>
      </w:r>
      <w:r>
        <w:rPr>
          <w:rFonts w:ascii="Benne" w:eastAsia="Benne" w:hAnsi="Benne" w:cs="Benne"/>
          <w:sz w:val="24"/>
          <w:szCs w:val="24"/>
        </w:rPr>
        <w:t>fects (cannot apply special effects to this attack)</w:t>
      </w:r>
    </w:p>
    <w:p w14:paraId="4D3E8FD5" w14:textId="77777777" w:rsidR="00000000" w:rsidRDefault="0044631E">
      <w:pPr>
        <w:spacing w:line="100" w:lineRule="atLeast"/>
        <w:ind w:firstLine="720"/>
        <w:rPr>
          <w:rFonts w:ascii="Benne" w:eastAsia="Benne" w:hAnsi="Benne" w:cs="Benne"/>
          <w:sz w:val="24"/>
          <w:szCs w:val="24"/>
          <w:shd w:val="clear" w:color="auto" w:fill="FF0000"/>
        </w:rPr>
      </w:pPr>
      <w:r>
        <w:rPr>
          <w:rFonts w:ascii="Benne" w:eastAsia="Benne" w:hAnsi="Benne" w:cs="Benne"/>
          <w:sz w:val="24"/>
          <w:szCs w:val="24"/>
        </w:rPr>
        <w:t>Overstep Attack do not happen if the enemy has not perceived the player.</w:t>
      </w:r>
    </w:p>
    <w:p w14:paraId="7420B49E" w14:textId="77777777" w:rsidR="00000000" w:rsidRDefault="0044631E">
      <w:pPr>
        <w:spacing w:line="100" w:lineRule="atLeast"/>
        <w:rPr>
          <w:rFonts w:ascii="Benne" w:eastAsia="Benne" w:hAnsi="Benne" w:cs="Benne"/>
          <w:sz w:val="24"/>
          <w:szCs w:val="24"/>
          <w:shd w:val="clear" w:color="auto" w:fill="FF0000"/>
        </w:rPr>
      </w:pPr>
    </w:p>
    <w:p w14:paraId="25BE143A" w14:textId="77777777" w:rsidR="00000000" w:rsidRDefault="0044631E">
      <w:pPr>
        <w:pStyle w:val="Heading2"/>
        <w:spacing w:before="0" w:after="0"/>
        <w:jc w:val="center"/>
        <w:rPr>
          <w:rFonts w:ascii="Benne" w:eastAsia="Benne" w:hAnsi="Benne" w:cs="Benne"/>
          <w:sz w:val="24"/>
          <w:szCs w:val="24"/>
        </w:rPr>
      </w:pPr>
      <w:bookmarkStart w:id="43" w:name="_77vilmik09ak"/>
      <w:bookmarkEnd w:id="43"/>
      <w:r>
        <w:rPr>
          <w:rFonts w:ascii="Benne" w:eastAsia="Benne" w:hAnsi="Benne" w:cs="Benne"/>
          <w:b/>
          <w:sz w:val="34"/>
          <w:szCs w:val="34"/>
        </w:rPr>
        <w:t>Movement</w:t>
      </w:r>
    </w:p>
    <w:p w14:paraId="081AAE3F" w14:textId="77777777" w:rsidR="00000000" w:rsidRDefault="0044631E">
      <w:pPr>
        <w:spacing w:line="100" w:lineRule="atLeast"/>
        <w:rPr>
          <w:rFonts w:ascii="Benne" w:eastAsia="Benne" w:hAnsi="Benne" w:cs="Benne"/>
          <w:sz w:val="24"/>
          <w:szCs w:val="24"/>
        </w:rPr>
      </w:pPr>
      <w:r>
        <w:rPr>
          <w:rFonts w:ascii="Benne" w:eastAsia="Benne" w:hAnsi="Benne" w:cs="Benne"/>
          <w:sz w:val="24"/>
          <w:szCs w:val="24"/>
        </w:rPr>
        <w:tab/>
        <w:t>Through use of non-card actions, or card abilities that grant movement, you can move in 5 ft. increments around the batt</w:t>
      </w:r>
      <w:r>
        <w:rPr>
          <w:rFonts w:ascii="Benne" w:eastAsia="Benne" w:hAnsi="Benne" w:cs="Benne"/>
          <w:sz w:val="24"/>
          <w:szCs w:val="24"/>
        </w:rPr>
        <w:t>lefield. Any ability that has the phrasing “you gain XX movement” applies to the total movement you can make this turn.</w:t>
      </w:r>
    </w:p>
    <w:p w14:paraId="029B4AB5" w14:textId="77777777" w:rsidR="00000000" w:rsidRDefault="0044631E">
      <w:pPr>
        <w:spacing w:line="100" w:lineRule="atLeast"/>
        <w:rPr>
          <w:rFonts w:ascii="Benne" w:eastAsia="Benne" w:hAnsi="Benne" w:cs="Benne"/>
          <w:sz w:val="30"/>
          <w:szCs w:val="30"/>
        </w:rPr>
      </w:pPr>
      <w:r>
        <w:rPr>
          <w:rFonts w:ascii="Benne" w:eastAsia="Benne" w:hAnsi="Benne" w:cs="Benne"/>
          <w:sz w:val="24"/>
          <w:szCs w:val="24"/>
        </w:rPr>
        <w:tab/>
        <w:t>Movement can be applied before, between, or after your actions. For example, if your movement is 15 ft., you can move forward 5 ft., at</w:t>
      </w:r>
      <w:r>
        <w:rPr>
          <w:rFonts w:ascii="Benne" w:eastAsia="Benne" w:hAnsi="Benne" w:cs="Benne"/>
          <w:sz w:val="24"/>
          <w:szCs w:val="24"/>
        </w:rPr>
        <w:t>tack, and then move away with your remaining 10 ft.</w:t>
      </w:r>
    </w:p>
    <w:p w14:paraId="1A8DAE7D" w14:textId="77777777" w:rsidR="00000000" w:rsidRDefault="0044631E">
      <w:pPr>
        <w:pStyle w:val="Heading3"/>
        <w:spacing w:before="0" w:after="0"/>
        <w:jc w:val="center"/>
        <w:rPr>
          <w:rFonts w:ascii="Benne" w:eastAsia="Benne" w:hAnsi="Benne" w:cs="Benne"/>
          <w:sz w:val="24"/>
          <w:szCs w:val="24"/>
        </w:rPr>
      </w:pPr>
      <w:bookmarkStart w:id="44" w:name="_qi0weogm2kzn"/>
      <w:bookmarkEnd w:id="44"/>
      <w:r>
        <w:rPr>
          <w:rFonts w:ascii="Benne" w:eastAsia="Benne" w:hAnsi="Benne" w:cs="Benne"/>
          <w:sz w:val="30"/>
          <w:szCs w:val="30"/>
        </w:rPr>
        <w:t>Example</w:t>
      </w:r>
    </w:p>
    <w:p w14:paraId="486BB5BF" w14:textId="77777777" w:rsidR="00000000" w:rsidRDefault="0044631E">
      <w:pPr>
        <w:spacing w:line="100" w:lineRule="atLeast"/>
        <w:ind w:firstLine="720"/>
        <w:rPr>
          <w:rFonts w:ascii="Benne" w:eastAsia="Benne" w:hAnsi="Benne" w:cs="Benne"/>
          <w:sz w:val="24"/>
          <w:szCs w:val="24"/>
        </w:rPr>
      </w:pPr>
      <w:r>
        <w:rPr>
          <w:rFonts w:ascii="Benne" w:eastAsia="Benne" w:hAnsi="Benne" w:cs="Benne"/>
          <w:sz w:val="24"/>
          <w:szCs w:val="24"/>
        </w:rPr>
        <w:t>Below is an example of how a combat might start and then play out in a couple of rounds:</w:t>
      </w:r>
    </w:p>
    <w:p w14:paraId="6728440A" w14:textId="77777777" w:rsidR="00000000" w:rsidRDefault="0044631E">
      <w:pPr>
        <w:pageBreakBefore/>
        <w:spacing w:line="100" w:lineRule="atLeast"/>
        <w:ind w:firstLine="720"/>
        <w:rPr>
          <w:rFonts w:ascii="Benne" w:eastAsia="Benne" w:hAnsi="Benne" w:cs="Benne"/>
          <w:sz w:val="24"/>
          <w:szCs w:val="24"/>
        </w:rPr>
      </w:pPr>
    </w:p>
    <w:p w14:paraId="0EC723CE" w14:textId="59414849" w:rsidR="00000000" w:rsidRDefault="00D420BF">
      <w:pPr>
        <w:spacing w:line="100" w:lineRule="atLeast"/>
        <w:ind w:left="-810"/>
        <w:rPr>
          <w:rFonts w:ascii="Benne" w:eastAsia="Benne" w:hAnsi="Benne" w:cs="Benne"/>
          <w:sz w:val="24"/>
          <w:szCs w:val="24"/>
        </w:rPr>
      </w:pPr>
      <w:r>
        <w:rPr>
          <w:noProof/>
        </w:rPr>
        <w:drawing>
          <wp:anchor distT="114300" distB="114300" distL="114300" distR="114300" simplePos="0" relativeHeight="251661312" behindDoc="1" locked="0" layoutInCell="1" allowOverlap="1" wp14:anchorId="41D85645" wp14:editId="56280B2B">
            <wp:simplePos x="0" y="0"/>
            <wp:positionH relativeFrom="column">
              <wp:posOffset>-123190</wp:posOffset>
            </wp:positionH>
            <wp:positionV relativeFrom="paragraph">
              <wp:posOffset>333375</wp:posOffset>
            </wp:positionV>
            <wp:extent cx="6814185" cy="710946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814185" cy="710946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08B54618" w14:textId="1C03CBF1" w:rsidR="00000000" w:rsidRDefault="00D420BF">
      <w:pPr>
        <w:pageBreakBefore/>
        <w:spacing w:line="100" w:lineRule="atLeast"/>
        <w:ind w:left="-810"/>
        <w:rPr>
          <w:rFonts w:ascii="Benne" w:eastAsia="Benne" w:hAnsi="Benne" w:cs="Benne"/>
          <w:sz w:val="24"/>
          <w:szCs w:val="24"/>
        </w:rPr>
      </w:pPr>
      <w:r>
        <w:rPr>
          <w:noProof/>
        </w:rPr>
        <w:lastRenderedPageBreak/>
        <w:drawing>
          <wp:anchor distT="114300" distB="114300" distL="114300" distR="114300" simplePos="0" relativeHeight="251662336" behindDoc="1" locked="0" layoutInCell="1" allowOverlap="1" wp14:anchorId="2372708E" wp14:editId="0F1E648A">
            <wp:simplePos x="0" y="0"/>
            <wp:positionH relativeFrom="column">
              <wp:posOffset>-114300</wp:posOffset>
            </wp:positionH>
            <wp:positionV relativeFrom="paragraph">
              <wp:posOffset>326390</wp:posOffset>
            </wp:positionV>
            <wp:extent cx="6795135" cy="807974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795135" cy="807974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2D4EB94C" w14:textId="77777777" w:rsidR="00000000" w:rsidRDefault="0044631E">
      <w:pPr>
        <w:spacing w:line="100" w:lineRule="atLeast"/>
        <w:ind w:left="720" w:hanging="1530"/>
        <w:rPr>
          <w:rFonts w:ascii="Benne" w:eastAsia="Benne" w:hAnsi="Benne" w:cs="Benne"/>
          <w:sz w:val="24"/>
          <w:szCs w:val="24"/>
        </w:rPr>
      </w:pPr>
    </w:p>
    <w:p w14:paraId="40276363" w14:textId="77777777" w:rsidR="00000000" w:rsidRDefault="0044631E">
      <w:pPr>
        <w:pStyle w:val="Heading2"/>
        <w:pageBreakBefore/>
        <w:spacing w:before="0" w:after="0"/>
        <w:jc w:val="center"/>
        <w:rPr>
          <w:rFonts w:ascii="Benne" w:eastAsia="Benne" w:hAnsi="Benne" w:cs="Benne"/>
          <w:sz w:val="24"/>
          <w:szCs w:val="24"/>
        </w:rPr>
      </w:pPr>
      <w:bookmarkStart w:id="45" w:name="_4ek4s3xhiiud"/>
      <w:bookmarkEnd w:id="45"/>
      <w:r>
        <w:rPr>
          <w:rFonts w:ascii="Benne" w:eastAsia="Benne" w:hAnsi="Benne" w:cs="Benne"/>
          <w:sz w:val="34"/>
          <w:szCs w:val="34"/>
        </w:rPr>
        <w:lastRenderedPageBreak/>
        <w:t>Non-combat</w:t>
      </w:r>
    </w:p>
    <w:p w14:paraId="421CB172" w14:textId="77777777" w:rsidR="00000000" w:rsidRDefault="0044631E">
      <w:pPr>
        <w:spacing w:line="100" w:lineRule="atLeast"/>
        <w:ind w:firstLine="720"/>
        <w:rPr>
          <w:rFonts w:ascii="Benne" w:eastAsia="Benne" w:hAnsi="Benne" w:cs="Benne"/>
          <w:sz w:val="24"/>
          <w:szCs w:val="24"/>
        </w:rPr>
      </w:pPr>
      <w:r>
        <w:rPr>
          <w:rFonts w:ascii="Benne" w:eastAsia="Benne" w:hAnsi="Benne" w:cs="Benne"/>
          <w:sz w:val="24"/>
          <w:szCs w:val="24"/>
        </w:rPr>
        <w:t>Generally, non-combat interactions play by the same rules as combat, but on a longer scale</w:t>
      </w:r>
      <w:r>
        <w:rPr>
          <w:rFonts w:ascii="Benne" w:eastAsia="Benne" w:hAnsi="Benne" w:cs="Benne"/>
          <w:sz w:val="24"/>
          <w:szCs w:val="24"/>
        </w:rPr>
        <w:t>. Cards that are exhausted still get exhausted, but cards that are discarded and can return to your hand within reason (at the GM’s discretion).</w:t>
      </w:r>
    </w:p>
    <w:p w14:paraId="61D02C24" w14:textId="77777777" w:rsidR="00000000" w:rsidRDefault="0044631E">
      <w:pPr>
        <w:spacing w:line="100" w:lineRule="atLeast"/>
        <w:rPr>
          <w:rFonts w:ascii="Benne" w:eastAsia="Benne" w:hAnsi="Benne" w:cs="Benne"/>
          <w:sz w:val="24"/>
          <w:szCs w:val="24"/>
        </w:rPr>
      </w:pPr>
    </w:p>
    <w:p w14:paraId="0A3A5718" w14:textId="77777777" w:rsidR="00000000" w:rsidRDefault="0044631E">
      <w:pPr>
        <w:spacing w:line="100" w:lineRule="atLeast"/>
        <w:ind w:firstLine="720"/>
        <w:rPr>
          <w:rFonts w:ascii="Benne" w:eastAsia="Benne" w:hAnsi="Benne" w:cs="Benne"/>
          <w:sz w:val="24"/>
          <w:szCs w:val="24"/>
        </w:rPr>
      </w:pPr>
    </w:p>
    <w:p w14:paraId="7B2BEA6A" w14:textId="77777777" w:rsidR="00000000" w:rsidRDefault="0044631E">
      <w:pPr>
        <w:spacing w:line="100" w:lineRule="atLeast"/>
        <w:ind w:firstLine="720"/>
        <w:rPr>
          <w:rFonts w:ascii="Benne" w:eastAsia="Benne" w:hAnsi="Benne" w:cs="Benne"/>
          <w:sz w:val="24"/>
          <w:szCs w:val="24"/>
        </w:rPr>
      </w:pPr>
    </w:p>
    <w:p w14:paraId="5ECCD546" w14:textId="77777777" w:rsidR="00000000" w:rsidRDefault="0044631E">
      <w:pPr>
        <w:pStyle w:val="Heading1"/>
        <w:pageBreakBefore/>
        <w:spacing w:before="0" w:after="0"/>
        <w:jc w:val="center"/>
        <w:rPr>
          <w:rFonts w:ascii="Benne" w:eastAsia="Benne" w:hAnsi="Benne" w:cs="Benne"/>
          <w:sz w:val="24"/>
          <w:szCs w:val="24"/>
        </w:rPr>
      </w:pPr>
      <w:bookmarkStart w:id="46" w:name="_l0mgmizijfld"/>
      <w:bookmarkEnd w:id="46"/>
      <w:r>
        <w:rPr>
          <w:rFonts w:ascii="Benne" w:eastAsia="Benne" w:hAnsi="Benne" w:cs="Benne"/>
          <w:sz w:val="42"/>
          <w:szCs w:val="42"/>
        </w:rPr>
        <w:lastRenderedPageBreak/>
        <w:t>Additional Rules</w:t>
      </w:r>
    </w:p>
    <w:p w14:paraId="731EC681" w14:textId="77777777" w:rsidR="00000000" w:rsidRDefault="0044631E">
      <w:pPr>
        <w:spacing w:line="100" w:lineRule="atLeast"/>
        <w:rPr>
          <w:rFonts w:ascii="Benne" w:eastAsia="Benne" w:hAnsi="Benne" w:cs="Benne"/>
          <w:sz w:val="24"/>
          <w:szCs w:val="24"/>
        </w:rPr>
      </w:pPr>
    </w:p>
    <w:p w14:paraId="7EB2282A" w14:textId="77777777" w:rsidR="00000000" w:rsidRDefault="0044631E">
      <w:pPr>
        <w:spacing w:line="100" w:lineRule="atLeast"/>
        <w:jc w:val="center"/>
        <w:rPr>
          <w:rFonts w:ascii="Benne" w:eastAsia="Benne" w:hAnsi="Benne" w:cs="Benne"/>
          <w:b/>
          <w:sz w:val="24"/>
          <w:szCs w:val="24"/>
        </w:rPr>
      </w:pPr>
    </w:p>
    <w:p w14:paraId="13BBC347" w14:textId="77777777" w:rsidR="00000000" w:rsidRDefault="0044631E">
      <w:pPr>
        <w:pStyle w:val="Heading2"/>
        <w:spacing w:before="0" w:after="0"/>
        <w:jc w:val="center"/>
        <w:rPr>
          <w:rFonts w:ascii="Benne" w:eastAsia="Benne" w:hAnsi="Benne" w:cs="Benne"/>
          <w:sz w:val="24"/>
          <w:szCs w:val="24"/>
        </w:rPr>
      </w:pPr>
      <w:bookmarkStart w:id="47" w:name="_pvy5uqa5aul8"/>
      <w:bookmarkEnd w:id="47"/>
      <w:r>
        <w:rPr>
          <w:rFonts w:ascii="Benne" w:eastAsia="Benne" w:hAnsi="Benne" w:cs="Benne"/>
          <w:b/>
          <w:sz w:val="34"/>
          <w:szCs w:val="34"/>
        </w:rPr>
        <w:t>Reactions</w:t>
      </w:r>
    </w:p>
    <w:p w14:paraId="253F438D" w14:textId="77777777" w:rsidR="00000000" w:rsidRDefault="0044631E">
      <w:pPr>
        <w:spacing w:line="100" w:lineRule="atLeast"/>
        <w:rPr>
          <w:rFonts w:ascii="Benne" w:eastAsia="Benne" w:hAnsi="Benne" w:cs="Benne"/>
          <w:sz w:val="24"/>
          <w:szCs w:val="24"/>
        </w:rPr>
      </w:pPr>
      <w:r>
        <w:rPr>
          <w:rFonts w:ascii="Benne" w:eastAsia="Benne" w:hAnsi="Benne" w:cs="Benne"/>
          <w:sz w:val="24"/>
          <w:szCs w:val="24"/>
        </w:rPr>
        <w:tab/>
        <w:t xml:space="preserve">A Reaction is a way a </w:t>
      </w:r>
      <w:r>
        <w:rPr>
          <w:rFonts w:ascii="Benne" w:eastAsia="Benne" w:hAnsi="Benne" w:cs="Benne"/>
          <w:sz w:val="24"/>
          <w:szCs w:val="24"/>
          <w:u w:val="single"/>
        </w:rPr>
        <w:t>character</w:t>
      </w:r>
      <w:r>
        <w:rPr>
          <w:rFonts w:ascii="Benne" w:eastAsia="Benne" w:hAnsi="Benne" w:cs="Benne"/>
          <w:sz w:val="24"/>
          <w:szCs w:val="24"/>
        </w:rPr>
        <w:t xml:space="preserve"> can prepare an attack or other action to somet</w:t>
      </w:r>
      <w:r>
        <w:rPr>
          <w:rFonts w:ascii="Benne" w:eastAsia="Benne" w:hAnsi="Benne" w:cs="Benne"/>
          <w:sz w:val="24"/>
          <w:szCs w:val="24"/>
        </w:rPr>
        <w:t xml:space="preserve">hing you suspect/fear will happen. </w:t>
      </w:r>
    </w:p>
    <w:p w14:paraId="070F3A03" w14:textId="77777777" w:rsidR="00000000" w:rsidRDefault="0044631E">
      <w:pPr>
        <w:spacing w:line="100" w:lineRule="atLeast"/>
        <w:ind w:firstLine="720"/>
        <w:rPr>
          <w:rFonts w:ascii="Benne" w:eastAsia="Benne" w:hAnsi="Benne" w:cs="Benne"/>
          <w:sz w:val="30"/>
          <w:szCs w:val="30"/>
        </w:rPr>
      </w:pPr>
      <w:r>
        <w:rPr>
          <w:rFonts w:ascii="Benne" w:eastAsia="Benne" w:hAnsi="Benne" w:cs="Benne"/>
          <w:sz w:val="24"/>
          <w:szCs w:val="24"/>
        </w:rPr>
        <w:t>Select an action (a card ability, or a specific non-card ability), and designate a trigger. The trigger must be accepted by the GM as reasonable (see Triggers below). At this point, the Reaction is in the Ready state. If</w:t>
      </w:r>
      <w:r>
        <w:rPr>
          <w:rFonts w:ascii="Benne" w:eastAsia="Benne" w:hAnsi="Benne" w:cs="Benne"/>
          <w:sz w:val="24"/>
          <w:szCs w:val="24"/>
        </w:rPr>
        <w:t xml:space="preserve"> the trigger is met while the reaction is Ready, then you play out that card ability as described on the card. Otherwise, if the conditions for the trigger render it invalid or you dismiss the reaction, you exit the Ready state without playing through the </w:t>
      </w:r>
      <w:r>
        <w:rPr>
          <w:rFonts w:ascii="Benne" w:eastAsia="Benne" w:hAnsi="Benne" w:cs="Benne"/>
          <w:sz w:val="24"/>
          <w:szCs w:val="24"/>
        </w:rPr>
        <w:t>action/ability. This ability is not discarded/exhausted it it wasn’t triggered.</w:t>
      </w:r>
    </w:p>
    <w:p w14:paraId="6E314AFF" w14:textId="77777777" w:rsidR="00000000" w:rsidRDefault="0044631E">
      <w:pPr>
        <w:pStyle w:val="Heading3"/>
        <w:spacing w:before="0" w:after="0"/>
        <w:jc w:val="center"/>
        <w:rPr>
          <w:rFonts w:ascii="Benne" w:eastAsia="Benne" w:hAnsi="Benne" w:cs="Benne"/>
          <w:sz w:val="24"/>
          <w:szCs w:val="24"/>
        </w:rPr>
      </w:pPr>
      <w:bookmarkStart w:id="48" w:name="_gofbwd1wzb4e"/>
      <w:bookmarkEnd w:id="48"/>
      <w:r>
        <w:rPr>
          <w:rFonts w:ascii="Benne" w:eastAsia="Benne" w:hAnsi="Benne" w:cs="Benne"/>
          <w:sz w:val="30"/>
          <w:szCs w:val="30"/>
        </w:rPr>
        <w:t>Triggers</w:t>
      </w:r>
    </w:p>
    <w:p w14:paraId="74170488" w14:textId="77777777" w:rsidR="00000000" w:rsidRDefault="0044631E">
      <w:pPr>
        <w:spacing w:line="100" w:lineRule="atLeast"/>
        <w:ind w:firstLine="720"/>
        <w:rPr>
          <w:rFonts w:ascii="Benne" w:eastAsia="Benne" w:hAnsi="Benne" w:cs="Benne"/>
          <w:sz w:val="24"/>
          <w:szCs w:val="24"/>
        </w:rPr>
      </w:pPr>
      <w:r>
        <w:rPr>
          <w:rFonts w:ascii="Benne" w:eastAsia="Benne" w:hAnsi="Benne" w:cs="Benne"/>
          <w:sz w:val="24"/>
          <w:szCs w:val="24"/>
        </w:rPr>
        <w:t xml:space="preserve">A trigger should be something specific, usually something that applies to a specific area, seeing something specific, or something entering a specified area. </w:t>
      </w:r>
    </w:p>
    <w:p w14:paraId="3215C4D3" w14:textId="77777777" w:rsidR="00000000" w:rsidRDefault="0044631E">
      <w:pPr>
        <w:spacing w:line="100" w:lineRule="atLeast"/>
        <w:ind w:firstLine="720"/>
        <w:rPr>
          <w:rFonts w:ascii="Benne" w:eastAsia="Benne" w:hAnsi="Benne" w:cs="Benne"/>
          <w:sz w:val="24"/>
          <w:szCs w:val="24"/>
        </w:rPr>
      </w:pPr>
      <w:r>
        <w:rPr>
          <w:rFonts w:ascii="Benne" w:eastAsia="Benne" w:hAnsi="Benne" w:cs="Benne"/>
          <w:sz w:val="24"/>
          <w:szCs w:val="24"/>
        </w:rPr>
        <w:t>There is</w:t>
      </w:r>
      <w:r>
        <w:rPr>
          <w:rFonts w:ascii="Benne" w:eastAsia="Benne" w:hAnsi="Benne" w:cs="Benne"/>
          <w:sz w:val="24"/>
          <w:szCs w:val="24"/>
        </w:rPr>
        <w:t xml:space="preserve"> no limit on how specific a trigger can be, but it cannot be too broad. It is up to the GM’s discretion as to whether a specified trigger is too broad or not. Some examples:</w:t>
      </w:r>
    </w:p>
    <w:p w14:paraId="082CB064" w14:textId="77777777" w:rsidR="00000000" w:rsidRDefault="0044631E">
      <w:pPr>
        <w:numPr>
          <w:ilvl w:val="0"/>
          <w:numId w:val="9"/>
        </w:numPr>
        <w:spacing w:line="100" w:lineRule="atLeast"/>
        <w:rPr>
          <w:rFonts w:ascii="Benne" w:eastAsia="Benne" w:hAnsi="Benne" w:cs="Benne"/>
          <w:sz w:val="24"/>
          <w:szCs w:val="24"/>
        </w:rPr>
      </w:pPr>
      <w:r>
        <w:rPr>
          <w:rFonts w:ascii="Benne" w:eastAsia="Benne" w:hAnsi="Benne" w:cs="Benne"/>
          <w:sz w:val="24"/>
          <w:szCs w:val="24"/>
        </w:rPr>
        <w:t>I state that I want to drop a bucket I’m holding as soon as the duke standing in f</w:t>
      </w:r>
      <w:r>
        <w:rPr>
          <w:rFonts w:ascii="Benne" w:eastAsia="Benne" w:hAnsi="Benne" w:cs="Benne"/>
          <w:sz w:val="24"/>
          <w:szCs w:val="24"/>
        </w:rPr>
        <w:t>ront of me turns around. I can hold this in the Ready state until it happens, I dismiss it, or I’m my trigger is rendered invalid (the duke unexpectedly teleports away, or they fall over dead), see Exiting Ready State.</w:t>
      </w:r>
    </w:p>
    <w:p w14:paraId="3577A8B9" w14:textId="77777777" w:rsidR="00000000" w:rsidRDefault="0044631E">
      <w:pPr>
        <w:numPr>
          <w:ilvl w:val="0"/>
          <w:numId w:val="9"/>
        </w:numPr>
        <w:spacing w:line="100" w:lineRule="atLeast"/>
        <w:rPr>
          <w:rFonts w:ascii="Benne" w:eastAsia="Benne" w:hAnsi="Benne" w:cs="Benne"/>
          <w:sz w:val="24"/>
          <w:szCs w:val="24"/>
        </w:rPr>
      </w:pPr>
      <w:r>
        <w:rPr>
          <w:rFonts w:ascii="Benne" w:eastAsia="Benne" w:hAnsi="Benne" w:cs="Benne"/>
          <w:sz w:val="24"/>
          <w:szCs w:val="24"/>
        </w:rPr>
        <w:t>I’m currently in a dark cave, and I c</w:t>
      </w:r>
      <w:r>
        <w:rPr>
          <w:rFonts w:ascii="Benne" w:eastAsia="Benne" w:hAnsi="Benne" w:cs="Benne"/>
          <w:sz w:val="24"/>
          <w:szCs w:val="24"/>
        </w:rPr>
        <w:t>an’t see well. I specify that I want to attack the next enemy I see with a card ability, whenever that happens. The GM suggests that I can’t be so discerning, and offers that I can prepare a reaction to attack the next living thing I see. Hopefully this is</w:t>
      </w:r>
      <w:r>
        <w:rPr>
          <w:rFonts w:ascii="Benne" w:eastAsia="Benne" w:hAnsi="Benne" w:cs="Benne"/>
          <w:sz w:val="24"/>
          <w:szCs w:val="24"/>
        </w:rPr>
        <w:t xml:space="preserve"> an enemy, and not an ally!</w:t>
      </w:r>
    </w:p>
    <w:p w14:paraId="4A90841E" w14:textId="77777777" w:rsidR="00000000" w:rsidRDefault="0044631E">
      <w:pPr>
        <w:numPr>
          <w:ilvl w:val="0"/>
          <w:numId w:val="9"/>
        </w:numPr>
        <w:spacing w:line="100" w:lineRule="atLeast"/>
        <w:rPr>
          <w:rFonts w:ascii="Benne" w:eastAsia="Benne" w:hAnsi="Benne" w:cs="Benne"/>
          <w:sz w:val="30"/>
          <w:szCs w:val="30"/>
        </w:rPr>
      </w:pPr>
      <w:r>
        <w:rPr>
          <w:rFonts w:ascii="Benne" w:eastAsia="Benne" w:hAnsi="Benne" w:cs="Benne"/>
          <w:sz w:val="24"/>
          <w:szCs w:val="24"/>
        </w:rPr>
        <w:t>You can specify a trigger of X number of enemies being present in an area that the ability can affect:. This enables effective use of area of effect abilities.</w:t>
      </w:r>
    </w:p>
    <w:p w14:paraId="2529549B" w14:textId="77777777" w:rsidR="00000000" w:rsidRDefault="0044631E">
      <w:pPr>
        <w:pStyle w:val="Heading3"/>
        <w:spacing w:before="0" w:after="0"/>
        <w:jc w:val="center"/>
        <w:rPr>
          <w:rFonts w:ascii="Benne" w:eastAsia="Benne" w:hAnsi="Benne" w:cs="Benne"/>
          <w:sz w:val="24"/>
          <w:szCs w:val="24"/>
        </w:rPr>
      </w:pPr>
      <w:bookmarkStart w:id="49" w:name="_cz01oedkqxrh"/>
      <w:bookmarkEnd w:id="49"/>
      <w:r>
        <w:rPr>
          <w:rFonts w:ascii="Benne" w:eastAsia="Benne" w:hAnsi="Benne" w:cs="Benne"/>
          <w:sz w:val="30"/>
          <w:szCs w:val="30"/>
        </w:rPr>
        <w:t>Exiting Ready State</w:t>
      </w:r>
    </w:p>
    <w:p w14:paraId="3D9F92C1" w14:textId="77777777" w:rsidR="00000000" w:rsidRDefault="0044631E">
      <w:pPr>
        <w:spacing w:line="100" w:lineRule="atLeast"/>
        <w:ind w:firstLine="720"/>
        <w:rPr>
          <w:rFonts w:ascii="Benne" w:eastAsia="Benne" w:hAnsi="Benne" w:cs="Benne"/>
          <w:sz w:val="24"/>
          <w:szCs w:val="24"/>
        </w:rPr>
      </w:pPr>
      <w:r>
        <w:rPr>
          <w:rFonts w:ascii="Benne" w:eastAsia="Benne" w:hAnsi="Benne" w:cs="Benne"/>
          <w:sz w:val="24"/>
          <w:szCs w:val="24"/>
        </w:rPr>
        <w:t>Except for when a trigger’s condition is met, wh</w:t>
      </w:r>
      <w:r>
        <w:rPr>
          <w:rFonts w:ascii="Benne" w:eastAsia="Benne" w:hAnsi="Benne" w:cs="Benne"/>
          <w:sz w:val="24"/>
          <w:szCs w:val="24"/>
        </w:rPr>
        <w:t>ich exits you from the ready state, a trigger’s conditions can be failed to be met either by a change of time (expiration), or of situation (trigger no longer applies).</w:t>
      </w:r>
    </w:p>
    <w:p w14:paraId="2DCDC4CA" w14:textId="77777777" w:rsidR="00000000" w:rsidRDefault="0044631E">
      <w:pPr>
        <w:spacing w:line="100" w:lineRule="atLeast"/>
        <w:ind w:firstLine="720"/>
        <w:rPr>
          <w:rFonts w:ascii="Benne" w:eastAsia="Benne" w:hAnsi="Benne" w:cs="Benne"/>
          <w:sz w:val="24"/>
          <w:szCs w:val="24"/>
        </w:rPr>
      </w:pPr>
      <w:r>
        <w:rPr>
          <w:rFonts w:ascii="Benne" w:eastAsia="Benne" w:hAnsi="Benne" w:cs="Benne"/>
          <w:sz w:val="24"/>
          <w:szCs w:val="24"/>
        </w:rPr>
        <w:t>In combat, expiration happens if the trigger’s conditions aren’t met by the start of yo</w:t>
      </w:r>
      <w:r>
        <w:rPr>
          <w:rFonts w:ascii="Benne" w:eastAsia="Benne" w:hAnsi="Benne" w:cs="Benne"/>
          <w:sz w:val="24"/>
          <w:szCs w:val="24"/>
        </w:rPr>
        <w:t xml:space="preserve">ur next turn. You can declare that you will spend the next turn waiting </w:t>
      </w:r>
      <w:r>
        <w:rPr>
          <w:rFonts w:ascii="Benne" w:eastAsia="Benne" w:hAnsi="Benne" w:cs="Benne"/>
          <w:i/>
          <w:sz w:val="24"/>
          <w:szCs w:val="24"/>
        </w:rPr>
        <w:t>again</w:t>
      </w:r>
      <w:r>
        <w:rPr>
          <w:rFonts w:ascii="Benne" w:eastAsia="Benne" w:hAnsi="Benne" w:cs="Benne"/>
          <w:sz w:val="24"/>
          <w:szCs w:val="24"/>
        </w:rPr>
        <w:t xml:space="preserve">, though consider that you are sacrificing your turn in </w:t>
      </w:r>
      <w:r>
        <w:rPr>
          <w:rFonts w:ascii="Benne" w:eastAsia="Benne" w:hAnsi="Benne" w:cs="Benne"/>
          <w:sz w:val="24"/>
          <w:szCs w:val="24"/>
        </w:rPr>
        <w:lastRenderedPageBreak/>
        <w:t>order to get the desired effect of the ability with the trigger.</w:t>
      </w:r>
    </w:p>
    <w:p w14:paraId="4A034895" w14:textId="77777777" w:rsidR="00000000" w:rsidRDefault="0044631E">
      <w:pPr>
        <w:spacing w:line="100" w:lineRule="atLeast"/>
        <w:ind w:firstLine="720"/>
        <w:rPr>
          <w:rFonts w:ascii="Benne" w:eastAsia="Benne" w:hAnsi="Benne" w:cs="Benne"/>
          <w:sz w:val="24"/>
          <w:szCs w:val="24"/>
        </w:rPr>
      </w:pPr>
      <w:r>
        <w:rPr>
          <w:rFonts w:ascii="Benne" w:eastAsia="Benne" w:hAnsi="Benne" w:cs="Benne"/>
          <w:sz w:val="24"/>
          <w:szCs w:val="24"/>
        </w:rPr>
        <w:t>In or out of combat, a trigger can no longer apply for num</w:t>
      </w:r>
      <w:r>
        <w:rPr>
          <w:rFonts w:ascii="Benne" w:eastAsia="Benne" w:hAnsi="Benne" w:cs="Benne"/>
          <w:sz w:val="24"/>
          <w:szCs w:val="24"/>
        </w:rPr>
        <w:t>erous reasons, up to the GM’s discretion. Some illustrative examples:</w:t>
      </w:r>
    </w:p>
    <w:p w14:paraId="7B0455BD" w14:textId="77777777" w:rsidR="00000000" w:rsidRDefault="0044631E">
      <w:pPr>
        <w:numPr>
          <w:ilvl w:val="0"/>
          <w:numId w:val="3"/>
        </w:numPr>
        <w:spacing w:line="100" w:lineRule="atLeast"/>
        <w:rPr>
          <w:rFonts w:ascii="Benne" w:eastAsia="Benne" w:hAnsi="Benne" w:cs="Benne"/>
          <w:sz w:val="24"/>
          <w:szCs w:val="24"/>
        </w:rPr>
      </w:pPr>
      <w:r>
        <w:rPr>
          <w:rFonts w:ascii="Benne" w:eastAsia="Benne" w:hAnsi="Benne" w:cs="Benne"/>
          <w:sz w:val="24"/>
          <w:szCs w:val="24"/>
        </w:rPr>
        <w:t>If the trigger was on something entering a doorway, and you’ve been teleported to another plane of existence, you’ve been forced out of the ready state.</w:t>
      </w:r>
    </w:p>
    <w:p w14:paraId="705A3D27" w14:textId="77777777" w:rsidR="00000000" w:rsidRDefault="0044631E">
      <w:pPr>
        <w:numPr>
          <w:ilvl w:val="0"/>
          <w:numId w:val="3"/>
        </w:numPr>
        <w:spacing w:line="100" w:lineRule="atLeast"/>
        <w:rPr>
          <w:rFonts w:ascii="Benne" w:eastAsia="Benne" w:hAnsi="Benne" w:cs="Benne"/>
          <w:sz w:val="24"/>
          <w:szCs w:val="24"/>
        </w:rPr>
      </w:pPr>
      <w:r>
        <w:rPr>
          <w:rFonts w:ascii="Benne" w:eastAsia="Benne" w:hAnsi="Benne" w:cs="Benne"/>
          <w:sz w:val="24"/>
          <w:szCs w:val="24"/>
        </w:rPr>
        <w:t>If you want to attack the next th</w:t>
      </w:r>
      <w:r>
        <w:rPr>
          <w:rFonts w:ascii="Benne" w:eastAsia="Benne" w:hAnsi="Benne" w:cs="Benne"/>
          <w:sz w:val="24"/>
          <w:szCs w:val="24"/>
        </w:rPr>
        <w:t>ing that walks through a doorway with your ranged weapon, and then you walk out of sight of that doorway, then you’ve moved yourself out of the Ready state.</w:t>
      </w:r>
      <w:r>
        <w:rPr>
          <w:rFonts w:ascii="Benne" w:eastAsia="Benne" w:hAnsi="Benne" w:cs="Benne"/>
          <w:sz w:val="24"/>
          <w:szCs w:val="24"/>
        </w:rPr>
        <w:br/>
      </w:r>
      <w:r>
        <w:rPr>
          <w:rFonts w:ascii="Benne" w:eastAsia="Benne" w:hAnsi="Benne" w:cs="Benne"/>
          <w:sz w:val="24"/>
          <w:szCs w:val="24"/>
        </w:rPr>
        <w:br/>
        <w:t xml:space="preserve">If forced out of the ready state </w:t>
      </w:r>
      <w:r>
        <w:rPr>
          <w:rFonts w:ascii="Benne" w:eastAsia="Benne" w:hAnsi="Benne" w:cs="Benne"/>
          <w:i/>
          <w:sz w:val="24"/>
          <w:szCs w:val="24"/>
        </w:rPr>
        <w:t>without</w:t>
      </w:r>
      <w:r>
        <w:rPr>
          <w:rFonts w:ascii="Benne" w:eastAsia="Benne" w:hAnsi="Benne" w:cs="Benne"/>
          <w:sz w:val="24"/>
          <w:szCs w:val="24"/>
        </w:rPr>
        <w:t xml:space="preserve"> the reaction being triggered, the abilities/items/etc. re</w:t>
      </w:r>
      <w:r>
        <w:rPr>
          <w:rFonts w:ascii="Benne" w:eastAsia="Benne" w:hAnsi="Benne" w:cs="Benne"/>
          <w:sz w:val="24"/>
          <w:szCs w:val="24"/>
        </w:rPr>
        <w:t>turn to your hand as applicable. There is no cost, except for the time wasted waiting for something that didn’t end up happening.</w:t>
      </w:r>
      <w:r>
        <w:rPr>
          <w:rFonts w:ascii="Benne" w:eastAsia="Benne" w:hAnsi="Benne" w:cs="Benne"/>
          <w:sz w:val="24"/>
          <w:szCs w:val="24"/>
        </w:rPr>
        <w:br/>
      </w:r>
    </w:p>
    <w:p w14:paraId="50E8E6FF" w14:textId="77777777" w:rsidR="00000000" w:rsidRDefault="0044631E">
      <w:pPr>
        <w:spacing w:line="100" w:lineRule="atLeast"/>
        <w:ind w:firstLine="720"/>
        <w:rPr>
          <w:rFonts w:ascii="Benne" w:eastAsia="Benne" w:hAnsi="Benne" w:cs="Benne"/>
          <w:sz w:val="24"/>
          <w:szCs w:val="24"/>
        </w:rPr>
      </w:pPr>
      <w:r>
        <w:rPr>
          <w:rFonts w:ascii="Benne" w:eastAsia="Benne" w:hAnsi="Benne" w:cs="Benne"/>
          <w:sz w:val="24"/>
          <w:szCs w:val="24"/>
        </w:rPr>
        <w:t xml:space="preserve">Worth specifying, exiting the ready state involuntarily does not mean that the action </w:t>
      </w:r>
      <w:r>
        <w:rPr>
          <w:rFonts w:ascii="Benne" w:eastAsia="Benne" w:hAnsi="Benne" w:cs="Benne"/>
          <w:i/>
          <w:sz w:val="24"/>
          <w:szCs w:val="24"/>
        </w:rPr>
        <w:t>can’t</w:t>
      </w:r>
      <w:r>
        <w:rPr>
          <w:rFonts w:ascii="Benne" w:eastAsia="Benne" w:hAnsi="Benne" w:cs="Benne"/>
          <w:sz w:val="24"/>
          <w:szCs w:val="24"/>
        </w:rPr>
        <w:t xml:space="preserve"> happen, just that it doesn’t happ</w:t>
      </w:r>
      <w:r>
        <w:rPr>
          <w:rFonts w:ascii="Benne" w:eastAsia="Benne" w:hAnsi="Benne" w:cs="Benne"/>
          <w:sz w:val="24"/>
          <w:szCs w:val="24"/>
        </w:rPr>
        <w:t>en in response to the trigger. Expanding on the triggers from the previous section:</w:t>
      </w:r>
    </w:p>
    <w:p w14:paraId="11F298C9" w14:textId="77777777" w:rsidR="00000000" w:rsidRDefault="0044631E">
      <w:pPr>
        <w:numPr>
          <w:ilvl w:val="0"/>
          <w:numId w:val="3"/>
        </w:numPr>
        <w:spacing w:line="100" w:lineRule="atLeast"/>
        <w:rPr>
          <w:rFonts w:ascii="Benne" w:eastAsia="Benne" w:hAnsi="Benne" w:cs="Benne"/>
          <w:sz w:val="24"/>
          <w:szCs w:val="24"/>
        </w:rPr>
      </w:pPr>
      <w:r>
        <w:rPr>
          <w:rFonts w:ascii="Benne" w:eastAsia="Benne" w:hAnsi="Benne" w:cs="Benne"/>
          <w:sz w:val="24"/>
          <w:szCs w:val="24"/>
        </w:rPr>
        <w:t>I state that I want to drop a bucket I’m holding as soon as the duke standing in front of me turns around. The duke falls over dead, exiting the ready state. Given that I a</w:t>
      </w:r>
      <w:r>
        <w:rPr>
          <w:rFonts w:ascii="Benne" w:eastAsia="Benne" w:hAnsi="Benne" w:cs="Benne"/>
          <w:sz w:val="24"/>
          <w:szCs w:val="24"/>
        </w:rPr>
        <w:t>m allowed time to act, I drop the bucket anyway.</w:t>
      </w:r>
    </w:p>
    <w:p w14:paraId="22DC09D3" w14:textId="77777777" w:rsidR="00000000" w:rsidRDefault="0044631E">
      <w:pPr>
        <w:numPr>
          <w:ilvl w:val="0"/>
          <w:numId w:val="3"/>
        </w:numPr>
        <w:spacing w:line="100" w:lineRule="atLeast"/>
        <w:rPr>
          <w:rFonts w:ascii="Benne" w:eastAsia="Benne" w:hAnsi="Benne" w:cs="Benne"/>
          <w:sz w:val="24"/>
          <w:szCs w:val="24"/>
        </w:rPr>
      </w:pPr>
      <w:r>
        <w:rPr>
          <w:rFonts w:ascii="Benne" w:eastAsia="Benne" w:hAnsi="Benne" w:cs="Benne"/>
          <w:sz w:val="24"/>
          <w:szCs w:val="24"/>
        </w:rPr>
        <w:t>I’m currently in a dark cave, and I can’t see well. I have specified that I am prepared to attack the next living thing I see. I recognize as my rival’s voice coming from right in front of me. I cannot see t</w:t>
      </w:r>
      <w:r>
        <w:rPr>
          <w:rFonts w:ascii="Benne" w:eastAsia="Benne" w:hAnsi="Benne" w:cs="Benne"/>
          <w:sz w:val="24"/>
          <w:szCs w:val="24"/>
        </w:rPr>
        <w:t>hem still, but I decide to attack where I think they are in front of me.</w:t>
      </w:r>
    </w:p>
    <w:p w14:paraId="6E719CF8" w14:textId="77777777" w:rsidR="00000000" w:rsidRDefault="0044631E">
      <w:pPr>
        <w:numPr>
          <w:ilvl w:val="0"/>
          <w:numId w:val="3"/>
        </w:numPr>
        <w:spacing w:line="100" w:lineRule="atLeast"/>
        <w:rPr>
          <w:rFonts w:ascii="Benne" w:eastAsia="Benne" w:hAnsi="Benne" w:cs="Benne"/>
          <w:sz w:val="24"/>
          <w:szCs w:val="24"/>
        </w:rPr>
      </w:pPr>
      <w:r>
        <w:rPr>
          <w:rFonts w:ascii="Benne" w:eastAsia="Benne" w:hAnsi="Benne" w:cs="Benne"/>
          <w:sz w:val="24"/>
          <w:szCs w:val="24"/>
        </w:rPr>
        <w:t xml:space="preserve">You can specify a trigger of X number of enemies being present in an area that the ability can affect. Throughout the enemy’s turn, 1 less than X are now in that area. Because a turn </w:t>
      </w:r>
      <w:r>
        <w:rPr>
          <w:rFonts w:ascii="Benne" w:eastAsia="Benne" w:hAnsi="Benne" w:cs="Benne"/>
          <w:sz w:val="24"/>
          <w:szCs w:val="24"/>
        </w:rPr>
        <w:t>has expired my reaction is no longer in the ready state. Wanting to not waste another turn waiting, I enact that ability on the area (or a slightly different area, doesn’t matter) on (say) those X-1 enemies.</w:t>
      </w:r>
    </w:p>
    <w:p w14:paraId="179FD493" w14:textId="77777777" w:rsidR="00000000" w:rsidRDefault="0044631E">
      <w:pPr>
        <w:spacing w:line="100" w:lineRule="atLeast"/>
        <w:rPr>
          <w:rFonts w:ascii="Benne" w:eastAsia="Benne" w:hAnsi="Benne" w:cs="Benne"/>
          <w:b/>
          <w:sz w:val="34"/>
          <w:szCs w:val="34"/>
        </w:rPr>
      </w:pPr>
      <w:r>
        <w:rPr>
          <w:rFonts w:ascii="Benne" w:eastAsia="Benne" w:hAnsi="Benne" w:cs="Benne"/>
          <w:sz w:val="24"/>
          <w:szCs w:val="24"/>
        </w:rPr>
        <w:tab/>
      </w:r>
    </w:p>
    <w:p w14:paraId="69AAD641" w14:textId="77777777" w:rsidR="00000000" w:rsidRDefault="0044631E">
      <w:pPr>
        <w:pStyle w:val="Heading2"/>
        <w:spacing w:before="0" w:after="0"/>
        <w:jc w:val="center"/>
        <w:rPr>
          <w:rFonts w:ascii="Benne" w:eastAsia="Benne" w:hAnsi="Benne" w:cs="Benne"/>
          <w:sz w:val="24"/>
          <w:szCs w:val="24"/>
        </w:rPr>
      </w:pPr>
      <w:bookmarkStart w:id="50" w:name="_ol3xn9ckiaj0"/>
      <w:bookmarkEnd w:id="50"/>
      <w:r>
        <w:rPr>
          <w:rFonts w:ascii="Benne" w:eastAsia="Benne" w:hAnsi="Benne" w:cs="Benne"/>
          <w:b/>
          <w:sz w:val="34"/>
          <w:szCs w:val="34"/>
        </w:rPr>
        <w:t>Buff/Debuff rules</w:t>
      </w:r>
    </w:p>
    <w:p w14:paraId="59EA670F" w14:textId="77777777" w:rsidR="00000000" w:rsidRDefault="0044631E">
      <w:pPr>
        <w:spacing w:line="100" w:lineRule="atLeast"/>
        <w:rPr>
          <w:rFonts w:ascii="Benne" w:eastAsia="Benne" w:hAnsi="Benne" w:cs="Benne"/>
          <w:sz w:val="24"/>
          <w:szCs w:val="24"/>
        </w:rPr>
      </w:pPr>
      <w:r>
        <w:rPr>
          <w:rFonts w:ascii="Benne" w:eastAsia="Benne" w:hAnsi="Benne" w:cs="Benne"/>
          <w:sz w:val="24"/>
          <w:szCs w:val="24"/>
        </w:rPr>
        <w:tab/>
        <w:t>Multiple allies can buff th</w:t>
      </w:r>
      <w:r>
        <w:rPr>
          <w:rFonts w:ascii="Benne" w:eastAsia="Benne" w:hAnsi="Benne" w:cs="Benne"/>
          <w:sz w:val="24"/>
          <w:szCs w:val="24"/>
        </w:rPr>
        <w:t>e same character, but they each can only apply one buff to that ally. Said another way, you can receive buffs from multiple allies, but each ally can only give you one buff each. If already buffed by one ally, and that ally applies another buff, it replace</w:t>
      </w:r>
      <w:r>
        <w:rPr>
          <w:rFonts w:ascii="Benne" w:eastAsia="Benne" w:hAnsi="Benne" w:cs="Benne"/>
          <w:sz w:val="24"/>
          <w:szCs w:val="24"/>
        </w:rPr>
        <w:t xml:space="preserve">s the previous buff. </w:t>
      </w:r>
    </w:p>
    <w:p w14:paraId="1080966D" w14:textId="77777777" w:rsidR="00000000" w:rsidRDefault="0044631E">
      <w:pPr>
        <w:spacing w:line="100" w:lineRule="atLeast"/>
        <w:rPr>
          <w:rFonts w:ascii="Benne" w:eastAsia="Benne" w:hAnsi="Benne" w:cs="Benne"/>
          <w:b/>
          <w:sz w:val="34"/>
          <w:szCs w:val="34"/>
        </w:rPr>
      </w:pPr>
      <w:r>
        <w:rPr>
          <w:rFonts w:ascii="Benne" w:eastAsia="Benne" w:hAnsi="Benne" w:cs="Benne"/>
          <w:sz w:val="24"/>
          <w:szCs w:val="24"/>
        </w:rPr>
        <w:tab/>
        <w:t>Debuffs act the same as buffs.</w:t>
      </w:r>
    </w:p>
    <w:p w14:paraId="30177D42" w14:textId="77777777" w:rsidR="00000000" w:rsidRDefault="0044631E">
      <w:pPr>
        <w:pStyle w:val="Heading2"/>
        <w:spacing w:before="0" w:after="0"/>
        <w:jc w:val="center"/>
        <w:rPr>
          <w:rFonts w:ascii="Benne" w:eastAsia="Benne" w:hAnsi="Benne" w:cs="Benne"/>
          <w:sz w:val="24"/>
          <w:szCs w:val="24"/>
        </w:rPr>
      </w:pPr>
      <w:bookmarkStart w:id="51" w:name="_vh14mcd7sfwi"/>
      <w:bookmarkEnd w:id="51"/>
      <w:r>
        <w:rPr>
          <w:rFonts w:ascii="Benne" w:eastAsia="Benne" w:hAnsi="Benne" w:cs="Benne"/>
          <w:b/>
          <w:sz w:val="34"/>
          <w:szCs w:val="34"/>
        </w:rPr>
        <w:lastRenderedPageBreak/>
        <w:t>Being Downed</w:t>
      </w:r>
    </w:p>
    <w:p w14:paraId="102D2685" w14:textId="77777777" w:rsidR="00000000" w:rsidRDefault="0044631E">
      <w:pPr>
        <w:spacing w:line="100" w:lineRule="atLeast"/>
        <w:ind w:firstLine="720"/>
        <w:rPr>
          <w:rFonts w:ascii="Benne" w:eastAsia="Benne" w:hAnsi="Benne" w:cs="Benne"/>
          <w:sz w:val="24"/>
          <w:szCs w:val="24"/>
        </w:rPr>
      </w:pPr>
      <w:r>
        <w:rPr>
          <w:rFonts w:ascii="Benne" w:eastAsia="Benne" w:hAnsi="Benne" w:cs="Benne"/>
          <w:sz w:val="24"/>
          <w:szCs w:val="24"/>
        </w:rPr>
        <w:t>When all of your health tokens are flipped to the damaged state, you are Downed. This means:</w:t>
      </w:r>
    </w:p>
    <w:p w14:paraId="2F2B721E" w14:textId="77777777" w:rsidR="00000000" w:rsidRDefault="0044631E">
      <w:pPr>
        <w:numPr>
          <w:ilvl w:val="0"/>
          <w:numId w:val="13"/>
        </w:numPr>
        <w:spacing w:line="100" w:lineRule="atLeast"/>
        <w:rPr>
          <w:rFonts w:ascii="Benne" w:eastAsia="Benne" w:hAnsi="Benne" w:cs="Benne"/>
          <w:sz w:val="24"/>
          <w:szCs w:val="24"/>
        </w:rPr>
      </w:pPr>
      <w:r>
        <w:rPr>
          <w:rFonts w:ascii="Benne" w:eastAsia="Benne" w:hAnsi="Benne" w:cs="Benne"/>
          <w:sz w:val="24"/>
          <w:szCs w:val="24"/>
        </w:rPr>
        <w:t>your character is unconscious (can take no actions)</w:t>
      </w:r>
    </w:p>
    <w:p w14:paraId="30C5AC69" w14:textId="77777777" w:rsidR="00000000" w:rsidRDefault="0044631E">
      <w:pPr>
        <w:numPr>
          <w:ilvl w:val="0"/>
          <w:numId w:val="13"/>
        </w:numPr>
        <w:spacing w:line="100" w:lineRule="atLeast"/>
        <w:rPr>
          <w:rFonts w:ascii="Benne" w:eastAsia="Benne" w:hAnsi="Benne" w:cs="Benne"/>
          <w:b/>
        </w:rPr>
      </w:pPr>
      <w:r>
        <w:rPr>
          <w:rFonts w:ascii="Benne" w:eastAsia="Benne" w:hAnsi="Benne" w:cs="Benne"/>
          <w:sz w:val="24"/>
          <w:szCs w:val="24"/>
        </w:rPr>
        <w:t xml:space="preserve">You choose a number of cards (current level </w:t>
      </w:r>
      <w:r>
        <w:rPr>
          <w:rFonts w:ascii="Benne" w:eastAsia="Benne" w:hAnsi="Benne" w:cs="Benne"/>
          <w:sz w:val="24"/>
          <w:szCs w:val="24"/>
        </w:rPr>
        <w:t xml:space="preserve">in amount) and move them to the Graveyard pile. These can be from any location (in hand, discard, exhaust, character deck). </w:t>
      </w:r>
    </w:p>
    <w:p w14:paraId="2A7404DF" w14:textId="77777777" w:rsidR="00000000" w:rsidRDefault="0044631E">
      <w:pPr>
        <w:pStyle w:val="Heading2"/>
        <w:spacing w:before="0" w:after="0"/>
        <w:jc w:val="center"/>
        <w:rPr>
          <w:rFonts w:ascii="Benne" w:eastAsia="Benne" w:hAnsi="Benne" w:cs="Benne"/>
          <w:sz w:val="24"/>
          <w:szCs w:val="24"/>
        </w:rPr>
      </w:pPr>
      <w:bookmarkStart w:id="52" w:name="_78yhm9cbjc6m"/>
      <w:bookmarkEnd w:id="52"/>
      <w:r>
        <w:rPr>
          <w:rFonts w:ascii="Benne" w:eastAsia="Benne" w:hAnsi="Benne" w:cs="Benne"/>
          <w:b/>
        </w:rPr>
        <w:t>Graveyard</w:t>
      </w:r>
    </w:p>
    <w:p w14:paraId="3FEBB8DA" w14:textId="77777777" w:rsidR="00000000" w:rsidRDefault="0044631E">
      <w:pPr>
        <w:spacing w:line="100" w:lineRule="atLeast"/>
        <w:ind w:firstLine="720"/>
        <w:rPr>
          <w:rFonts w:ascii="Benne" w:eastAsia="Benne" w:hAnsi="Benne" w:cs="Benne"/>
          <w:sz w:val="24"/>
          <w:szCs w:val="24"/>
        </w:rPr>
      </w:pPr>
      <w:r>
        <w:rPr>
          <w:rFonts w:ascii="Benne" w:eastAsia="Benne" w:hAnsi="Benne" w:cs="Benne"/>
          <w:sz w:val="24"/>
          <w:szCs w:val="24"/>
        </w:rPr>
        <w:t>Cards in the Graveyard cannot be used in or out of combat, but they still apply their passive effects (increasing stats o</w:t>
      </w:r>
      <w:r>
        <w:rPr>
          <w:rFonts w:ascii="Benne" w:eastAsia="Benne" w:hAnsi="Benne" w:cs="Benne"/>
          <w:sz w:val="24"/>
          <w:szCs w:val="24"/>
        </w:rPr>
        <w:t>r health).</w:t>
      </w:r>
    </w:p>
    <w:p w14:paraId="511F54DE" w14:textId="77777777" w:rsidR="00000000" w:rsidRDefault="0044631E">
      <w:pPr>
        <w:spacing w:line="100" w:lineRule="atLeast"/>
        <w:ind w:firstLine="720"/>
        <w:rPr>
          <w:rFonts w:ascii="Benne" w:eastAsia="Benne" w:hAnsi="Benne" w:cs="Benne"/>
          <w:sz w:val="24"/>
          <w:szCs w:val="24"/>
        </w:rPr>
      </w:pPr>
      <w:r>
        <w:rPr>
          <w:rFonts w:ascii="Benne" w:eastAsia="Benne" w:hAnsi="Benne" w:cs="Benne"/>
          <w:sz w:val="24"/>
          <w:szCs w:val="24"/>
        </w:rPr>
        <w:t>Each subsequent death results in more cards put into the graveyard, but the graveyard can only increase until you only have your hand size left in cards. You always have your hand size in cards available to use.</w:t>
      </w:r>
    </w:p>
    <w:p w14:paraId="3A07A20A" w14:textId="77777777" w:rsidR="00000000" w:rsidRDefault="0044631E">
      <w:pPr>
        <w:spacing w:line="100" w:lineRule="atLeast"/>
        <w:ind w:firstLine="720"/>
        <w:rPr>
          <w:rFonts w:ascii="Benne" w:eastAsia="Benne" w:hAnsi="Benne" w:cs="Benne"/>
          <w:b/>
        </w:rPr>
      </w:pPr>
      <w:r>
        <w:rPr>
          <w:rFonts w:ascii="Benne" w:eastAsia="Benne" w:hAnsi="Benne" w:cs="Benne"/>
          <w:sz w:val="24"/>
          <w:szCs w:val="24"/>
        </w:rPr>
        <w:t xml:space="preserve">In order to regain cards lost to </w:t>
      </w:r>
      <w:r>
        <w:rPr>
          <w:rFonts w:ascii="Benne" w:eastAsia="Benne" w:hAnsi="Benne" w:cs="Benne"/>
          <w:sz w:val="24"/>
          <w:szCs w:val="24"/>
        </w:rPr>
        <w:t xml:space="preserve">the graveyard you must level up. This returns all cards in the graveyard to your Character Deck. </w:t>
      </w:r>
    </w:p>
    <w:p w14:paraId="51E027DB" w14:textId="77777777" w:rsidR="00000000" w:rsidRDefault="0044631E">
      <w:pPr>
        <w:pStyle w:val="Heading2"/>
        <w:spacing w:before="0" w:after="0"/>
        <w:jc w:val="center"/>
        <w:rPr>
          <w:rFonts w:ascii="Benne" w:eastAsia="Benne" w:hAnsi="Benne" w:cs="Benne"/>
          <w:sz w:val="24"/>
          <w:szCs w:val="24"/>
        </w:rPr>
      </w:pPr>
      <w:bookmarkStart w:id="53" w:name="_haldmsz4date"/>
      <w:bookmarkEnd w:id="53"/>
      <w:r>
        <w:rPr>
          <w:rFonts w:ascii="Benne" w:eastAsia="Benne" w:hAnsi="Benne" w:cs="Benne"/>
          <w:b/>
        </w:rPr>
        <w:t>Recovery</w:t>
      </w:r>
    </w:p>
    <w:p w14:paraId="1F65EEAD" w14:textId="77777777" w:rsidR="00000000" w:rsidRDefault="0044631E">
      <w:pPr>
        <w:spacing w:line="100" w:lineRule="atLeast"/>
        <w:ind w:firstLine="720"/>
        <w:rPr>
          <w:rFonts w:ascii="Benne" w:eastAsia="Benne" w:hAnsi="Benne" w:cs="Benne"/>
          <w:sz w:val="24"/>
          <w:szCs w:val="24"/>
        </w:rPr>
      </w:pPr>
      <w:r>
        <w:rPr>
          <w:rFonts w:ascii="Benne" w:eastAsia="Benne" w:hAnsi="Benne" w:cs="Benne"/>
          <w:sz w:val="24"/>
          <w:szCs w:val="24"/>
        </w:rPr>
        <w:t>Recovery from being downed, and being able to take actions again, requires:</w:t>
      </w:r>
    </w:p>
    <w:p w14:paraId="24822ED4" w14:textId="77777777" w:rsidR="00000000" w:rsidRDefault="0044631E">
      <w:pPr>
        <w:numPr>
          <w:ilvl w:val="0"/>
          <w:numId w:val="7"/>
        </w:numPr>
        <w:spacing w:line="100" w:lineRule="atLeast"/>
        <w:rPr>
          <w:rFonts w:ascii="Benne" w:eastAsia="Benne" w:hAnsi="Benne" w:cs="Benne"/>
          <w:sz w:val="24"/>
          <w:szCs w:val="24"/>
        </w:rPr>
      </w:pPr>
      <w:r>
        <w:rPr>
          <w:rFonts w:ascii="Benne" w:eastAsia="Benne" w:hAnsi="Benne" w:cs="Benne"/>
          <w:sz w:val="24"/>
          <w:szCs w:val="24"/>
        </w:rPr>
        <w:t>Being healed for half of your health tokens (rounded down), or</w:t>
      </w:r>
    </w:p>
    <w:p w14:paraId="314B3589" w14:textId="77777777" w:rsidR="00000000" w:rsidRDefault="0044631E">
      <w:pPr>
        <w:numPr>
          <w:ilvl w:val="0"/>
          <w:numId w:val="7"/>
        </w:numPr>
        <w:spacing w:line="100" w:lineRule="atLeast"/>
        <w:rPr>
          <w:rFonts w:ascii="Benne" w:eastAsia="Benne" w:hAnsi="Benne" w:cs="Benne"/>
          <w:b/>
        </w:rPr>
      </w:pPr>
      <w:r>
        <w:rPr>
          <w:rFonts w:ascii="Benne" w:eastAsia="Benne" w:hAnsi="Benne" w:cs="Benne"/>
          <w:sz w:val="24"/>
          <w:szCs w:val="24"/>
        </w:rPr>
        <w:t>If the enc</w:t>
      </w:r>
      <w:r>
        <w:rPr>
          <w:rFonts w:ascii="Benne" w:eastAsia="Benne" w:hAnsi="Benne" w:cs="Benne"/>
          <w:sz w:val="24"/>
          <w:szCs w:val="24"/>
        </w:rPr>
        <w:t>ounter ends and you are still downed, you recover with up to your level in hitpoints.</w:t>
      </w:r>
    </w:p>
    <w:p w14:paraId="2D519D4A" w14:textId="77777777" w:rsidR="00000000" w:rsidRDefault="0044631E">
      <w:pPr>
        <w:pStyle w:val="Heading2"/>
        <w:spacing w:before="0" w:after="0"/>
        <w:jc w:val="center"/>
        <w:rPr>
          <w:rFonts w:ascii="Benne" w:eastAsia="Benne" w:hAnsi="Benne" w:cs="Benne"/>
          <w:sz w:val="24"/>
          <w:szCs w:val="24"/>
        </w:rPr>
      </w:pPr>
      <w:bookmarkStart w:id="54" w:name="_23hgd6abbd4f"/>
      <w:bookmarkEnd w:id="54"/>
      <w:r>
        <w:rPr>
          <w:rFonts w:ascii="Benne" w:eastAsia="Benne" w:hAnsi="Benne" w:cs="Benne"/>
          <w:b/>
        </w:rPr>
        <w:t>Death</w:t>
      </w:r>
    </w:p>
    <w:p w14:paraId="2F0BF587" w14:textId="77777777" w:rsidR="00000000" w:rsidRDefault="0044631E">
      <w:pPr>
        <w:spacing w:line="100" w:lineRule="atLeast"/>
        <w:ind w:firstLine="720"/>
        <w:rPr>
          <w:rFonts w:ascii="Benne" w:eastAsia="Benne" w:hAnsi="Benne" w:cs="Benne"/>
          <w:b/>
          <w:sz w:val="34"/>
          <w:szCs w:val="34"/>
        </w:rPr>
      </w:pPr>
      <w:r>
        <w:rPr>
          <w:rFonts w:ascii="Benne" w:eastAsia="Benne" w:hAnsi="Benne" w:cs="Benne"/>
          <w:sz w:val="24"/>
          <w:szCs w:val="24"/>
        </w:rPr>
        <w:t>If you continue to take damage while Downed up to your max health, then your character is permanently slain. You can track this by rotating each damage token for ea</w:t>
      </w:r>
      <w:r>
        <w:rPr>
          <w:rFonts w:ascii="Benne" w:eastAsia="Benne" w:hAnsi="Benne" w:cs="Benne"/>
          <w:sz w:val="24"/>
          <w:szCs w:val="24"/>
        </w:rPr>
        <w:t xml:space="preserve">ch point of damage you take past 0 health.The purpose of this ruling is not to encourage character death through normal interactions, but rather to enable character death due to extreme factors, such as jumping in lava with no special equipment. </w:t>
      </w:r>
    </w:p>
    <w:p w14:paraId="78D7071E" w14:textId="77777777" w:rsidR="00000000" w:rsidRDefault="0044631E">
      <w:pPr>
        <w:pStyle w:val="Heading2"/>
        <w:pageBreakBefore/>
        <w:spacing w:before="0" w:after="0"/>
        <w:jc w:val="center"/>
        <w:rPr>
          <w:rFonts w:ascii="Benne" w:eastAsia="Benne" w:hAnsi="Benne" w:cs="Benne"/>
          <w:sz w:val="24"/>
          <w:szCs w:val="24"/>
        </w:rPr>
      </w:pPr>
      <w:bookmarkStart w:id="55" w:name="_w7dvgyk7oc3w"/>
      <w:bookmarkEnd w:id="55"/>
      <w:r>
        <w:rPr>
          <w:rFonts w:ascii="Benne" w:eastAsia="Benne" w:hAnsi="Benne" w:cs="Benne"/>
          <w:b/>
          <w:sz w:val="34"/>
          <w:szCs w:val="34"/>
        </w:rPr>
        <w:lastRenderedPageBreak/>
        <w:t>Leveling</w:t>
      </w:r>
    </w:p>
    <w:p w14:paraId="6C390A40" w14:textId="77777777" w:rsidR="00000000" w:rsidRDefault="0044631E">
      <w:pPr>
        <w:spacing w:line="100" w:lineRule="atLeast"/>
        <w:ind w:firstLine="720"/>
        <w:rPr>
          <w:rFonts w:ascii="Benne" w:eastAsia="Benne" w:hAnsi="Benne" w:cs="Benne"/>
          <w:sz w:val="24"/>
          <w:szCs w:val="24"/>
        </w:rPr>
      </w:pPr>
      <w:r>
        <w:rPr>
          <w:rFonts w:ascii="Benne" w:eastAsia="Benne" w:hAnsi="Benne" w:cs="Benne"/>
          <w:sz w:val="24"/>
          <w:szCs w:val="24"/>
        </w:rPr>
        <w:t>Tactile Tabletop doesn’t have a native leveling system such as experience points or milestones. It is left up to the GM to decide when it is appropriate to apply a level up, depending on whatever rubric they decide.</w:t>
      </w:r>
    </w:p>
    <w:p w14:paraId="634B18EE" w14:textId="77777777" w:rsidR="00000000" w:rsidRDefault="0044631E">
      <w:pPr>
        <w:spacing w:line="100" w:lineRule="atLeast"/>
        <w:ind w:firstLine="720"/>
        <w:rPr>
          <w:rFonts w:ascii="Benne" w:eastAsia="Benne" w:hAnsi="Benne" w:cs="Benne"/>
          <w:sz w:val="24"/>
          <w:szCs w:val="24"/>
        </w:rPr>
      </w:pPr>
      <w:r>
        <w:rPr>
          <w:rFonts w:ascii="Benne" w:eastAsia="Benne" w:hAnsi="Benne" w:cs="Benne"/>
          <w:sz w:val="24"/>
          <w:szCs w:val="24"/>
        </w:rPr>
        <w:t>Each time you level up, you add:</w:t>
      </w:r>
    </w:p>
    <w:p w14:paraId="53086104" w14:textId="77777777" w:rsidR="00000000" w:rsidRDefault="0044631E">
      <w:pPr>
        <w:numPr>
          <w:ilvl w:val="0"/>
          <w:numId w:val="11"/>
        </w:numPr>
        <w:spacing w:line="100" w:lineRule="atLeast"/>
        <w:rPr>
          <w:rFonts w:ascii="Benne" w:eastAsia="Benne" w:hAnsi="Benne" w:cs="Benne"/>
          <w:sz w:val="24"/>
          <w:szCs w:val="24"/>
        </w:rPr>
      </w:pPr>
      <w:r>
        <w:rPr>
          <w:rFonts w:ascii="Benne" w:eastAsia="Benne" w:hAnsi="Benne" w:cs="Benne"/>
          <w:sz w:val="24"/>
          <w:szCs w:val="24"/>
        </w:rPr>
        <w:t>2 chara</w:t>
      </w:r>
      <w:r>
        <w:rPr>
          <w:rFonts w:ascii="Benne" w:eastAsia="Benne" w:hAnsi="Benne" w:cs="Benne"/>
          <w:sz w:val="24"/>
          <w:szCs w:val="24"/>
        </w:rPr>
        <w:t>cter cards that you meet the requirements for</w:t>
      </w:r>
    </w:p>
    <w:p w14:paraId="037EA847" w14:textId="77777777" w:rsidR="00000000" w:rsidRDefault="0044631E">
      <w:pPr>
        <w:numPr>
          <w:ilvl w:val="0"/>
          <w:numId w:val="11"/>
        </w:numPr>
        <w:spacing w:line="100" w:lineRule="atLeast"/>
        <w:rPr>
          <w:rFonts w:ascii="Benne" w:eastAsia="Benne" w:hAnsi="Benne" w:cs="Benne"/>
          <w:sz w:val="24"/>
          <w:szCs w:val="24"/>
        </w:rPr>
      </w:pPr>
      <w:r>
        <w:rPr>
          <w:rFonts w:ascii="Benne" w:eastAsia="Benne" w:hAnsi="Benne" w:cs="Benne"/>
          <w:sz w:val="24"/>
          <w:szCs w:val="24"/>
        </w:rPr>
        <w:t>1 health token</w:t>
      </w:r>
    </w:p>
    <w:p w14:paraId="2D0A6CC2" w14:textId="77777777" w:rsidR="00000000" w:rsidRDefault="0044631E">
      <w:pPr>
        <w:numPr>
          <w:ilvl w:val="0"/>
          <w:numId w:val="11"/>
        </w:numPr>
        <w:spacing w:line="100" w:lineRule="atLeast"/>
        <w:rPr>
          <w:rFonts w:ascii="Benne" w:eastAsia="Benne" w:hAnsi="Benne" w:cs="Benne"/>
          <w:sz w:val="24"/>
          <w:szCs w:val="24"/>
        </w:rPr>
      </w:pPr>
      <w:r>
        <w:rPr>
          <w:rFonts w:ascii="Benne" w:eastAsia="Benne" w:hAnsi="Benne" w:cs="Benne"/>
          <w:sz w:val="24"/>
          <w:szCs w:val="24"/>
        </w:rPr>
        <w:t>2 tokens of your choice (health or contact)</w:t>
      </w:r>
    </w:p>
    <w:p w14:paraId="03FB1477" w14:textId="7796165B" w:rsidR="00000000" w:rsidRDefault="0044631E">
      <w:pPr>
        <w:spacing w:line="100" w:lineRule="atLeast"/>
        <w:rPr>
          <w:rFonts w:ascii="Benne" w:eastAsia="Benne" w:hAnsi="Benne" w:cs="Benne"/>
          <w:sz w:val="24"/>
          <w:szCs w:val="24"/>
        </w:rPr>
      </w:pPr>
      <w:r>
        <w:rPr>
          <w:rFonts w:ascii="Benne" w:eastAsia="Benne" w:hAnsi="Benne" w:cs="Benne"/>
          <w:sz w:val="24"/>
          <w:szCs w:val="24"/>
        </w:rPr>
        <w:tab/>
        <w:t>In addition, any cards in the graveyard are returned to you.</w:t>
      </w:r>
      <w:r w:rsidR="00D420BF">
        <w:rPr>
          <w:noProof/>
        </w:rPr>
        <w:drawing>
          <wp:anchor distT="114300" distB="114300" distL="114300" distR="114300" simplePos="0" relativeHeight="251663360" behindDoc="1" locked="0" layoutInCell="1" allowOverlap="1" wp14:anchorId="7854C91B" wp14:editId="7638AEC8">
            <wp:simplePos x="0" y="0"/>
            <wp:positionH relativeFrom="column">
              <wp:posOffset>18415</wp:posOffset>
            </wp:positionH>
            <wp:positionV relativeFrom="paragraph">
              <wp:posOffset>299720</wp:posOffset>
            </wp:positionV>
            <wp:extent cx="6571615" cy="7225665"/>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571615" cy="722566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524CBF5E" w14:textId="77777777" w:rsidR="00000000" w:rsidRDefault="0044631E">
      <w:pPr>
        <w:spacing w:line="100" w:lineRule="atLeast"/>
        <w:rPr>
          <w:rFonts w:ascii="Benne" w:eastAsia="Benne" w:hAnsi="Benne" w:cs="Benne"/>
          <w:sz w:val="24"/>
          <w:szCs w:val="24"/>
        </w:rPr>
      </w:pPr>
    </w:p>
    <w:p w14:paraId="65566472" w14:textId="77777777" w:rsidR="00000000" w:rsidRDefault="0044631E">
      <w:pPr>
        <w:spacing w:line="100" w:lineRule="atLeast"/>
        <w:rPr>
          <w:rFonts w:ascii="Benne" w:eastAsia="Benne" w:hAnsi="Benne" w:cs="Benne"/>
          <w:sz w:val="24"/>
          <w:szCs w:val="24"/>
        </w:rPr>
      </w:pPr>
    </w:p>
    <w:p w14:paraId="3E584773" w14:textId="77777777" w:rsidR="00000000" w:rsidRDefault="0044631E">
      <w:pPr>
        <w:spacing w:line="100" w:lineRule="atLeast"/>
        <w:rPr>
          <w:rFonts w:ascii="Benne" w:eastAsia="Benne" w:hAnsi="Benne" w:cs="Benne"/>
          <w:sz w:val="24"/>
          <w:szCs w:val="24"/>
        </w:rPr>
      </w:pPr>
    </w:p>
    <w:p w14:paraId="5BB9DF0B" w14:textId="77777777" w:rsidR="00000000" w:rsidRDefault="0044631E">
      <w:pPr>
        <w:spacing w:line="100" w:lineRule="atLeast"/>
        <w:rPr>
          <w:rFonts w:ascii="Benne" w:eastAsia="Benne" w:hAnsi="Benne" w:cs="Benne"/>
          <w:sz w:val="24"/>
          <w:szCs w:val="24"/>
        </w:rPr>
      </w:pPr>
    </w:p>
    <w:p w14:paraId="04AE81CA" w14:textId="77777777" w:rsidR="00000000" w:rsidRDefault="0044631E">
      <w:pPr>
        <w:spacing w:line="100" w:lineRule="atLeast"/>
        <w:rPr>
          <w:rFonts w:ascii="Benne" w:eastAsia="Benne" w:hAnsi="Benne" w:cs="Benne"/>
          <w:sz w:val="24"/>
          <w:szCs w:val="24"/>
        </w:rPr>
      </w:pPr>
    </w:p>
    <w:p w14:paraId="35B5DF3A" w14:textId="77777777" w:rsidR="00000000" w:rsidRDefault="0044631E">
      <w:pPr>
        <w:spacing w:line="100" w:lineRule="atLeast"/>
        <w:rPr>
          <w:rFonts w:ascii="Benne" w:eastAsia="Benne" w:hAnsi="Benne" w:cs="Benne"/>
          <w:sz w:val="24"/>
          <w:szCs w:val="24"/>
        </w:rPr>
      </w:pPr>
    </w:p>
    <w:p w14:paraId="1D417A6E" w14:textId="77777777" w:rsidR="00000000" w:rsidRDefault="0044631E">
      <w:pPr>
        <w:spacing w:line="100" w:lineRule="atLeast"/>
        <w:rPr>
          <w:rFonts w:ascii="Benne" w:eastAsia="Benne" w:hAnsi="Benne" w:cs="Benne"/>
          <w:sz w:val="24"/>
          <w:szCs w:val="24"/>
        </w:rPr>
      </w:pPr>
    </w:p>
    <w:p w14:paraId="740296F0" w14:textId="77777777" w:rsidR="00000000" w:rsidRDefault="0044631E">
      <w:pPr>
        <w:spacing w:line="100" w:lineRule="atLeast"/>
        <w:rPr>
          <w:rFonts w:ascii="Benne" w:eastAsia="Benne" w:hAnsi="Benne" w:cs="Benne"/>
          <w:sz w:val="24"/>
          <w:szCs w:val="24"/>
        </w:rPr>
      </w:pPr>
    </w:p>
    <w:p w14:paraId="2265723F" w14:textId="77777777" w:rsidR="00000000" w:rsidRDefault="0044631E">
      <w:pPr>
        <w:spacing w:line="100" w:lineRule="atLeast"/>
        <w:rPr>
          <w:rFonts w:ascii="Benne" w:eastAsia="Benne" w:hAnsi="Benne" w:cs="Benne"/>
          <w:sz w:val="24"/>
          <w:szCs w:val="24"/>
        </w:rPr>
      </w:pPr>
    </w:p>
    <w:p w14:paraId="28DC9482" w14:textId="77777777" w:rsidR="00000000" w:rsidRDefault="0044631E">
      <w:pPr>
        <w:spacing w:line="100" w:lineRule="atLeast"/>
        <w:rPr>
          <w:rFonts w:ascii="Benne" w:eastAsia="Benne" w:hAnsi="Benne" w:cs="Benne"/>
          <w:sz w:val="24"/>
          <w:szCs w:val="24"/>
        </w:rPr>
      </w:pPr>
    </w:p>
    <w:p w14:paraId="313A0CDA" w14:textId="77777777" w:rsidR="00000000" w:rsidRDefault="0044631E">
      <w:pPr>
        <w:spacing w:line="100" w:lineRule="atLeast"/>
        <w:rPr>
          <w:rFonts w:ascii="Benne" w:eastAsia="Benne" w:hAnsi="Benne" w:cs="Benne"/>
          <w:sz w:val="24"/>
          <w:szCs w:val="24"/>
        </w:rPr>
      </w:pPr>
    </w:p>
    <w:p w14:paraId="1B0BE7EE" w14:textId="77777777" w:rsidR="00000000" w:rsidRDefault="0044631E">
      <w:pPr>
        <w:spacing w:line="100" w:lineRule="atLeast"/>
        <w:rPr>
          <w:rFonts w:ascii="Benne" w:eastAsia="Benne" w:hAnsi="Benne" w:cs="Benne"/>
          <w:sz w:val="24"/>
          <w:szCs w:val="24"/>
        </w:rPr>
      </w:pPr>
    </w:p>
    <w:p w14:paraId="32CD5C0B" w14:textId="77777777" w:rsidR="00000000" w:rsidRDefault="0044631E">
      <w:pPr>
        <w:spacing w:line="100" w:lineRule="atLeast"/>
        <w:rPr>
          <w:rFonts w:ascii="Benne" w:eastAsia="Benne" w:hAnsi="Benne" w:cs="Benne"/>
          <w:sz w:val="24"/>
          <w:szCs w:val="24"/>
        </w:rPr>
      </w:pPr>
    </w:p>
    <w:p w14:paraId="0B50EFE3" w14:textId="77777777" w:rsidR="00000000" w:rsidRDefault="0044631E">
      <w:pPr>
        <w:spacing w:line="100" w:lineRule="atLeast"/>
        <w:rPr>
          <w:rFonts w:ascii="Benne" w:eastAsia="Benne" w:hAnsi="Benne" w:cs="Benne"/>
          <w:sz w:val="24"/>
          <w:szCs w:val="24"/>
        </w:rPr>
      </w:pPr>
    </w:p>
    <w:p w14:paraId="3B0F7B6E" w14:textId="77777777" w:rsidR="00000000" w:rsidRDefault="0044631E">
      <w:pPr>
        <w:spacing w:line="100" w:lineRule="atLeast"/>
        <w:rPr>
          <w:rFonts w:ascii="Benne" w:eastAsia="Benne" w:hAnsi="Benne" w:cs="Benne"/>
          <w:sz w:val="24"/>
          <w:szCs w:val="24"/>
        </w:rPr>
      </w:pPr>
    </w:p>
    <w:p w14:paraId="5BFF0BFE" w14:textId="77777777" w:rsidR="00000000" w:rsidRDefault="0044631E">
      <w:pPr>
        <w:spacing w:line="100" w:lineRule="atLeast"/>
        <w:rPr>
          <w:rFonts w:ascii="Benne" w:eastAsia="Benne" w:hAnsi="Benne" w:cs="Benne"/>
          <w:sz w:val="24"/>
          <w:szCs w:val="24"/>
        </w:rPr>
      </w:pPr>
    </w:p>
    <w:p w14:paraId="627BF1BA" w14:textId="77777777" w:rsidR="00000000" w:rsidRDefault="0044631E">
      <w:pPr>
        <w:spacing w:line="100" w:lineRule="atLeast"/>
        <w:rPr>
          <w:rFonts w:ascii="Benne" w:eastAsia="Benne" w:hAnsi="Benne" w:cs="Benne"/>
          <w:sz w:val="24"/>
          <w:szCs w:val="24"/>
        </w:rPr>
      </w:pPr>
    </w:p>
    <w:p w14:paraId="47F56056" w14:textId="77777777" w:rsidR="00000000" w:rsidRDefault="0044631E">
      <w:pPr>
        <w:spacing w:line="100" w:lineRule="atLeast"/>
        <w:rPr>
          <w:rFonts w:ascii="Benne" w:eastAsia="Benne" w:hAnsi="Benne" w:cs="Benne"/>
          <w:sz w:val="24"/>
          <w:szCs w:val="24"/>
        </w:rPr>
      </w:pPr>
    </w:p>
    <w:p w14:paraId="2B7D8F12" w14:textId="77777777" w:rsidR="00000000" w:rsidRDefault="0044631E">
      <w:pPr>
        <w:spacing w:line="100" w:lineRule="atLeast"/>
        <w:rPr>
          <w:rFonts w:ascii="Benne" w:eastAsia="Benne" w:hAnsi="Benne" w:cs="Benne"/>
          <w:sz w:val="24"/>
          <w:szCs w:val="24"/>
        </w:rPr>
      </w:pPr>
    </w:p>
    <w:p w14:paraId="0AE6787D" w14:textId="77777777" w:rsidR="00000000" w:rsidRDefault="0044631E">
      <w:pPr>
        <w:spacing w:line="100" w:lineRule="atLeast"/>
        <w:rPr>
          <w:rFonts w:ascii="Benne" w:eastAsia="Benne" w:hAnsi="Benne" w:cs="Benne"/>
          <w:sz w:val="24"/>
          <w:szCs w:val="24"/>
        </w:rPr>
      </w:pPr>
    </w:p>
    <w:p w14:paraId="46A909CF" w14:textId="77777777" w:rsidR="00000000" w:rsidRDefault="0044631E">
      <w:pPr>
        <w:spacing w:line="100" w:lineRule="atLeast"/>
        <w:rPr>
          <w:rFonts w:ascii="Benne" w:eastAsia="Benne" w:hAnsi="Benne" w:cs="Benne"/>
          <w:sz w:val="24"/>
          <w:szCs w:val="24"/>
        </w:rPr>
      </w:pPr>
    </w:p>
    <w:p w14:paraId="5DEA1F17" w14:textId="77777777" w:rsidR="00000000" w:rsidRDefault="0044631E">
      <w:pPr>
        <w:spacing w:line="100" w:lineRule="atLeast"/>
        <w:rPr>
          <w:rFonts w:ascii="Benne" w:eastAsia="Benne" w:hAnsi="Benne" w:cs="Benne"/>
          <w:sz w:val="24"/>
          <w:szCs w:val="24"/>
        </w:rPr>
      </w:pPr>
    </w:p>
    <w:p w14:paraId="79B7ADD6" w14:textId="77777777" w:rsidR="00000000" w:rsidRDefault="0044631E">
      <w:pPr>
        <w:pStyle w:val="Heading2"/>
        <w:spacing w:before="0" w:after="0"/>
        <w:jc w:val="center"/>
        <w:rPr>
          <w:rFonts w:ascii="Benne" w:eastAsia="Benne" w:hAnsi="Benne" w:cs="Benne"/>
          <w:sz w:val="24"/>
          <w:szCs w:val="24"/>
        </w:rPr>
      </w:pPr>
      <w:bookmarkStart w:id="56" w:name="_qhu0xt1qw7uw"/>
      <w:bookmarkEnd w:id="56"/>
      <w:r>
        <w:rPr>
          <w:rFonts w:ascii="Benne" w:eastAsia="Benne" w:hAnsi="Benne" w:cs="Benne"/>
          <w:b/>
          <w:sz w:val="34"/>
          <w:szCs w:val="34"/>
        </w:rPr>
        <w:lastRenderedPageBreak/>
        <w:t>Currency</w:t>
      </w:r>
    </w:p>
    <w:p w14:paraId="1694EDF2" w14:textId="77777777" w:rsidR="00000000" w:rsidRDefault="0044631E">
      <w:pPr>
        <w:spacing w:line="100" w:lineRule="atLeast"/>
        <w:ind w:firstLine="720"/>
        <w:rPr>
          <w:rFonts w:ascii="Benne" w:eastAsia="Benne" w:hAnsi="Benne" w:cs="Benne"/>
          <w:b/>
          <w:sz w:val="24"/>
          <w:szCs w:val="24"/>
        </w:rPr>
      </w:pPr>
      <w:r>
        <w:rPr>
          <w:rFonts w:ascii="Benne" w:eastAsia="Benne" w:hAnsi="Benne" w:cs="Benne"/>
          <w:sz w:val="24"/>
          <w:szCs w:val="24"/>
        </w:rPr>
        <w:t>Tactile Tabletop doesn’t have a native currency system su</w:t>
      </w:r>
      <w:r>
        <w:rPr>
          <w:rFonts w:ascii="Benne" w:eastAsia="Benne" w:hAnsi="Benne" w:cs="Benne"/>
          <w:sz w:val="24"/>
          <w:szCs w:val="24"/>
        </w:rPr>
        <w:t>ch as gold coins or dollar bills. It is left up to the GM to decide if currency is relevant for their game, and how to offer or use it.</w:t>
      </w:r>
    </w:p>
    <w:p w14:paraId="6A79127C" w14:textId="77777777" w:rsidR="00000000" w:rsidRDefault="0044631E">
      <w:pPr>
        <w:spacing w:after="200" w:line="100" w:lineRule="atLeast"/>
        <w:jc w:val="center"/>
        <w:rPr>
          <w:rFonts w:ascii="Benne" w:eastAsia="Benne" w:hAnsi="Benne" w:cs="Benne"/>
          <w:b/>
          <w:sz w:val="24"/>
          <w:szCs w:val="24"/>
        </w:rPr>
      </w:pPr>
    </w:p>
    <w:tbl>
      <w:tblPr>
        <w:tblW w:w="0" w:type="auto"/>
        <w:tblInd w:w="115" w:type="dxa"/>
        <w:tblLayout w:type="fixed"/>
        <w:tblLook w:val="0000" w:firstRow="0" w:lastRow="0" w:firstColumn="0" w:lastColumn="0" w:noHBand="0" w:noVBand="0"/>
      </w:tblPr>
      <w:tblGrid>
        <w:gridCol w:w="1439"/>
        <w:gridCol w:w="2999"/>
        <w:gridCol w:w="3225"/>
        <w:gridCol w:w="2671"/>
      </w:tblGrid>
      <w:tr w:rsidR="00000000" w14:paraId="4AA0E2F6" w14:textId="77777777">
        <w:trPr>
          <w:trHeight w:val="507"/>
        </w:trPr>
        <w:tc>
          <w:tcPr>
            <w:tcW w:w="1439" w:type="dxa"/>
            <w:tcBorders>
              <w:top w:val="single" w:sz="8" w:space="0" w:color="000000"/>
              <w:left w:val="single" w:sz="8" w:space="0" w:color="000000"/>
              <w:bottom w:val="single" w:sz="8" w:space="0" w:color="000000"/>
              <w:right w:val="single" w:sz="8" w:space="0" w:color="000000"/>
            </w:tcBorders>
            <w:shd w:val="clear" w:color="auto" w:fill="CFE2F3"/>
          </w:tcPr>
          <w:p w14:paraId="41C71A61" w14:textId="77777777" w:rsidR="00000000" w:rsidRDefault="0044631E">
            <w:pPr>
              <w:spacing w:line="100" w:lineRule="atLeast"/>
              <w:jc w:val="center"/>
              <w:rPr>
                <w:rFonts w:ascii="Benne" w:eastAsia="Benne" w:hAnsi="Benne" w:cs="Benne"/>
                <w:b/>
                <w:sz w:val="24"/>
                <w:szCs w:val="24"/>
              </w:rPr>
            </w:pPr>
            <w:r>
              <w:rPr>
                <w:rFonts w:ascii="Benne" w:eastAsia="Benne" w:hAnsi="Benne" w:cs="Benne"/>
                <w:b/>
                <w:sz w:val="24"/>
                <w:szCs w:val="24"/>
              </w:rPr>
              <w:t>Average Player Level</w:t>
            </w:r>
          </w:p>
        </w:tc>
        <w:tc>
          <w:tcPr>
            <w:tcW w:w="2999" w:type="dxa"/>
            <w:tcBorders>
              <w:top w:val="single" w:sz="8" w:space="0" w:color="000000"/>
              <w:left w:val="single" w:sz="8" w:space="0" w:color="000000"/>
              <w:bottom w:val="single" w:sz="8" w:space="0" w:color="000000"/>
              <w:right w:val="single" w:sz="8" w:space="0" w:color="000000"/>
            </w:tcBorders>
            <w:shd w:val="clear" w:color="auto" w:fill="CFE2F3"/>
          </w:tcPr>
          <w:p w14:paraId="0E4BD455" w14:textId="77777777" w:rsidR="00000000" w:rsidRDefault="0044631E">
            <w:pPr>
              <w:spacing w:line="100" w:lineRule="atLeast"/>
              <w:jc w:val="center"/>
              <w:rPr>
                <w:rFonts w:ascii="Benne" w:eastAsia="Benne" w:hAnsi="Benne" w:cs="Benne"/>
                <w:b/>
                <w:sz w:val="24"/>
                <w:szCs w:val="24"/>
              </w:rPr>
            </w:pPr>
            <w:r>
              <w:rPr>
                <w:rFonts w:ascii="Benne" w:eastAsia="Benne" w:hAnsi="Benne" w:cs="Benne"/>
                <w:b/>
                <w:sz w:val="24"/>
                <w:szCs w:val="24"/>
              </w:rPr>
              <w:t>Cheap Priced Item Examples</w:t>
            </w:r>
          </w:p>
        </w:tc>
        <w:tc>
          <w:tcPr>
            <w:tcW w:w="3225" w:type="dxa"/>
            <w:tcBorders>
              <w:top w:val="single" w:sz="8" w:space="0" w:color="000000"/>
              <w:left w:val="single" w:sz="8" w:space="0" w:color="000000"/>
              <w:bottom w:val="single" w:sz="8" w:space="0" w:color="000000"/>
              <w:right w:val="single" w:sz="8" w:space="0" w:color="000000"/>
            </w:tcBorders>
            <w:shd w:val="clear" w:color="auto" w:fill="CFE2F3"/>
          </w:tcPr>
          <w:p w14:paraId="0E1D733C" w14:textId="77777777" w:rsidR="00000000" w:rsidRDefault="0044631E">
            <w:pPr>
              <w:spacing w:line="100" w:lineRule="atLeast"/>
              <w:jc w:val="center"/>
              <w:rPr>
                <w:rFonts w:ascii="Benne" w:eastAsia="Benne" w:hAnsi="Benne" w:cs="Benne"/>
                <w:b/>
                <w:sz w:val="24"/>
                <w:szCs w:val="24"/>
              </w:rPr>
            </w:pPr>
            <w:r>
              <w:rPr>
                <w:rFonts w:ascii="Benne" w:eastAsia="Benne" w:hAnsi="Benne" w:cs="Benne"/>
                <w:b/>
                <w:sz w:val="24"/>
                <w:szCs w:val="24"/>
              </w:rPr>
              <w:t>Moderate Priced Item Examples</w:t>
            </w:r>
          </w:p>
        </w:tc>
        <w:tc>
          <w:tcPr>
            <w:tcW w:w="2671" w:type="dxa"/>
            <w:tcBorders>
              <w:top w:val="single" w:sz="8" w:space="0" w:color="000000"/>
              <w:left w:val="single" w:sz="8" w:space="0" w:color="000000"/>
              <w:bottom w:val="single" w:sz="8" w:space="0" w:color="000000"/>
              <w:right w:val="single" w:sz="8" w:space="0" w:color="000000"/>
            </w:tcBorders>
            <w:shd w:val="clear" w:color="auto" w:fill="CFE2F3"/>
          </w:tcPr>
          <w:p w14:paraId="1ADA7AAC" w14:textId="77777777" w:rsidR="00000000" w:rsidRDefault="0044631E">
            <w:pPr>
              <w:spacing w:line="100" w:lineRule="atLeast"/>
              <w:jc w:val="center"/>
            </w:pPr>
            <w:r>
              <w:rPr>
                <w:rFonts w:ascii="Benne" w:eastAsia="Benne" w:hAnsi="Benne" w:cs="Benne"/>
                <w:b/>
                <w:sz w:val="24"/>
                <w:szCs w:val="24"/>
              </w:rPr>
              <w:t>Expensive Priced Item Examples</w:t>
            </w:r>
          </w:p>
        </w:tc>
      </w:tr>
      <w:tr w:rsidR="00000000" w14:paraId="73D7AC06" w14:textId="77777777">
        <w:tc>
          <w:tcPr>
            <w:tcW w:w="1439" w:type="dxa"/>
            <w:tcBorders>
              <w:top w:val="single" w:sz="8" w:space="0" w:color="000000"/>
              <w:left w:val="single" w:sz="8" w:space="0" w:color="000000"/>
              <w:bottom w:val="single" w:sz="8" w:space="0" w:color="000000"/>
              <w:right w:val="single" w:sz="8" w:space="0" w:color="000000"/>
            </w:tcBorders>
            <w:shd w:val="clear" w:color="auto" w:fill="auto"/>
          </w:tcPr>
          <w:p w14:paraId="192FE657" w14:textId="77777777" w:rsidR="00000000" w:rsidRDefault="0044631E">
            <w:pPr>
              <w:spacing w:line="100" w:lineRule="atLeast"/>
              <w:jc w:val="center"/>
              <w:rPr>
                <w:rFonts w:ascii="Benne" w:eastAsia="Benne" w:hAnsi="Benne" w:cs="Benne"/>
                <w:sz w:val="24"/>
                <w:szCs w:val="24"/>
              </w:rPr>
            </w:pPr>
            <w:r>
              <w:rPr>
                <w:rFonts w:ascii="Benne" w:eastAsia="Benne" w:hAnsi="Benne" w:cs="Benne"/>
                <w:sz w:val="24"/>
                <w:szCs w:val="24"/>
              </w:rPr>
              <w:t>1-3</w:t>
            </w:r>
          </w:p>
        </w:tc>
        <w:tc>
          <w:tcPr>
            <w:tcW w:w="2999" w:type="dxa"/>
            <w:tcBorders>
              <w:top w:val="single" w:sz="8" w:space="0" w:color="000000"/>
              <w:left w:val="single" w:sz="8" w:space="0" w:color="000000"/>
              <w:bottom w:val="single" w:sz="8" w:space="0" w:color="000000"/>
              <w:right w:val="single" w:sz="8" w:space="0" w:color="000000"/>
            </w:tcBorders>
            <w:shd w:val="clear" w:color="auto" w:fill="auto"/>
          </w:tcPr>
          <w:p w14:paraId="5DA44B74" w14:textId="77777777" w:rsidR="00000000" w:rsidRDefault="0044631E">
            <w:pPr>
              <w:spacing w:line="100" w:lineRule="atLeast"/>
              <w:jc w:val="center"/>
              <w:rPr>
                <w:rFonts w:ascii="Benne" w:eastAsia="Benne" w:hAnsi="Benne" w:cs="Benne"/>
                <w:sz w:val="24"/>
                <w:szCs w:val="24"/>
              </w:rPr>
            </w:pPr>
            <w:r>
              <w:rPr>
                <w:rFonts w:ascii="Benne" w:eastAsia="Benne" w:hAnsi="Benne" w:cs="Benne"/>
                <w:sz w:val="24"/>
                <w:szCs w:val="24"/>
              </w:rPr>
              <w:t>Food</w:t>
            </w:r>
          </w:p>
        </w:tc>
        <w:tc>
          <w:tcPr>
            <w:tcW w:w="3225" w:type="dxa"/>
            <w:tcBorders>
              <w:top w:val="single" w:sz="8" w:space="0" w:color="000000"/>
              <w:left w:val="single" w:sz="8" w:space="0" w:color="000000"/>
              <w:bottom w:val="single" w:sz="8" w:space="0" w:color="000000"/>
              <w:right w:val="single" w:sz="8" w:space="0" w:color="000000"/>
            </w:tcBorders>
            <w:shd w:val="clear" w:color="auto" w:fill="auto"/>
          </w:tcPr>
          <w:p w14:paraId="02EF95A8" w14:textId="77777777" w:rsidR="00000000" w:rsidRDefault="0044631E">
            <w:pPr>
              <w:spacing w:line="100" w:lineRule="atLeast"/>
              <w:jc w:val="center"/>
              <w:rPr>
                <w:rFonts w:ascii="Benne" w:eastAsia="Benne" w:hAnsi="Benne" w:cs="Benne"/>
                <w:sz w:val="24"/>
                <w:szCs w:val="24"/>
              </w:rPr>
            </w:pPr>
            <w:r>
              <w:rPr>
                <w:rFonts w:ascii="Benne" w:eastAsia="Benne" w:hAnsi="Benne" w:cs="Benne"/>
                <w:sz w:val="24"/>
                <w:szCs w:val="24"/>
              </w:rPr>
              <w:t>Lodging</w:t>
            </w:r>
          </w:p>
        </w:tc>
        <w:tc>
          <w:tcPr>
            <w:tcW w:w="2671" w:type="dxa"/>
            <w:tcBorders>
              <w:top w:val="single" w:sz="8" w:space="0" w:color="000000"/>
              <w:left w:val="single" w:sz="8" w:space="0" w:color="000000"/>
              <w:bottom w:val="single" w:sz="8" w:space="0" w:color="000000"/>
              <w:right w:val="single" w:sz="8" w:space="0" w:color="000000"/>
            </w:tcBorders>
            <w:shd w:val="clear" w:color="auto" w:fill="auto"/>
          </w:tcPr>
          <w:p w14:paraId="3C4D12D1" w14:textId="77777777" w:rsidR="00000000" w:rsidRDefault="0044631E">
            <w:pPr>
              <w:spacing w:line="100" w:lineRule="atLeast"/>
              <w:jc w:val="center"/>
            </w:pPr>
            <w:r>
              <w:rPr>
                <w:rFonts w:ascii="Benne" w:eastAsia="Benne" w:hAnsi="Benne" w:cs="Benne"/>
                <w:sz w:val="24"/>
                <w:szCs w:val="24"/>
              </w:rPr>
              <w:t>A decent Weapon</w:t>
            </w:r>
          </w:p>
        </w:tc>
      </w:tr>
      <w:tr w:rsidR="00000000" w14:paraId="0703D67F" w14:textId="77777777">
        <w:tc>
          <w:tcPr>
            <w:tcW w:w="1439" w:type="dxa"/>
            <w:tcBorders>
              <w:top w:val="single" w:sz="8" w:space="0" w:color="000000"/>
              <w:left w:val="single" w:sz="8" w:space="0" w:color="000000"/>
              <w:bottom w:val="single" w:sz="8" w:space="0" w:color="000000"/>
              <w:right w:val="single" w:sz="8" w:space="0" w:color="000000"/>
            </w:tcBorders>
            <w:shd w:val="clear" w:color="auto" w:fill="auto"/>
          </w:tcPr>
          <w:p w14:paraId="33EF59B1" w14:textId="77777777" w:rsidR="00000000" w:rsidRDefault="0044631E">
            <w:pPr>
              <w:spacing w:line="100" w:lineRule="atLeast"/>
              <w:jc w:val="center"/>
              <w:rPr>
                <w:rFonts w:ascii="Benne" w:eastAsia="Benne" w:hAnsi="Benne" w:cs="Benne"/>
                <w:sz w:val="24"/>
                <w:szCs w:val="24"/>
              </w:rPr>
            </w:pPr>
            <w:r>
              <w:rPr>
                <w:rFonts w:ascii="Benne" w:eastAsia="Benne" w:hAnsi="Benne" w:cs="Benne"/>
                <w:sz w:val="24"/>
                <w:szCs w:val="24"/>
              </w:rPr>
              <w:t>4-6</w:t>
            </w:r>
          </w:p>
        </w:tc>
        <w:tc>
          <w:tcPr>
            <w:tcW w:w="2999" w:type="dxa"/>
            <w:tcBorders>
              <w:top w:val="single" w:sz="8" w:space="0" w:color="000000"/>
              <w:left w:val="single" w:sz="8" w:space="0" w:color="000000"/>
              <w:bottom w:val="single" w:sz="8" w:space="0" w:color="000000"/>
              <w:right w:val="single" w:sz="8" w:space="0" w:color="000000"/>
            </w:tcBorders>
            <w:shd w:val="clear" w:color="auto" w:fill="auto"/>
          </w:tcPr>
          <w:p w14:paraId="0050AA5B" w14:textId="77777777" w:rsidR="00000000" w:rsidRDefault="0044631E">
            <w:pPr>
              <w:spacing w:line="100" w:lineRule="atLeast"/>
              <w:jc w:val="center"/>
              <w:rPr>
                <w:rFonts w:ascii="Benne" w:eastAsia="Benne" w:hAnsi="Benne" w:cs="Benne"/>
                <w:sz w:val="24"/>
                <w:szCs w:val="24"/>
              </w:rPr>
            </w:pPr>
            <w:r>
              <w:rPr>
                <w:rFonts w:ascii="Benne" w:eastAsia="Benne" w:hAnsi="Benne" w:cs="Benne"/>
                <w:sz w:val="24"/>
                <w:szCs w:val="24"/>
              </w:rPr>
              <w:t>Excessive Adventure Supplies</w:t>
            </w:r>
          </w:p>
        </w:tc>
        <w:tc>
          <w:tcPr>
            <w:tcW w:w="3225" w:type="dxa"/>
            <w:tcBorders>
              <w:top w:val="single" w:sz="8" w:space="0" w:color="000000"/>
              <w:left w:val="single" w:sz="8" w:space="0" w:color="000000"/>
              <w:bottom w:val="single" w:sz="8" w:space="0" w:color="000000"/>
              <w:right w:val="single" w:sz="8" w:space="0" w:color="000000"/>
            </w:tcBorders>
            <w:shd w:val="clear" w:color="auto" w:fill="auto"/>
          </w:tcPr>
          <w:p w14:paraId="31A40A60" w14:textId="77777777" w:rsidR="00000000" w:rsidRDefault="0044631E">
            <w:pPr>
              <w:spacing w:line="100" w:lineRule="atLeast"/>
              <w:jc w:val="center"/>
              <w:rPr>
                <w:rFonts w:ascii="Benne" w:eastAsia="Benne" w:hAnsi="Benne" w:cs="Benne"/>
                <w:sz w:val="24"/>
                <w:szCs w:val="24"/>
              </w:rPr>
            </w:pPr>
            <w:r>
              <w:rPr>
                <w:rFonts w:ascii="Benne" w:eastAsia="Benne" w:hAnsi="Benne" w:cs="Benne"/>
                <w:sz w:val="24"/>
                <w:szCs w:val="24"/>
              </w:rPr>
              <w:t>Travel</w:t>
            </w:r>
          </w:p>
        </w:tc>
        <w:tc>
          <w:tcPr>
            <w:tcW w:w="2671" w:type="dxa"/>
            <w:tcBorders>
              <w:top w:val="single" w:sz="8" w:space="0" w:color="000000"/>
              <w:left w:val="single" w:sz="8" w:space="0" w:color="000000"/>
              <w:bottom w:val="single" w:sz="8" w:space="0" w:color="000000"/>
              <w:right w:val="single" w:sz="8" w:space="0" w:color="000000"/>
            </w:tcBorders>
            <w:shd w:val="clear" w:color="auto" w:fill="auto"/>
          </w:tcPr>
          <w:p w14:paraId="7D2EC9E2" w14:textId="77777777" w:rsidR="00000000" w:rsidRDefault="0044631E">
            <w:pPr>
              <w:spacing w:line="100" w:lineRule="atLeast"/>
              <w:jc w:val="center"/>
            </w:pPr>
            <w:r>
              <w:rPr>
                <w:rFonts w:ascii="Benne" w:eastAsia="Benne" w:hAnsi="Benne" w:cs="Benne"/>
                <w:sz w:val="24"/>
                <w:szCs w:val="24"/>
              </w:rPr>
              <w:t>A base of operations</w:t>
            </w:r>
          </w:p>
        </w:tc>
      </w:tr>
      <w:tr w:rsidR="00000000" w14:paraId="2797FB37" w14:textId="77777777">
        <w:tc>
          <w:tcPr>
            <w:tcW w:w="1439" w:type="dxa"/>
            <w:tcBorders>
              <w:top w:val="single" w:sz="8" w:space="0" w:color="000000"/>
              <w:left w:val="single" w:sz="8" w:space="0" w:color="000000"/>
              <w:bottom w:val="single" w:sz="8" w:space="0" w:color="000000"/>
              <w:right w:val="single" w:sz="8" w:space="0" w:color="000000"/>
            </w:tcBorders>
            <w:shd w:val="clear" w:color="auto" w:fill="auto"/>
          </w:tcPr>
          <w:p w14:paraId="39486F20" w14:textId="77777777" w:rsidR="00000000" w:rsidRDefault="0044631E">
            <w:pPr>
              <w:spacing w:line="100" w:lineRule="atLeast"/>
              <w:jc w:val="center"/>
              <w:rPr>
                <w:rFonts w:ascii="Benne" w:eastAsia="Benne" w:hAnsi="Benne" w:cs="Benne"/>
                <w:sz w:val="24"/>
                <w:szCs w:val="24"/>
              </w:rPr>
            </w:pPr>
            <w:r>
              <w:rPr>
                <w:rFonts w:ascii="Benne" w:eastAsia="Benne" w:hAnsi="Benne" w:cs="Benne"/>
                <w:sz w:val="24"/>
                <w:szCs w:val="24"/>
              </w:rPr>
              <w:t>7-9</w:t>
            </w:r>
          </w:p>
        </w:tc>
        <w:tc>
          <w:tcPr>
            <w:tcW w:w="2999" w:type="dxa"/>
            <w:tcBorders>
              <w:top w:val="single" w:sz="8" w:space="0" w:color="000000"/>
              <w:left w:val="single" w:sz="8" w:space="0" w:color="000000"/>
              <w:bottom w:val="single" w:sz="8" w:space="0" w:color="000000"/>
              <w:right w:val="single" w:sz="8" w:space="0" w:color="000000"/>
            </w:tcBorders>
            <w:shd w:val="clear" w:color="auto" w:fill="auto"/>
          </w:tcPr>
          <w:p w14:paraId="2ADBDFD0" w14:textId="77777777" w:rsidR="00000000" w:rsidRDefault="0044631E">
            <w:pPr>
              <w:spacing w:line="100" w:lineRule="atLeast"/>
              <w:jc w:val="center"/>
              <w:rPr>
                <w:rFonts w:ascii="Benne" w:eastAsia="Benne" w:hAnsi="Benne" w:cs="Benne"/>
                <w:sz w:val="24"/>
                <w:szCs w:val="24"/>
              </w:rPr>
            </w:pPr>
            <w:r>
              <w:rPr>
                <w:rFonts w:ascii="Benne" w:eastAsia="Benne" w:hAnsi="Benne" w:cs="Benne"/>
                <w:sz w:val="24"/>
                <w:szCs w:val="24"/>
              </w:rPr>
              <w:t>Buying the pub a round</w:t>
            </w:r>
          </w:p>
        </w:tc>
        <w:tc>
          <w:tcPr>
            <w:tcW w:w="3225" w:type="dxa"/>
            <w:tcBorders>
              <w:top w:val="single" w:sz="8" w:space="0" w:color="000000"/>
              <w:left w:val="single" w:sz="8" w:space="0" w:color="000000"/>
              <w:bottom w:val="single" w:sz="8" w:space="0" w:color="000000"/>
              <w:right w:val="single" w:sz="8" w:space="0" w:color="000000"/>
            </w:tcBorders>
            <w:shd w:val="clear" w:color="auto" w:fill="auto"/>
          </w:tcPr>
          <w:p w14:paraId="50260973" w14:textId="77777777" w:rsidR="00000000" w:rsidRDefault="0044631E">
            <w:pPr>
              <w:spacing w:line="100" w:lineRule="atLeast"/>
              <w:jc w:val="center"/>
              <w:rPr>
                <w:rFonts w:ascii="Benne" w:eastAsia="Benne" w:hAnsi="Benne" w:cs="Benne"/>
                <w:sz w:val="24"/>
                <w:szCs w:val="24"/>
              </w:rPr>
            </w:pPr>
            <w:r>
              <w:rPr>
                <w:rFonts w:ascii="Benne" w:eastAsia="Benne" w:hAnsi="Benne" w:cs="Benne"/>
                <w:sz w:val="24"/>
                <w:szCs w:val="24"/>
              </w:rPr>
              <w:t>A powerful artifact/weapon</w:t>
            </w:r>
          </w:p>
        </w:tc>
        <w:tc>
          <w:tcPr>
            <w:tcW w:w="2671" w:type="dxa"/>
            <w:tcBorders>
              <w:top w:val="single" w:sz="8" w:space="0" w:color="000000"/>
              <w:left w:val="single" w:sz="8" w:space="0" w:color="000000"/>
              <w:bottom w:val="single" w:sz="8" w:space="0" w:color="000000"/>
              <w:right w:val="single" w:sz="8" w:space="0" w:color="000000"/>
            </w:tcBorders>
            <w:shd w:val="clear" w:color="auto" w:fill="auto"/>
          </w:tcPr>
          <w:p w14:paraId="5E456747" w14:textId="77777777" w:rsidR="00000000" w:rsidRDefault="0044631E">
            <w:pPr>
              <w:spacing w:line="100" w:lineRule="atLeast"/>
              <w:jc w:val="center"/>
            </w:pPr>
            <w:r>
              <w:rPr>
                <w:rFonts w:ascii="Benne" w:eastAsia="Benne" w:hAnsi="Benne" w:cs="Benne"/>
                <w:sz w:val="24"/>
                <w:szCs w:val="24"/>
              </w:rPr>
              <w:t>One-of-a-kind items</w:t>
            </w:r>
          </w:p>
        </w:tc>
      </w:tr>
      <w:tr w:rsidR="00000000" w14:paraId="77021BC7" w14:textId="77777777">
        <w:tc>
          <w:tcPr>
            <w:tcW w:w="1439" w:type="dxa"/>
            <w:tcBorders>
              <w:top w:val="single" w:sz="8" w:space="0" w:color="000000"/>
              <w:left w:val="single" w:sz="8" w:space="0" w:color="000000"/>
              <w:bottom w:val="single" w:sz="8" w:space="0" w:color="000000"/>
              <w:right w:val="single" w:sz="8" w:space="0" w:color="000000"/>
            </w:tcBorders>
            <w:shd w:val="clear" w:color="auto" w:fill="auto"/>
          </w:tcPr>
          <w:p w14:paraId="0C8D4074" w14:textId="77777777" w:rsidR="00000000" w:rsidRDefault="0044631E">
            <w:pPr>
              <w:spacing w:line="100" w:lineRule="atLeast"/>
              <w:jc w:val="center"/>
              <w:rPr>
                <w:rFonts w:ascii="Benne" w:eastAsia="Benne" w:hAnsi="Benne" w:cs="Benne"/>
                <w:sz w:val="24"/>
                <w:szCs w:val="24"/>
              </w:rPr>
            </w:pPr>
            <w:r>
              <w:rPr>
                <w:rFonts w:ascii="Benne" w:eastAsia="Benne" w:hAnsi="Benne" w:cs="Benne"/>
                <w:sz w:val="24"/>
                <w:szCs w:val="24"/>
              </w:rPr>
              <w:t>10+</w:t>
            </w:r>
          </w:p>
        </w:tc>
        <w:tc>
          <w:tcPr>
            <w:tcW w:w="2999" w:type="dxa"/>
            <w:tcBorders>
              <w:top w:val="single" w:sz="8" w:space="0" w:color="000000"/>
              <w:left w:val="single" w:sz="8" w:space="0" w:color="000000"/>
              <w:bottom w:val="single" w:sz="8" w:space="0" w:color="000000"/>
              <w:right w:val="single" w:sz="8" w:space="0" w:color="000000"/>
            </w:tcBorders>
            <w:shd w:val="clear" w:color="auto" w:fill="auto"/>
          </w:tcPr>
          <w:p w14:paraId="21EE62F5" w14:textId="77777777" w:rsidR="00000000" w:rsidRDefault="0044631E">
            <w:pPr>
              <w:spacing w:line="100" w:lineRule="atLeast"/>
              <w:jc w:val="center"/>
              <w:rPr>
                <w:rFonts w:ascii="Benne" w:eastAsia="Benne" w:hAnsi="Benne" w:cs="Benne"/>
                <w:sz w:val="24"/>
                <w:szCs w:val="24"/>
              </w:rPr>
            </w:pPr>
            <w:r>
              <w:rPr>
                <w:rFonts w:ascii="Benne" w:eastAsia="Benne" w:hAnsi="Benne" w:cs="Benne"/>
                <w:sz w:val="24"/>
                <w:szCs w:val="24"/>
              </w:rPr>
              <w:t>A hefty bribe</w:t>
            </w:r>
          </w:p>
        </w:tc>
        <w:tc>
          <w:tcPr>
            <w:tcW w:w="3225" w:type="dxa"/>
            <w:tcBorders>
              <w:top w:val="single" w:sz="8" w:space="0" w:color="000000"/>
              <w:left w:val="single" w:sz="8" w:space="0" w:color="000000"/>
              <w:bottom w:val="single" w:sz="8" w:space="0" w:color="000000"/>
              <w:right w:val="single" w:sz="8" w:space="0" w:color="000000"/>
            </w:tcBorders>
            <w:shd w:val="clear" w:color="auto" w:fill="auto"/>
          </w:tcPr>
          <w:p w14:paraId="5157090D" w14:textId="77777777" w:rsidR="00000000" w:rsidRDefault="0044631E">
            <w:pPr>
              <w:spacing w:line="100" w:lineRule="atLeast"/>
              <w:jc w:val="center"/>
              <w:rPr>
                <w:rFonts w:ascii="Benne" w:eastAsia="Benne" w:hAnsi="Benne" w:cs="Benne"/>
                <w:sz w:val="24"/>
                <w:szCs w:val="24"/>
              </w:rPr>
            </w:pPr>
            <w:r>
              <w:rPr>
                <w:rFonts w:ascii="Benne" w:eastAsia="Benne" w:hAnsi="Benne" w:cs="Benne"/>
                <w:sz w:val="24"/>
                <w:szCs w:val="24"/>
              </w:rPr>
              <w:t>A trading ship</w:t>
            </w:r>
          </w:p>
        </w:tc>
        <w:tc>
          <w:tcPr>
            <w:tcW w:w="2671" w:type="dxa"/>
            <w:tcBorders>
              <w:top w:val="single" w:sz="8" w:space="0" w:color="000000"/>
              <w:left w:val="single" w:sz="8" w:space="0" w:color="000000"/>
              <w:bottom w:val="single" w:sz="8" w:space="0" w:color="000000"/>
              <w:right w:val="single" w:sz="8" w:space="0" w:color="000000"/>
            </w:tcBorders>
            <w:shd w:val="clear" w:color="auto" w:fill="auto"/>
          </w:tcPr>
          <w:p w14:paraId="13030C78" w14:textId="77777777" w:rsidR="00000000" w:rsidRDefault="0044631E">
            <w:pPr>
              <w:spacing w:line="100" w:lineRule="atLeast"/>
              <w:jc w:val="center"/>
            </w:pPr>
            <w:r>
              <w:rPr>
                <w:rFonts w:ascii="Benne" w:eastAsia="Benne" w:hAnsi="Benne" w:cs="Benne"/>
                <w:sz w:val="24"/>
                <w:szCs w:val="24"/>
              </w:rPr>
              <w:t>A small army</w:t>
            </w:r>
          </w:p>
        </w:tc>
      </w:tr>
    </w:tbl>
    <w:p w14:paraId="26F08660" w14:textId="77777777" w:rsidR="00000000" w:rsidRDefault="0044631E">
      <w:pPr>
        <w:pStyle w:val="Heading3"/>
        <w:spacing w:before="0" w:after="0"/>
        <w:jc w:val="center"/>
        <w:rPr>
          <w:rFonts w:ascii="Benne" w:eastAsia="Benne" w:hAnsi="Benne" w:cs="Benne"/>
          <w:sz w:val="24"/>
          <w:szCs w:val="24"/>
        </w:rPr>
      </w:pPr>
      <w:bookmarkStart w:id="57" w:name="_qulvem7nydf1"/>
      <w:bookmarkEnd w:id="57"/>
    </w:p>
    <w:p w14:paraId="745FC5B2" w14:textId="77777777" w:rsidR="00000000" w:rsidRDefault="0044631E">
      <w:pPr>
        <w:pStyle w:val="Heading2"/>
        <w:spacing w:before="0" w:after="0"/>
        <w:jc w:val="center"/>
        <w:rPr>
          <w:rFonts w:ascii="Benne" w:eastAsia="Benne" w:hAnsi="Benne" w:cs="Benne"/>
          <w:sz w:val="24"/>
          <w:szCs w:val="24"/>
        </w:rPr>
      </w:pPr>
      <w:bookmarkStart w:id="58" w:name="_853dntlox3fm"/>
      <w:bookmarkEnd w:id="58"/>
      <w:r>
        <w:rPr>
          <w:rFonts w:ascii="Benne" w:eastAsia="Benne" w:hAnsi="Benne" w:cs="Benne"/>
          <w:b/>
          <w:sz w:val="34"/>
          <w:szCs w:val="34"/>
        </w:rPr>
        <w:t>Curses</w:t>
      </w:r>
    </w:p>
    <w:p w14:paraId="1930400B" w14:textId="77777777" w:rsidR="00000000" w:rsidRDefault="0044631E">
      <w:pPr>
        <w:spacing w:line="100" w:lineRule="atLeast"/>
        <w:rPr>
          <w:rFonts w:ascii="Benne" w:eastAsia="Benne" w:hAnsi="Benne" w:cs="Benne"/>
          <w:sz w:val="24"/>
          <w:szCs w:val="24"/>
        </w:rPr>
      </w:pPr>
      <w:r>
        <w:rPr>
          <w:rFonts w:ascii="Benne" w:eastAsia="Benne" w:hAnsi="Benne" w:cs="Benne"/>
          <w:sz w:val="24"/>
          <w:szCs w:val="24"/>
        </w:rPr>
        <w:tab/>
        <w:t>Curses are a specific ailments that fi</w:t>
      </w:r>
      <w:r>
        <w:rPr>
          <w:rFonts w:ascii="Benne" w:eastAsia="Benne" w:hAnsi="Benne" w:cs="Benne"/>
          <w:sz w:val="24"/>
          <w:szCs w:val="24"/>
        </w:rPr>
        <w:t>t into (or on top of in-use) equipment slots. The GM can assign these curses to players in a number of forms: If the character equips a cursed magical item, if the character breaks a leg, if a status effect of an area has a more permanent effect, and so on</w:t>
      </w:r>
      <w:r>
        <w:rPr>
          <w:rFonts w:ascii="Benne" w:eastAsia="Benne" w:hAnsi="Benne" w:cs="Benne"/>
          <w:sz w:val="24"/>
          <w:szCs w:val="24"/>
        </w:rPr>
        <w:t>.</w:t>
      </w:r>
    </w:p>
    <w:p w14:paraId="6B159B91" w14:textId="77777777" w:rsidR="00000000" w:rsidRDefault="0044631E">
      <w:pPr>
        <w:spacing w:line="100" w:lineRule="atLeast"/>
        <w:rPr>
          <w:rFonts w:ascii="Benne" w:eastAsia="Benne" w:hAnsi="Benne" w:cs="Benne"/>
          <w:b/>
          <w:sz w:val="34"/>
          <w:szCs w:val="34"/>
        </w:rPr>
      </w:pPr>
      <w:r>
        <w:rPr>
          <w:rFonts w:ascii="Benne" w:eastAsia="Benne" w:hAnsi="Benne" w:cs="Benne"/>
          <w:sz w:val="24"/>
          <w:szCs w:val="24"/>
        </w:rPr>
        <w:tab/>
        <w:t>Like other equipment cards, the card will describe the debuff that it applies, but will also list how it can be lifted.</w:t>
      </w:r>
    </w:p>
    <w:p w14:paraId="36FE0502" w14:textId="77777777" w:rsidR="00000000" w:rsidRDefault="0044631E">
      <w:pPr>
        <w:pStyle w:val="Heading2"/>
        <w:spacing w:before="0" w:after="0"/>
        <w:jc w:val="center"/>
        <w:rPr>
          <w:rFonts w:ascii="Benne" w:eastAsia="Benne" w:hAnsi="Benne" w:cs="Benne"/>
          <w:sz w:val="24"/>
          <w:szCs w:val="24"/>
        </w:rPr>
      </w:pPr>
      <w:bookmarkStart w:id="59" w:name="_se40jmqqrm66"/>
      <w:bookmarkEnd w:id="59"/>
      <w:r>
        <w:rPr>
          <w:rFonts w:ascii="Benne" w:eastAsia="Benne" w:hAnsi="Benne" w:cs="Benne"/>
          <w:b/>
          <w:sz w:val="34"/>
          <w:szCs w:val="34"/>
        </w:rPr>
        <w:t>Rules Around Durations</w:t>
      </w:r>
    </w:p>
    <w:p w14:paraId="4A12F6F7" w14:textId="77777777" w:rsidR="00000000" w:rsidRDefault="0044631E">
      <w:pPr>
        <w:spacing w:line="100" w:lineRule="atLeast"/>
        <w:ind w:firstLine="720"/>
        <w:rPr>
          <w:rFonts w:ascii="Benne" w:eastAsia="Benne" w:hAnsi="Benne" w:cs="Benne"/>
          <w:sz w:val="24"/>
          <w:szCs w:val="24"/>
        </w:rPr>
      </w:pPr>
      <w:r>
        <w:rPr>
          <w:rFonts w:ascii="Benne" w:eastAsia="Benne" w:hAnsi="Benne" w:cs="Benne"/>
          <w:sz w:val="24"/>
          <w:szCs w:val="24"/>
        </w:rPr>
        <w:t>Only one summoned creature or effect on an area can exist at one time. Using another ability to summon somethi</w:t>
      </w:r>
      <w:r>
        <w:rPr>
          <w:rFonts w:ascii="Benne" w:eastAsia="Benne" w:hAnsi="Benne" w:cs="Benne"/>
          <w:sz w:val="24"/>
          <w:szCs w:val="24"/>
        </w:rPr>
        <w:t>ng before the first summoned thing naturally expires banishes that first summon.</w:t>
      </w:r>
    </w:p>
    <w:p w14:paraId="54994862" w14:textId="77777777" w:rsidR="00000000" w:rsidRDefault="0044631E">
      <w:pPr>
        <w:spacing w:line="100" w:lineRule="atLeast"/>
        <w:ind w:firstLine="720"/>
        <w:rPr>
          <w:rFonts w:ascii="Benne" w:eastAsia="Benne" w:hAnsi="Benne" w:cs="Benne"/>
          <w:sz w:val="24"/>
          <w:szCs w:val="24"/>
        </w:rPr>
      </w:pPr>
    </w:p>
    <w:p w14:paraId="177AAB99" w14:textId="77777777" w:rsidR="00000000" w:rsidRDefault="0044631E">
      <w:pPr>
        <w:spacing w:line="100" w:lineRule="atLeast"/>
        <w:ind w:firstLine="720"/>
        <w:rPr>
          <w:rFonts w:ascii="Benne" w:eastAsia="Benne" w:hAnsi="Benne" w:cs="Benne"/>
          <w:b/>
          <w:sz w:val="34"/>
          <w:szCs w:val="34"/>
        </w:rPr>
      </w:pPr>
      <w:r>
        <w:rPr>
          <w:rFonts w:ascii="Benne" w:eastAsia="Benne" w:hAnsi="Benne" w:cs="Benne"/>
          <w:sz w:val="24"/>
          <w:szCs w:val="24"/>
        </w:rPr>
        <w:t>Any ability that has an effect lasting longer than an Instant amount of time can be dismissed by the caster on their turn.</w:t>
      </w:r>
    </w:p>
    <w:p w14:paraId="5815D7CF" w14:textId="77777777" w:rsidR="00000000" w:rsidRDefault="0044631E">
      <w:pPr>
        <w:pStyle w:val="Heading2"/>
        <w:pageBreakBefore/>
        <w:spacing w:before="0" w:after="0"/>
        <w:ind w:firstLine="720"/>
        <w:jc w:val="center"/>
      </w:pPr>
      <w:bookmarkStart w:id="60" w:name="_d7lraap623yr"/>
      <w:bookmarkEnd w:id="60"/>
      <w:r>
        <w:rPr>
          <w:rFonts w:ascii="Benne" w:eastAsia="Benne" w:hAnsi="Benne" w:cs="Benne"/>
          <w:b/>
          <w:sz w:val="34"/>
          <w:szCs w:val="34"/>
        </w:rPr>
        <w:lastRenderedPageBreak/>
        <w:t>Die Chart</w:t>
      </w:r>
    </w:p>
    <w:p w14:paraId="59050820" w14:textId="5FA879FB" w:rsidR="00000000" w:rsidRDefault="00D420BF">
      <w:pPr>
        <w:spacing w:line="100" w:lineRule="atLeast"/>
        <w:jc w:val="center"/>
        <w:rPr>
          <w:rFonts w:ascii="Benne" w:eastAsia="Benne" w:hAnsi="Benne" w:cs="Benne"/>
          <w:b/>
          <w:sz w:val="34"/>
          <w:szCs w:val="34"/>
        </w:rPr>
      </w:pPr>
      <w:r>
        <w:rPr>
          <w:noProof/>
        </w:rPr>
        <w:drawing>
          <wp:inline distT="0" distB="0" distL="0" distR="0" wp14:anchorId="67B4029F" wp14:editId="60CE2684">
            <wp:extent cx="6505575" cy="5562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505575" cy="5562600"/>
                    </a:xfrm>
                    <a:prstGeom prst="rect">
                      <a:avLst/>
                    </a:prstGeom>
                    <a:solidFill>
                      <a:srgbClr val="FFFFFF"/>
                    </a:solidFill>
                    <a:ln>
                      <a:noFill/>
                    </a:ln>
                  </pic:spPr>
                </pic:pic>
              </a:graphicData>
            </a:graphic>
          </wp:inline>
        </w:drawing>
      </w:r>
    </w:p>
    <w:p w14:paraId="31158AFE" w14:textId="77777777" w:rsidR="00000000" w:rsidRDefault="0044631E">
      <w:pPr>
        <w:pStyle w:val="Heading2"/>
        <w:spacing w:before="0" w:after="0"/>
        <w:jc w:val="center"/>
        <w:rPr>
          <w:rFonts w:ascii="Benne" w:eastAsia="Benne" w:hAnsi="Benne" w:cs="Benne"/>
          <w:b/>
          <w:sz w:val="34"/>
          <w:szCs w:val="34"/>
        </w:rPr>
      </w:pPr>
      <w:bookmarkStart w:id="61" w:name="_bf8cuvt5y38f"/>
      <w:bookmarkEnd w:id="61"/>
    </w:p>
    <w:p w14:paraId="2282042C" w14:textId="77777777" w:rsidR="00000000" w:rsidRDefault="0044631E">
      <w:pPr>
        <w:pStyle w:val="Heading2"/>
        <w:pageBreakBefore/>
        <w:spacing w:before="0" w:after="0"/>
        <w:jc w:val="center"/>
        <w:rPr>
          <w:rFonts w:ascii="Benne" w:eastAsia="Benne" w:hAnsi="Benne" w:cs="Benne"/>
        </w:rPr>
      </w:pPr>
      <w:bookmarkStart w:id="62" w:name="_vqsiulp7u6"/>
      <w:bookmarkEnd w:id="62"/>
      <w:r>
        <w:rPr>
          <w:rFonts w:ascii="Benne" w:eastAsia="Benne" w:hAnsi="Benne" w:cs="Benne"/>
          <w:b/>
          <w:sz w:val="34"/>
          <w:szCs w:val="34"/>
        </w:rPr>
        <w:lastRenderedPageBreak/>
        <w:t>Physical Changes</w:t>
      </w:r>
    </w:p>
    <w:p w14:paraId="70E6D3EA" w14:textId="77777777" w:rsidR="00000000" w:rsidRDefault="0044631E">
      <w:pPr>
        <w:rPr>
          <w:rFonts w:ascii="Benne" w:eastAsia="Benne" w:hAnsi="Benne" w:cs="Benne"/>
          <w:b/>
          <w:sz w:val="34"/>
          <w:szCs w:val="34"/>
        </w:rPr>
      </w:pPr>
      <w:r>
        <w:rPr>
          <w:rFonts w:ascii="Benne" w:eastAsia="Benne" w:hAnsi="Benne" w:cs="Benne"/>
        </w:rPr>
        <w:tab/>
      </w:r>
      <w:r>
        <w:rPr>
          <w:rFonts w:ascii="Benne" w:eastAsia="Benne" w:hAnsi="Benne" w:cs="Benne"/>
          <w:sz w:val="24"/>
          <w:szCs w:val="24"/>
        </w:rPr>
        <w:t>Some card abilities,</w:t>
      </w:r>
      <w:r>
        <w:rPr>
          <w:rFonts w:ascii="Benne" w:eastAsia="Benne" w:hAnsi="Benne" w:cs="Benne"/>
          <w:sz w:val="24"/>
          <w:szCs w:val="24"/>
        </w:rPr>
        <w:t xml:space="preserve"> potions, blessings, or other effects might have temporary or permanent effects on tha character. The mechanics of these changes should be specified in the situation that they are applied, but implied in this effect is how it might impact how you can inter</w:t>
      </w:r>
      <w:r>
        <w:rPr>
          <w:rFonts w:ascii="Benne" w:eastAsia="Benne" w:hAnsi="Benne" w:cs="Benne"/>
          <w:sz w:val="24"/>
          <w:szCs w:val="24"/>
        </w:rPr>
        <w:t>act with the world. An attack that grants you arms of fire might cause a tapestry to catch fire; a hardened skin of stone might terrify a populace unfamiliar with such a feature; and on. We can’t provide rules for each and every contingent effect or change</w:t>
      </w:r>
      <w:r>
        <w:rPr>
          <w:rFonts w:ascii="Benne" w:eastAsia="Benne" w:hAnsi="Benne" w:cs="Benne"/>
          <w:sz w:val="24"/>
          <w:szCs w:val="24"/>
        </w:rPr>
        <w:t xml:space="preserve"> in ones body, but keep it in mind for fruitful roleplaying.</w:t>
      </w:r>
    </w:p>
    <w:p w14:paraId="625CA03B" w14:textId="77777777" w:rsidR="00000000" w:rsidRDefault="0044631E">
      <w:pPr>
        <w:pStyle w:val="Heading2"/>
        <w:spacing w:before="0" w:after="0"/>
        <w:jc w:val="center"/>
        <w:rPr>
          <w:rFonts w:ascii="Benne" w:eastAsia="Benne" w:hAnsi="Benne" w:cs="Benne"/>
        </w:rPr>
      </w:pPr>
      <w:bookmarkStart w:id="63" w:name="_chwam5pbbw65"/>
      <w:bookmarkEnd w:id="63"/>
      <w:r>
        <w:rPr>
          <w:rFonts w:ascii="Benne" w:eastAsia="Benne" w:hAnsi="Benne" w:cs="Benne"/>
          <w:b/>
          <w:sz w:val="34"/>
          <w:szCs w:val="34"/>
        </w:rPr>
        <w:t>Interactions (outside of combat)</w:t>
      </w:r>
    </w:p>
    <w:p w14:paraId="167BEAC0" w14:textId="77777777" w:rsidR="00000000" w:rsidRDefault="0044631E">
      <w:pPr>
        <w:rPr>
          <w:rFonts w:ascii="Benne" w:eastAsia="Benne" w:hAnsi="Benne" w:cs="Benne"/>
          <w:sz w:val="24"/>
          <w:szCs w:val="24"/>
        </w:rPr>
      </w:pPr>
      <w:r>
        <w:rPr>
          <w:rFonts w:ascii="Benne" w:eastAsia="Benne" w:hAnsi="Benne" w:cs="Benne"/>
        </w:rPr>
        <w:tab/>
      </w:r>
      <w:r>
        <w:rPr>
          <w:rFonts w:ascii="Benne" w:eastAsia="Benne" w:hAnsi="Benne" w:cs="Benne"/>
          <w:sz w:val="24"/>
          <w:szCs w:val="24"/>
        </w:rPr>
        <w:t>TBD</w:t>
      </w:r>
    </w:p>
    <w:p w14:paraId="2AE99022" w14:textId="77777777" w:rsidR="00000000" w:rsidRDefault="0044631E">
      <w:pPr>
        <w:rPr>
          <w:rFonts w:ascii="Benne" w:eastAsia="Benne" w:hAnsi="Benne" w:cs="Benne"/>
          <w:sz w:val="24"/>
          <w:szCs w:val="24"/>
        </w:rPr>
      </w:pPr>
    </w:p>
    <w:p w14:paraId="5D4B2DA9" w14:textId="77777777" w:rsidR="00000000" w:rsidRDefault="0044631E">
      <w:pPr>
        <w:pStyle w:val="Heading1"/>
        <w:jc w:val="center"/>
        <w:rPr>
          <w:rFonts w:ascii="Benne" w:eastAsia="Benne" w:hAnsi="Benne" w:cs="Benne"/>
          <w:b/>
          <w:sz w:val="34"/>
          <w:szCs w:val="34"/>
        </w:rPr>
      </w:pPr>
      <w:bookmarkStart w:id="64" w:name="_3m9wfskx9ypx"/>
      <w:bookmarkEnd w:id="64"/>
      <w:r>
        <w:rPr>
          <w:rFonts w:ascii="Benne" w:eastAsia="Benne" w:hAnsi="Benne" w:cs="Benne"/>
        </w:rPr>
        <w:t>Notes for GMs specifically</w:t>
      </w:r>
    </w:p>
    <w:p w14:paraId="282386E9" w14:textId="77777777" w:rsidR="00000000" w:rsidRDefault="0044631E">
      <w:pPr>
        <w:pStyle w:val="Heading2"/>
        <w:spacing w:before="0" w:after="0"/>
        <w:jc w:val="center"/>
        <w:rPr>
          <w:rFonts w:ascii="Benne" w:eastAsia="Benne" w:hAnsi="Benne" w:cs="Benne"/>
          <w:sz w:val="24"/>
          <w:szCs w:val="24"/>
        </w:rPr>
      </w:pPr>
      <w:bookmarkStart w:id="65" w:name="_yvz4qbfnd8ts"/>
      <w:bookmarkEnd w:id="65"/>
      <w:r>
        <w:rPr>
          <w:rFonts w:ascii="Benne" w:eastAsia="Benne" w:hAnsi="Benne" w:cs="Benne"/>
          <w:b/>
          <w:sz w:val="34"/>
          <w:szCs w:val="34"/>
        </w:rPr>
        <w:t>Creating NPC’s</w:t>
      </w:r>
    </w:p>
    <w:p w14:paraId="75FB5C4D" w14:textId="77777777" w:rsidR="00000000" w:rsidRDefault="0044631E">
      <w:pPr>
        <w:spacing w:line="100" w:lineRule="atLeast"/>
        <w:ind w:firstLine="720"/>
        <w:rPr>
          <w:rFonts w:ascii="Benne" w:eastAsia="Benne" w:hAnsi="Benne" w:cs="Benne"/>
          <w:sz w:val="30"/>
          <w:szCs w:val="30"/>
        </w:rPr>
      </w:pPr>
      <w:r>
        <w:rPr>
          <w:rFonts w:ascii="Benne" w:eastAsia="Benne" w:hAnsi="Benne" w:cs="Benne"/>
          <w:sz w:val="24"/>
          <w:szCs w:val="24"/>
        </w:rPr>
        <w:t>This section lists some guidelines and a few examples of how a GM might create NPC’s, but it is by no means intend</w:t>
      </w:r>
      <w:r>
        <w:rPr>
          <w:rFonts w:ascii="Benne" w:eastAsia="Benne" w:hAnsi="Benne" w:cs="Benne"/>
          <w:sz w:val="24"/>
          <w:szCs w:val="24"/>
        </w:rPr>
        <w:t>ed to be definitive or exhaustive. Those taking on the GM role are encouraged to create interesting NPCs that fit whatever setting is being played that will produce the most fun experience for your players.</w:t>
      </w:r>
    </w:p>
    <w:p w14:paraId="4710F700" w14:textId="77777777" w:rsidR="00000000" w:rsidRDefault="0044631E">
      <w:pPr>
        <w:pStyle w:val="Heading3"/>
        <w:spacing w:before="0" w:after="0"/>
        <w:jc w:val="center"/>
        <w:rPr>
          <w:rFonts w:ascii="Benne" w:eastAsia="Benne" w:hAnsi="Benne" w:cs="Benne"/>
          <w:sz w:val="24"/>
          <w:szCs w:val="24"/>
        </w:rPr>
      </w:pPr>
      <w:bookmarkStart w:id="66" w:name="_4xp255fi3x06"/>
      <w:bookmarkEnd w:id="66"/>
      <w:r>
        <w:rPr>
          <w:rFonts w:ascii="Benne" w:eastAsia="Benne" w:hAnsi="Benne" w:cs="Benne"/>
          <w:sz w:val="30"/>
          <w:szCs w:val="30"/>
        </w:rPr>
        <w:t>Principles</w:t>
      </w:r>
    </w:p>
    <w:p w14:paraId="70E08CBE" w14:textId="77777777" w:rsidR="00000000" w:rsidRDefault="0044631E">
      <w:pPr>
        <w:numPr>
          <w:ilvl w:val="0"/>
          <w:numId w:val="12"/>
        </w:numPr>
        <w:spacing w:line="100" w:lineRule="atLeast"/>
        <w:rPr>
          <w:rFonts w:ascii="Benne" w:eastAsia="Benne" w:hAnsi="Benne" w:cs="Benne"/>
          <w:sz w:val="24"/>
          <w:szCs w:val="24"/>
        </w:rPr>
      </w:pPr>
      <w:r>
        <w:rPr>
          <w:rFonts w:ascii="Benne" w:eastAsia="Benne" w:hAnsi="Benne" w:cs="Benne"/>
          <w:sz w:val="24"/>
          <w:szCs w:val="24"/>
        </w:rPr>
        <w:t>NPCs should have lower defense die, bu</w:t>
      </w:r>
      <w:r>
        <w:rPr>
          <w:rFonts w:ascii="Benne" w:eastAsia="Benne" w:hAnsi="Benne" w:cs="Benne"/>
          <w:sz w:val="24"/>
          <w:szCs w:val="24"/>
        </w:rPr>
        <w:t>t higher health points total. The lower defense die means people attempts to do damage are not suddenly dwindled, and the higher health total allows for more rounds of engagement and back and forth tactics</w:t>
      </w:r>
    </w:p>
    <w:p w14:paraId="71845BBE" w14:textId="77777777" w:rsidR="00000000" w:rsidRDefault="0044631E">
      <w:pPr>
        <w:numPr>
          <w:ilvl w:val="0"/>
          <w:numId w:val="12"/>
        </w:numPr>
        <w:spacing w:line="100" w:lineRule="atLeast"/>
        <w:rPr>
          <w:rFonts w:ascii="Benne" w:eastAsia="Benne" w:hAnsi="Benne" w:cs="Benne"/>
          <w:sz w:val="24"/>
          <w:szCs w:val="24"/>
        </w:rPr>
      </w:pPr>
      <w:r>
        <w:rPr>
          <w:rFonts w:ascii="Benne" w:eastAsia="Benne" w:hAnsi="Benne" w:cs="Benne"/>
          <w:sz w:val="24"/>
          <w:szCs w:val="24"/>
        </w:rPr>
        <w:t>The abilities NPCs have don’t need to directly emu</w:t>
      </w:r>
      <w:r>
        <w:rPr>
          <w:rFonts w:ascii="Benne" w:eastAsia="Benne" w:hAnsi="Benne" w:cs="Benne"/>
          <w:sz w:val="24"/>
          <w:szCs w:val="24"/>
        </w:rPr>
        <w:t>late the character cards, and arguably shouldn’t. Good NPC abilities are specific and simple, while fitting narratively with the given NPC</w:t>
      </w:r>
    </w:p>
    <w:p w14:paraId="7DC078A3" w14:textId="77777777" w:rsidR="00000000" w:rsidRDefault="0044631E">
      <w:pPr>
        <w:numPr>
          <w:ilvl w:val="0"/>
          <w:numId w:val="12"/>
        </w:numPr>
        <w:spacing w:line="100" w:lineRule="atLeast"/>
        <w:rPr>
          <w:rFonts w:ascii="Benne" w:eastAsia="Benne" w:hAnsi="Benne" w:cs="Benne"/>
          <w:sz w:val="24"/>
          <w:szCs w:val="24"/>
        </w:rPr>
      </w:pPr>
      <w:r>
        <w:rPr>
          <w:rFonts w:ascii="Benne" w:eastAsia="Benne" w:hAnsi="Benne" w:cs="Benne"/>
          <w:sz w:val="24"/>
          <w:szCs w:val="24"/>
        </w:rPr>
        <w:t>Contact tokens are particularly potent, so you can give some of them to powerful NPCs to give them  an upper hand.</w:t>
      </w:r>
    </w:p>
    <w:p w14:paraId="5BE105B7" w14:textId="77777777" w:rsidR="00000000" w:rsidRDefault="0044631E">
      <w:pPr>
        <w:numPr>
          <w:ilvl w:val="0"/>
          <w:numId w:val="12"/>
        </w:numPr>
        <w:spacing w:line="100" w:lineRule="atLeast"/>
        <w:rPr>
          <w:rFonts w:ascii="Benne" w:eastAsia="Benne" w:hAnsi="Benne" w:cs="Benne"/>
          <w:sz w:val="24"/>
          <w:szCs w:val="24"/>
        </w:rPr>
      </w:pPr>
      <w:r>
        <w:rPr>
          <w:rFonts w:ascii="Benne" w:eastAsia="Benne" w:hAnsi="Benne" w:cs="Benne"/>
          <w:sz w:val="24"/>
          <w:szCs w:val="24"/>
        </w:rPr>
        <w:t>NP</w:t>
      </w:r>
      <w:r>
        <w:rPr>
          <w:rFonts w:ascii="Benne" w:eastAsia="Benne" w:hAnsi="Benne" w:cs="Benne"/>
          <w:sz w:val="24"/>
          <w:szCs w:val="24"/>
        </w:rPr>
        <w:t>C abilities, when used, don’t generally go into piles like discard, exhaust, etc. unless specified otherwise. The same actions can be used round after round. They will have a set of actions with a defined ruleset for their use. These actions are tied to th</w:t>
      </w:r>
      <w:r>
        <w:rPr>
          <w:rFonts w:ascii="Benne" w:eastAsia="Benne" w:hAnsi="Benne" w:cs="Benne"/>
          <w:sz w:val="24"/>
          <w:szCs w:val="24"/>
        </w:rPr>
        <w:t>emselves, and not to a card.</w:t>
      </w:r>
    </w:p>
    <w:p w14:paraId="62A52B19" w14:textId="77777777" w:rsidR="00000000" w:rsidRDefault="0044631E">
      <w:pPr>
        <w:numPr>
          <w:ilvl w:val="0"/>
          <w:numId w:val="12"/>
        </w:numPr>
        <w:spacing w:line="100" w:lineRule="atLeast"/>
        <w:rPr>
          <w:rFonts w:ascii="Benne" w:eastAsia="Benne" w:hAnsi="Benne" w:cs="Benne"/>
          <w:sz w:val="24"/>
          <w:szCs w:val="24"/>
        </w:rPr>
      </w:pPr>
      <w:r>
        <w:rPr>
          <w:rFonts w:ascii="Benne" w:eastAsia="Benne" w:hAnsi="Benne" w:cs="Benne"/>
          <w:sz w:val="24"/>
          <w:szCs w:val="24"/>
        </w:rPr>
        <w:lastRenderedPageBreak/>
        <w:t>NPC abilities can be specified as top or bottom to control what combinations can be deployed, but some NPCs have actions that are not specified as top or bottom. These can be treated as a top or bottom at the will of the GM.</w:t>
      </w:r>
    </w:p>
    <w:p w14:paraId="75735451" w14:textId="77777777" w:rsidR="00000000" w:rsidRDefault="0044631E">
      <w:pPr>
        <w:numPr>
          <w:ilvl w:val="1"/>
          <w:numId w:val="12"/>
        </w:numPr>
        <w:spacing w:line="100" w:lineRule="atLeast"/>
        <w:rPr>
          <w:rFonts w:ascii="Benne" w:eastAsia="Benne" w:hAnsi="Benne" w:cs="Benne"/>
          <w:sz w:val="24"/>
          <w:szCs w:val="24"/>
        </w:rPr>
      </w:pPr>
      <w:r>
        <w:rPr>
          <w:rFonts w:ascii="Benne" w:eastAsia="Benne" w:hAnsi="Benne" w:cs="Benne"/>
          <w:sz w:val="24"/>
          <w:szCs w:val="24"/>
        </w:rPr>
        <w:t>In</w:t>
      </w:r>
      <w:r>
        <w:rPr>
          <w:rFonts w:ascii="Benne" w:eastAsia="Benne" w:hAnsi="Benne" w:cs="Benne"/>
          <w:sz w:val="24"/>
          <w:szCs w:val="24"/>
        </w:rPr>
        <w:t xml:space="preserve"> addition, typically an NPC can only use one action per turn (cannot use the same action multiple times), unless it’s not specified as either top or bottom</w:t>
      </w:r>
    </w:p>
    <w:p w14:paraId="64769964" w14:textId="77777777" w:rsidR="00000000" w:rsidRDefault="0044631E">
      <w:pPr>
        <w:spacing w:line="100" w:lineRule="atLeast"/>
        <w:rPr>
          <w:rFonts w:ascii="Benne" w:eastAsia="Benne" w:hAnsi="Benne" w:cs="Benne"/>
          <w:sz w:val="24"/>
          <w:szCs w:val="24"/>
        </w:rPr>
      </w:pPr>
    </w:p>
    <w:p w14:paraId="34E775CF" w14:textId="77777777" w:rsidR="00000000" w:rsidRDefault="0044631E">
      <w:pPr>
        <w:spacing w:line="100" w:lineRule="atLeast"/>
        <w:rPr>
          <w:rFonts w:ascii="Benne" w:eastAsia="Benne" w:hAnsi="Benne" w:cs="Benne"/>
          <w:sz w:val="24"/>
          <w:szCs w:val="24"/>
        </w:rPr>
      </w:pPr>
    </w:p>
    <w:p w14:paraId="2E9F4FEE" w14:textId="77777777" w:rsidR="00000000" w:rsidRDefault="0044631E">
      <w:pPr>
        <w:pStyle w:val="Heading3"/>
        <w:spacing w:before="0" w:after="0"/>
        <w:jc w:val="center"/>
        <w:rPr>
          <w:rFonts w:ascii="Benne" w:eastAsia="Benne" w:hAnsi="Benne" w:cs="Benne"/>
          <w:sz w:val="24"/>
          <w:szCs w:val="24"/>
        </w:rPr>
      </w:pPr>
      <w:bookmarkStart w:id="67" w:name="_yfjs4neebee5"/>
      <w:bookmarkEnd w:id="67"/>
      <w:r>
        <w:rPr>
          <w:rFonts w:ascii="Benne" w:eastAsia="Benne" w:hAnsi="Benne" w:cs="Benne"/>
          <w:sz w:val="30"/>
          <w:szCs w:val="30"/>
        </w:rPr>
        <w:t>Examples</w:t>
      </w:r>
    </w:p>
    <w:p w14:paraId="30CA2D1C" w14:textId="77777777" w:rsidR="00000000" w:rsidRDefault="0044631E">
      <w:pPr>
        <w:spacing w:line="100" w:lineRule="atLeast"/>
        <w:ind w:left="720"/>
        <w:rPr>
          <w:rFonts w:ascii="Benne" w:eastAsia="Benne" w:hAnsi="Benne" w:cs="Benne"/>
          <w:sz w:val="24"/>
          <w:szCs w:val="24"/>
        </w:rPr>
      </w:pPr>
      <w:r>
        <w:rPr>
          <w:rFonts w:ascii="Benne" w:eastAsia="Benne" w:hAnsi="Benne" w:cs="Benne"/>
          <w:sz w:val="24"/>
          <w:szCs w:val="24"/>
        </w:rPr>
        <w:t>Goblin</w:t>
      </w:r>
    </w:p>
    <w:p w14:paraId="5731683B" w14:textId="77777777" w:rsidR="00000000" w:rsidRDefault="0044631E">
      <w:pPr>
        <w:spacing w:line="100" w:lineRule="atLeast"/>
        <w:ind w:left="720"/>
        <w:rPr>
          <w:rFonts w:ascii="Benne" w:eastAsia="Benne" w:hAnsi="Benne" w:cs="Benne"/>
          <w:sz w:val="24"/>
          <w:szCs w:val="24"/>
        </w:rPr>
      </w:pPr>
      <w:r>
        <w:rPr>
          <w:rFonts w:ascii="Benne" w:eastAsia="Benne" w:hAnsi="Benne" w:cs="Benne"/>
          <w:sz w:val="24"/>
          <w:szCs w:val="24"/>
        </w:rPr>
        <w:t>HP: 10</w:t>
      </w:r>
    </w:p>
    <w:p w14:paraId="1D789034" w14:textId="77777777" w:rsidR="00000000" w:rsidRDefault="0044631E">
      <w:pPr>
        <w:spacing w:line="100" w:lineRule="atLeast"/>
        <w:ind w:left="720"/>
        <w:rPr>
          <w:rFonts w:ascii="Benne" w:eastAsia="Benne" w:hAnsi="Benne" w:cs="Benne"/>
          <w:sz w:val="24"/>
          <w:szCs w:val="24"/>
        </w:rPr>
      </w:pPr>
      <w:r>
        <w:rPr>
          <w:rFonts w:ascii="Benne" w:eastAsia="Benne" w:hAnsi="Benne" w:cs="Benne"/>
          <w:sz w:val="24"/>
          <w:szCs w:val="24"/>
        </w:rPr>
        <w:t>Defense: 1D4</w:t>
      </w:r>
    </w:p>
    <w:p w14:paraId="3540DC87" w14:textId="77777777" w:rsidR="00000000" w:rsidRDefault="0044631E">
      <w:pPr>
        <w:spacing w:line="100" w:lineRule="atLeast"/>
        <w:ind w:left="720"/>
        <w:rPr>
          <w:rFonts w:ascii="Benne" w:eastAsia="Benne" w:hAnsi="Benne" w:cs="Benne"/>
          <w:sz w:val="24"/>
          <w:szCs w:val="24"/>
        </w:rPr>
      </w:pPr>
      <w:r>
        <w:rPr>
          <w:rFonts w:ascii="Benne" w:eastAsia="Benne" w:hAnsi="Benne" w:cs="Benne"/>
          <w:sz w:val="24"/>
          <w:szCs w:val="24"/>
        </w:rPr>
        <w:t>Top action: Stab. attack 2D4, range Close</w:t>
      </w:r>
    </w:p>
    <w:p w14:paraId="14590561" w14:textId="77777777" w:rsidR="00000000" w:rsidRDefault="0044631E">
      <w:pPr>
        <w:spacing w:line="100" w:lineRule="atLeast"/>
        <w:ind w:left="720"/>
        <w:rPr>
          <w:rFonts w:ascii="Benne" w:eastAsia="Benne" w:hAnsi="Benne" w:cs="Benne"/>
          <w:sz w:val="24"/>
          <w:szCs w:val="24"/>
        </w:rPr>
      </w:pPr>
      <w:r>
        <w:rPr>
          <w:rFonts w:ascii="Benne" w:eastAsia="Benne" w:hAnsi="Benne" w:cs="Benne"/>
          <w:sz w:val="24"/>
          <w:szCs w:val="24"/>
        </w:rPr>
        <w:t>Top action: Bow. att</w:t>
      </w:r>
      <w:r>
        <w:rPr>
          <w:rFonts w:ascii="Benne" w:eastAsia="Benne" w:hAnsi="Benne" w:cs="Benne"/>
          <w:sz w:val="24"/>
          <w:szCs w:val="24"/>
        </w:rPr>
        <w:t>ack 1D4, range 15 ft</w:t>
      </w:r>
    </w:p>
    <w:p w14:paraId="36302804" w14:textId="77777777" w:rsidR="00000000" w:rsidRDefault="0044631E">
      <w:pPr>
        <w:spacing w:line="100" w:lineRule="atLeast"/>
        <w:ind w:left="720"/>
        <w:rPr>
          <w:rFonts w:ascii="Benne" w:eastAsia="Benne" w:hAnsi="Benne" w:cs="Benne"/>
          <w:sz w:val="24"/>
          <w:szCs w:val="24"/>
        </w:rPr>
      </w:pPr>
      <w:r>
        <w:rPr>
          <w:rFonts w:ascii="Benne" w:eastAsia="Benne" w:hAnsi="Benne" w:cs="Benne"/>
          <w:sz w:val="24"/>
          <w:szCs w:val="24"/>
        </w:rPr>
        <w:t>Bottom action: Scurry. Gain 20 ft. movement</w:t>
      </w:r>
    </w:p>
    <w:p w14:paraId="707BE9C2" w14:textId="77777777" w:rsidR="00000000" w:rsidRDefault="0044631E">
      <w:pPr>
        <w:spacing w:line="100" w:lineRule="atLeast"/>
        <w:ind w:left="720"/>
        <w:rPr>
          <w:rFonts w:ascii="Benne" w:eastAsia="Benne" w:hAnsi="Benne" w:cs="Benne"/>
          <w:sz w:val="24"/>
          <w:szCs w:val="24"/>
        </w:rPr>
      </w:pPr>
      <w:r>
        <w:rPr>
          <w:rFonts w:ascii="Benne" w:eastAsia="Benne" w:hAnsi="Benne" w:cs="Benne"/>
          <w:sz w:val="24"/>
          <w:szCs w:val="24"/>
        </w:rPr>
        <w:t>Bottom action: stink bomb. Range 15ft., attack 1d6, if attack beats defense then target has -2 to all attack values for 1 rnd</w:t>
      </w:r>
    </w:p>
    <w:p w14:paraId="5CC39C2E" w14:textId="77777777" w:rsidR="00000000" w:rsidRDefault="0044631E">
      <w:pPr>
        <w:spacing w:line="100" w:lineRule="atLeast"/>
        <w:ind w:left="720"/>
        <w:rPr>
          <w:rFonts w:ascii="Benne" w:eastAsia="Benne" w:hAnsi="Benne" w:cs="Benne"/>
          <w:sz w:val="24"/>
          <w:szCs w:val="24"/>
        </w:rPr>
      </w:pPr>
    </w:p>
    <w:p w14:paraId="574B6F58" w14:textId="77777777" w:rsidR="00000000" w:rsidRDefault="0044631E">
      <w:pPr>
        <w:spacing w:line="100" w:lineRule="atLeast"/>
        <w:ind w:left="720"/>
        <w:rPr>
          <w:rFonts w:ascii="Benne" w:eastAsia="Benne" w:hAnsi="Benne" w:cs="Benne"/>
          <w:sz w:val="24"/>
          <w:szCs w:val="24"/>
        </w:rPr>
      </w:pPr>
      <w:r>
        <w:rPr>
          <w:rFonts w:ascii="Benne" w:eastAsia="Benne" w:hAnsi="Benne" w:cs="Benne"/>
          <w:sz w:val="24"/>
          <w:szCs w:val="24"/>
        </w:rPr>
        <w:t>Holy Knight</w:t>
      </w:r>
    </w:p>
    <w:p w14:paraId="03FB6C9F" w14:textId="77777777" w:rsidR="00000000" w:rsidRDefault="0044631E">
      <w:pPr>
        <w:spacing w:line="100" w:lineRule="atLeast"/>
        <w:ind w:left="720"/>
        <w:rPr>
          <w:rFonts w:ascii="Benne" w:eastAsia="Benne" w:hAnsi="Benne" w:cs="Benne"/>
          <w:sz w:val="24"/>
          <w:szCs w:val="24"/>
        </w:rPr>
      </w:pPr>
      <w:r>
        <w:rPr>
          <w:rFonts w:ascii="Benne" w:eastAsia="Benne" w:hAnsi="Benne" w:cs="Benne"/>
          <w:sz w:val="24"/>
          <w:szCs w:val="24"/>
        </w:rPr>
        <w:t>HP: 60</w:t>
      </w:r>
    </w:p>
    <w:p w14:paraId="5F82C795" w14:textId="77777777" w:rsidR="00000000" w:rsidRDefault="0044631E">
      <w:pPr>
        <w:spacing w:line="100" w:lineRule="atLeast"/>
        <w:ind w:left="720"/>
        <w:rPr>
          <w:rFonts w:ascii="Benne" w:eastAsia="Benne" w:hAnsi="Benne" w:cs="Benne"/>
          <w:sz w:val="24"/>
          <w:szCs w:val="24"/>
        </w:rPr>
      </w:pPr>
      <w:r>
        <w:rPr>
          <w:rFonts w:ascii="Benne" w:eastAsia="Benne" w:hAnsi="Benne" w:cs="Benne"/>
          <w:sz w:val="24"/>
          <w:szCs w:val="24"/>
        </w:rPr>
        <w:t>Defense: 1D6</w:t>
      </w:r>
    </w:p>
    <w:p w14:paraId="372F8555" w14:textId="77777777" w:rsidR="00000000" w:rsidRDefault="0044631E">
      <w:pPr>
        <w:spacing w:line="100" w:lineRule="atLeast"/>
        <w:ind w:left="720"/>
        <w:rPr>
          <w:rFonts w:ascii="Benne" w:eastAsia="Benne" w:hAnsi="Benne" w:cs="Benne"/>
          <w:sz w:val="24"/>
          <w:szCs w:val="24"/>
        </w:rPr>
      </w:pPr>
      <w:r>
        <w:rPr>
          <w:rFonts w:ascii="Benne" w:eastAsia="Benne" w:hAnsi="Benne" w:cs="Benne"/>
          <w:sz w:val="24"/>
          <w:szCs w:val="24"/>
        </w:rPr>
        <w:t>Action: Slash. Attack 1D10, rang</w:t>
      </w:r>
      <w:r>
        <w:rPr>
          <w:rFonts w:ascii="Benne" w:eastAsia="Benne" w:hAnsi="Benne" w:cs="Benne"/>
          <w:sz w:val="24"/>
          <w:szCs w:val="24"/>
        </w:rPr>
        <w:t>e 5 ft</w:t>
      </w:r>
    </w:p>
    <w:p w14:paraId="351ADE6E" w14:textId="77777777" w:rsidR="00000000" w:rsidRDefault="0044631E">
      <w:pPr>
        <w:spacing w:line="100" w:lineRule="atLeast"/>
        <w:ind w:left="720"/>
        <w:rPr>
          <w:rFonts w:ascii="Benne" w:eastAsia="Benne" w:hAnsi="Benne" w:cs="Benne"/>
          <w:sz w:val="24"/>
          <w:szCs w:val="24"/>
        </w:rPr>
      </w:pPr>
      <w:r>
        <w:rPr>
          <w:rFonts w:ascii="Benne" w:eastAsia="Benne" w:hAnsi="Benne" w:cs="Benne"/>
          <w:sz w:val="24"/>
          <w:szCs w:val="24"/>
        </w:rPr>
        <w:t>Action: Holy Ray. Attack 1D8, range 20 ft.</w:t>
      </w:r>
    </w:p>
    <w:p w14:paraId="62D3DF8D" w14:textId="77777777" w:rsidR="00000000" w:rsidRDefault="0044631E">
      <w:pPr>
        <w:spacing w:line="100" w:lineRule="atLeast"/>
        <w:ind w:left="720"/>
        <w:rPr>
          <w:rFonts w:ascii="Benne" w:eastAsia="Benne" w:hAnsi="Benne" w:cs="Benne"/>
          <w:sz w:val="24"/>
          <w:szCs w:val="24"/>
        </w:rPr>
      </w:pPr>
      <w:r>
        <w:rPr>
          <w:rFonts w:ascii="Benne" w:eastAsia="Benne" w:hAnsi="Benne" w:cs="Benne"/>
          <w:sz w:val="24"/>
          <w:szCs w:val="24"/>
        </w:rPr>
        <w:t>Action: Consecration. Attack 2D6, area around self 15 ft., 1 use per battle</w:t>
      </w:r>
    </w:p>
    <w:p w14:paraId="753409E6" w14:textId="77777777" w:rsidR="00000000" w:rsidRDefault="0044631E">
      <w:pPr>
        <w:spacing w:line="100" w:lineRule="atLeast"/>
        <w:ind w:left="720"/>
        <w:rPr>
          <w:rFonts w:ascii="Benne" w:eastAsia="Benne" w:hAnsi="Benne" w:cs="Benne"/>
          <w:sz w:val="24"/>
          <w:szCs w:val="24"/>
        </w:rPr>
      </w:pPr>
      <w:r>
        <w:rPr>
          <w:rFonts w:ascii="Benne" w:eastAsia="Benne" w:hAnsi="Benne" w:cs="Benne"/>
          <w:sz w:val="24"/>
          <w:szCs w:val="24"/>
        </w:rPr>
        <w:t>Action: Angelic Flight. Movement 25 ft.</w:t>
      </w:r>
    </w:p>
    <w:p w14:paraId="686CA90C" w14:textId="77777777" w:rsidR="00000000" w:rsidRDefault="0044631E">
      <w:pPr>
        <w:spacing w:line="100" w:lineRule="atLeast"/>
        <w:ind w:left="720"/>
        <w:rPr>
          <w:rFonts w:ascii="Benne" w:eastAsia="Benne" w:hAnsi="Benne" w:cs="Benne"/>
          <w:sz w:val="24"/>
          <w:szCs w:val="24"/>
        </w:rPr>
      </w:pPr>
    </w:p>
    <w:p w14:paraId="2B9E322A" w14:textId="77777777" w:rsidR="00000000" w:rsidRDefault="0044631E">
      <w:pPr>
        <w:spacing w:line="100" w:lineRule="atLeast"/>
        <w:ind w:left="720"/>
        <w:rPr>
          <w:rFonts w:ascii="Benne" w:eastAsia="Benne" w:hAnsi="Benne" w:cs="Benne"/>
          <w:sz w:val="24"/>
          <w:szCs w:val="24"/>
        </w:rPr>
      </w:pPr>
      <w:r>
        <w:rPr>
          <w:rFonts w:ascii="Benne" w:eastAsia="Benne" w:hAnsi="Benne" w:cs="Benne"/>
          <w:sz w:val="24"/>
          <w:szCs w:val="24"/>
        </w:rPr>
        <w:t>Table Dragon</w:t>
      </w:r>
    </w:p>
    <w:p w14:paraId="6EF731F2" w14:textId="77777777" w:rsidR="00000000" w:rsidRDefault="0044631E">
      <w:pPr>
        <w:spacing w:line="100" w:lineRule="atLeast"/>
        <w:ind w:left="720"/>
        <w:rPr>
          <w:rFonts w:ascii="Benne" w:eastAsia="Benne" w:hAnsi="Benne" w:cs="Benne"/>
          <w:sz w:val="24"/>
          <w:szCs w:val="24"/>
        </w:rPr>
      </w:pPr>
      <w:r>
        <w:rPr>
          <w:rFonts w:ascii="Benne" w:eastAsia="Benne" w:hAnsi="Benne" w:cs="Benne"/>
          <w:sz w:val="24"/>
          <w:szCs w:val="24"/>
        </w:rPr>
        <w:t>HP: 100</w:t>
      </w:r>
    </w:p>
    <w:p w14:paraId="1C441610" w14:textId="77777777" w:rsidR="00000000" w:rsidRDefault="0044631E">
      <w:pPr>
        <w:spacing w:line="100" w:lineRule="atLeast"/>
        <w:ind w:left="720"/>
        <w:rPr>
          <w:rFonts w:ascii="Benne" w:eastAsia="Benne" w:hAnsi="Benne" w:cs="Benne"/>
          <w:sz w:val="24"/>
          <w:szCs w:val="24"/>
        </w:rPr>
      </w:pPr>
      <w:r>
        <w:rPr>
          <w:rFonts w:ascii="Benne" w:eastAsia="Benne" w:hAnsi="Benne" w:cs="Benne"/>
          <w:sz w:val="24"/>
          <w:szCs w:val="24"/>
        </w:rPr>
        <w:t>Defense: 1D6</w:t>
      </w:r>
    </w:p>
    <w:p w14:paraId="7B0F351B" w14:textId="77777777" w:rsidR="00000000" w:rsidRDefault="0044631E">
      <w:pPr>
        <w:spacing w:line="100" w:lineRule="atLeast"/>
        <w:ind w:left="720"/>
        <w:rPr>
          <w:rFonts w:ascii="Benne" w:eastAsia="Benne" w:hAnsi="Benne" w:cs="Benne"/>
          <w:sz w:val="24"/>
          <w:szCs w:val="24"/>
        </w:rPr>
      </w:pPr>
      <w:r>
        <w:rPr>
          <w:rFonts w:ascii="Benne" w:eastAsia="Benne" w:hAnsi="Benne" w:cs="Benne"/>
          <w:sz w:val="24"/>
          <w:szCs w:val="24"/>
        </w:rPr>
        <w:t>Action: Claw. 2D4, range 10 ft., can be used once witho</w:t>
      </w:r>
      <w:r>
        <w:rPr>
          <w:rFonts w:ascii="Benne" w:eastAsia="Benne" w:hAnsi="Benne" w:cs="Benne"/>
          <w:sz w:val="24"/>
          <w:szCs w:val="24"/>
        </w:rPr>
        <w:t>ut using up a top/bottom action</w:t>
      </w:r>
    </w:p>
    <w:p w14:paraId="11755016" w14:textId="77777777" w:rsidR="00000000" w:rsidRDefault="0044631E">
      <w:pPr>
        <w:spacing w:line="100" w:lineRule="atLeast"/>
        <w:ind w:left="720"/>
        <w:rPr>
          <w:rFonts w:ascii="Benne" w:eastAsia="Benne" w:hAnsi="Benne" w:cs="Benne"/>
          <w:sz w:val="24"/>
          <w:szCs w:val="24"/>
        </w:rPr>
      </w:pPr>
      <w:r>
        <w:rPr>
          <w:rFonts w:ascii="Benne" w:eastAsia="Benne" w:hAnsi="Benne" w:cs="Benne"/>
          <w:sz w:val="24"/>
          <w:szCs w:val="24"/>
        </w:rPr>
        <w:t>Top Action: Fire Breath. 2D6, Range 100 ft., Can be used once every 1d6 rounds</w:t>
      </w:r>
    </w:p>
    <w:p w14:paraId="5C8E1875" w14:textId="77777777" w:rsidR="00000000" w:rsidRDefault="0044631E">
      <w:pPr>
        <w:spacing w:line="100" w:lineRule="atLeast"/>
        <w:ind w:left="720"/>
        <w:rPr>
          <w:rFonts w:ascii="Benne" w:eastAsia="Benne" w:hAnsi="Benne" w:cs="Benne"/>
          <w:sz w:val="24"/>
          <w:szCs w:val="24"/>
        </w:rPr>
      </w:pPr>
      <w:r>
        <w:rPr>
          <w:rFonts w:ascii="Benne" w:eastAsia="Benne" w:hAnsi="Benne" w:cs="Benne"/>
          <w:sz w:val="24"/>
          <w:szCs w:val="24"/>
        </w:rPr>
        <w:lastRenderedPageBreak/>
        <w:t>Top Action: Flight. Movement 50 ft, can be through the air</w:t>
      </w:r>
    </w:p>
    <w:p w14:paraId="524D30BF" w14:textId="77777777" w:rsidR="00000000" w:rsidRDefault="0044631E">
      <w:pPr>
        <w:spacing w:line="100" w:lineRule="atLeast"/>
        <w:ind w:left="720"/>
        <w:rPr>
          <w:rFonts w:ascii="Benne" w:eastAsia="Benne" w:hAnsi="Benne" w:cs="Benne"/>
          <w:sz w:val="24"/>
          <w:szCs w:val="24"/>
        </w:rPr>
      </w:pPr>
    </w:p>
    <w:p w14:paraId="7653ECF8" w14:textId="77777777" w:rsidR="00000000" w:rsidRDefault="0044631E">
      <w:pPr>
        <w:spacing w:line="100" w:lineRule="atLeast"/>
        <w:rPr>
          <w:rFonts w:ascii="Benne" w:eastAsia="Benne" w:hAnsi="Benne" w:cs="Benne"/>
          <w:sz w:val="24"/>
          <w:szCs w:val="24"/>
        </w:rPr>
      </w:pPr>
      <w:r>
        <w:rPr>
          <w:rFonts w:ascii="Benne" w:eastAsia="Benne" w:hAnsi="Benne" w:cs="Benne"/>
          <w:sz w:val="24"/>
          <w:szCs w:val="24"/>
        </w:rPr>
        <w:tab/>
        <w:t>Alien Mech Ball</w:t>
      </w:r>
    </w:p>
    <w:p w14:paraId="0CB6E148" w14:textId="77777777" w:rsidR="00000000" w:rsidRDefault="0044631E">
      <w:pPr>
        <w:spacing w:line="100" w:lineRule="atLeast"/>
        <w:rPr>
          <w:rFonts w:ascii="Benne" w:eastAsia="Benne" w:hAnsi="Benne" w:cs="Benne"/>
          <w:sz w:val="24"/>
          <w:szCs w:val="24"/>
        </w:rPr>
      </w:pPr>
      <w:r>
        <w:rPr>
          <w:rFonts w:ascii="Benne" w:eastAsia="Benne" w:hAnsi="Benne" w:cs="Benne"/>
          <w:sz w:val="24"/>
          <w:szCs w:val="24"/>
        </w:rPr>
        <w:tab/>
        <w:t>HP: 40</w:t>
      </w:r>
    </w:p>
    <w:p w14:paraId="5EED2BF2" w14:textId="77777777" w:rsidR="00000000" w:rsidRDefault="0044631E">
      <w:pPr>
        <w:spacing w:line="100" w:lineRule="atLeast"/>
        <w:rPr>
          <w:rFonts w:ascii="Benne" w:eastAsia="Benne" w:hAnsi="Benne" w:cs="Benne"/>
          <w:sz w:val="24"/>
          <w:szCs w:val="24"/>
        </w:rPr>
      </w:pPr>
      <w:r>
        <w:rPr>
          <w:rFonts w:ascii="Benne" w:eastAsia="Benne" w:hAnsi="Benne" w:cs="Benne"/>
          <w:sz w:val="24"/>
          <w:szCs w:val="24"/>
        </w:rPr>
        <w:tab/>
        <w:t>Defense: 1D4</w:t>
      </w:r>
    </w:p>
    <w:p w14:paraId="4BBBC3DF" w14:textId="77777777" w:rsidR="00000000" w:rsidRDefault="0044631E">
      <w:pPr>
        <w:spacing w:line="100" w:lineRule="atLeast"/>
        <w:ind w:left="720"/>
        <w:rPr>
          <w:rFonts w:ascii="Benne" w:eastAsia="Benne" w:hAnsi="Benne" w:cs="Benne"/>
          <w:sz w:val="24"/>
          <w:szCs w:val="24"/>
        </w:rPr>
      </w:pPr>
      <w:r>
        <w:rPr>
          <w:rFonts w:ascii="Benne" w:eastAsia="Benne" w:hAnsi="Benne" w:cs="Benne"/>
          <w:sz w:val="24"/>
          <w:szCs w:val="24"/>
        </w:rPr>
        <w:t>Top Action: Rollout. Movement 30 ft, all oppon</w:t>
      </w:r>
      <w:r>
        <w:rPr>
          <w:rFonts w:ascii="Benne" w:eastAsia="Benne" w:hAnsi="Benne" w:cs="Benne"/>
          <w:sz w:val="24"/>
          <w:szCs w:val="24"/>
        </w:rPr>
        <w:t>ents in path defend against 1D6 + 1D4 damage. Those who take damage are toppled and don’t block ball’s path, those who don’t take damage prevent ball from moving through their space. Toppled enemies can be approached in close range.</w:t>
      </w:r>
    </w:p>
    <w:p w14:paraId="7D561D7F" w14:textId="77777777" w:rsidR="00000000" w:rsidRDefault="0044631E">
      <w:pPr>
        <w:spacing w:line="100" w:lineRule="atLeast"/>
        <w:ind w:left="720"/>
        <w:rPr>
          <w:rFonts w:ascii="Benne" w:eastAsia="Benne" w:hAnsi="Benne" w:cs="Benne"/>
          <w:sz w:val="24"/>
          <w:szCs w:val="24"/>
        </w:rPr>
      </w:pPr>
      <w:r>
        <w:rPr>
          <w:rFonts w:ascii="Benne" w:eastAsia="Benne" w:hAnsi="Benne" w:cs="Benne"/>
          <w:sz w:val="24"/>
          <w:szCs w:val="24"/>
        </w:rPr>
        <w:t>Bottom Action: Sticky B</w:t>
      </w:r>
      <w:r>
        <w:rPr>
          <w:rFonts w:ascii="Benne" w:eastAsia="Benne" w:hAnsi="Benne" w:cs="Benne"/>
          <w:sz w:val="24"/>
          <w:szCs w:val="24"/>
        </w:rPr>
        <w:t>its. 3D4, range Close</w:t>
      </w:r>
    </w:p>
    <w:p w14:paraId="6BB68905" w14:textId="77777777" w:rsidR="00000000" w:rsidRDefault="0044631E">
      <w:pPr>
        <w:spacing w:line="100" w:lineRule="atLeast"/>
        <w:ind w:left="720"/>
        <w:rPr>
          <w:rFonts w:ascii="Benne" w:eastAsia="Benne" w:hAnsi="Benne" w:cs="Benne"/>
          <w:sz w:val="24"/>
          <w:szCs w:val="24"/>
        </w:rPr>
      </w:pPr>
    </w:p>
    <w:p w14:paraId="54B376A2" w14:textId="77777777" w:rsidR="00000000" w:rsidRDefault="0044631E">
      <w:pPr>
        <w:pStyle w:val="Heading2"/>
        <w:spacing w:before="0" w:after="0"/>
        <w:jc w:val="center"/>
        <w:rPr>
          <w:rFonts w:ascii="Benne" w:eastAsia="Benne" w:hAnsi="Benne" w:cs="Benne"/>
          <w:sz w:val="24"/>
          <w:szCs w:val="24"/>
        </w:rPr>
      </w:pPr>
      <w:bookmarkStart w:id="68" w:name="_p2u5hp7n8tnp"/>
      <w:bookmarkEnd w:id="68"/>
      <w:r>
        <w:rPr>
          <w:rFonts w:ascii="Benne" w:eastAsia="Benne" w:hAnsi="Benne" w:cs="Benne"/>
          <w:b/>
          <w:sz w:val="34"/>
          <w:szCs w:val="34"/>
        </w:rPr>
        <w:t>Creating your own cards</w:t>
      </w:r>
    </w:p>
    <w:p w14:paraId="03DAFB66" w14:textId="77777777" w:rsidR="00000000" w:rsidRDefault="0044631E">
      <w:pPr>
        <w:spacing w:line="100" w:lineRule="atLeast"/>
        <w:ind w:firstLine="720"/>
        <w:rPr>
          <w:rFonts w:ascii="Benne" w:eastAsia="Benne" w:hAnsi="Benne" w:cs="Benne"/>
          <w:sz w:val="24"/>
          <w:szCs w:val="24"/>
        </w:rPr>
      </w:pPr>
      <w:r>
        <w:rPr>
          <w:rFonts w:ascii="Benne" w:eastAsia="Benne" w:hAnsi="Benne" w:cs="Benne"/>
          <w:sz w:val="24"/>
          <w:szCs w:val="24"/>
        </w:rPr>
        <w:t>Homebrewing is something we’ve experienced with all tabletop games at one point or another. It’s essentially why Tactile Tabletop exists in the first place. In the spirit of this, we encourage the player’s and</w:t>
      </w:r>
      <w:r>
        <w:rPr>
          <w:rFonts w:ascii="Benne" w:eastAsia="Benne" w:hAnsi="Benne" w:cs="Benne"/>
          <w:sz w:val="24"/>
          <w:szCs w:val="24"/>
        </w:rPr>
        <w:t xml:space="preserve"> GMs creativity in creating their own character cards.</w:t>
      </w:r>
    </w:p>
    <w:p w14:paraId="02EB23AB" w14:textId="77777777" w:rsidR="00000000" w:rsidRDefault="0044631E">
      <w:pPr>
        <w:spacing w:line="100" w:lineRule="atLeast"/>
        <w:ind w:firstLine="720"/>
        <w:rPr>
          <w:rFonts w:ascii="Benne" w:eastAsia="Benne" w:hAnsi="Benne" w:cs="Benne"/>
          <w:sz w:val="24"/>
          <w:szCs w:val="24"/>
        </w:rPr>
      </w:pPr>
    </w:p>
    <w:p w14:paraId="11C3FFA9" w14:textId="77777777" w:rsidR="00000000" w:rsidRDefault="0044631E">
      <w:pPr>
        <w:spacing w:line="100" w:lineRule="atLeast"/>
        <w:ind w:firstLine="720"/>
        <w:rPr>
          <w:rFonts w:ascii="Benne" w:eastAsia="Benne" w:hAnsi="Benne" w:cs="Benne"/>
          <w:sz w:val="24"/>
          <w:szCs w:val="24"/>
        </w:rPr>
      </w:pPr>
      <w:r>
        <w:rPr>
          <w:rFonts w:ascii="Benne" w:eastAsia="Benne" w:hAnsi="Benne" w:cs="Benne"/>
          <w:sz w:val="24"/>
          <w:szCs w:val="24"/>
        </w:rPr>
        <w:t>We recommend these principles when designing your own cards:</w:t>
      </w:r>
    </w:p>
    <w:p w14:paraId="2733B424" w14:textId="77777777" w:rsidR="00000000" w:rsidRDefault="0044631E">
      <w:pPr>
        <w:numPr>
          <w:ilvl w:val="0"/>
          <w:numId w:val="5"/>
        </w:numPr>
        <w:spacing w:line="100" w:lineRule="atLeast"/>
        <w:rPr>
          <w:rFonts w:ascii="Benne" w:eastAsia="Benne" w:hAnsi="Benne" w:cs="Benne"/>
          <w:sz w:val="24"/>
          <w:szCs w:val="24"/>
        </w:rPr>
      </w:pPr>
      <w:r>
        <w:rPr>
          <w:rFonts w:ascii="Benne" w:eastAsia="Benne" w:hAnsi="Benne" w:cs="Benne"/>
          <w:sz w:val="24"/>
          <w:szCs w:val="24"/>
        </w:rPr>
        <w:t>Don’t make card abilities that are too useful. A card that you always want to use every round for most any combat makes for less varied gam</w:t>
      </w:r>
      <w:r>
        <w:rPr>
          <w:rFonts w:ascii="Benne" w:eastAsia="Benne" w:hAnsi="Benne" w:cs="Benne"/>
          <w:sz w:val="24"/>
          <w:szCs w:val="24"/>
        </w:rPr>
        <w:t>eplay for you and your fellow players</w:t>
      </w:r>
    </w:p>
    <w:p w14:paraId="059286F9" w14:textId="77777777" w:rsidR="00000000" w:rsidRDefault="0044631E">
      <w:pPr>
        <w:numPr>
          <w:ilvl w:val="0"/>
          <w:numId w:val="5"/>
        </w:numPr>
        <w:spacing w:line="100" w:lineRule="atLeast"/>
        <w:rPr>
          <w:rFonts w:ascii="Benne" w:eastAsia="Benne" w:hAnsi="Benne" w:cs="Benne"/>
          <w:sz w:val="24"/>
          <w:szCs w:val="24"/>
        </w:rPr>
      </w:pPr>
      <w:r>
        <w:rPr>
          <w:rFonts w:ascii="Benne" w:eastAsia="Benne" w:hAnsi="Benne" w:cs="Benne"/>
          <w:sz w:val="24"/>
          <w:szCs w:val="24"/>
        </w:rPr>
        <w:t xml:space="preserve">Consider what you have available to you to balance the card: </w:t>
      </w:r>
    </w:p>
    <w:p w14:paraId="6150B348" w14:textId="77777777" w:rsidR="00000000" w:rsidRDefault="0044631E">
      <w:pPr>
        <w:numPr>
          <w:ilvl w:val="1"/>
          <w:numId w:val="5"/>
        </w:numPr>
        <w:spacing w:line="100" w:lineRule="atLeast"/>
        <w:rPr>
          <w:rFonts w:ascii="Benne" w:eastAsia="Benne" w:hAnsi="Benne" w:cs="Benne"/>
          <w:sz w:val="24"/>
          <w:szCs w:val="24"/>
        </w:rPr>
      </w:pPr>
      <w:r>
        <w:rPr>
          <w:rFonts w:ascii="Benne" w:eastAsia="Benne" w:hAnsi="Benne" w:cs="Benne"/>
          <w:sz w:val="24"/>
          <w:szCs w:val="24"/>
        </w:rPr>
        <w:t xml:space="preserve">if it’s an attack, where is its bonus derived and does it scale? </w:t>
      </w:r>
    </w:p>
    <w:p w14:paraId="6FFAAD2A" w14:textId="77777777" w:rsidR="00000000" w:rsidRDefault="0044631E">
      <w:pPr>
        <w:numPr>
          <w:ilvl w:val="1"/>
          <w:numId w:val="5"/>
        </w:numPr>
        <w:spacing w:line="100" w:lineRule="atLeast"/>
        <w:rPr>
          <w:rFonts w:ascii="Benne" w:eastAsia="Benne" w:hAnsi="Benne" w:cs="Benne"/>
          <w:sz w:val="24"/>
          <w:szCs w:val="24"/>
        </w:rPr>
      </w:pPr>
      <w:r>
        <w:rPr>
          <w:rFonts w:ascii="Benne" w:eastAsia="Benne" w:hAnsi="Benne" w:cs="Benne"/>
          <w:sz w:val="24"/>
          <w:szCs w:val="24"/>
        </w:rPr>
        <w:t>Is the target a specific type of enemy, any enemy, or multiple enemies/things in an area?</w:t>
      </w:r>
    </w:p>
    <w:p w14:paraId="7ED2268E" w14:textId="77777777" w:rsidR="00000000" w:rsidRDefault="0044631E">
      <w:pPr>
        <w:numPr>
          <w:ilvl w:val="1"/>
          <w:numId w:val="5"/>
        </w:numPr>
        <w:spacing w:line="100" w:lineRule="atLeast"/>
        <w:rPr>
          <w:rFonts w:ascii="Benne" w:eastAsia="Benne" w:hAnsi="Benne" w:cs="Benne"/>
          <w:sz w:val="24"/>
          <w:szCs w:val="24"/>
        </w:rPr>
      </w:pPr>
      <w:r>
        <w:rPr>
          <w:rFonts w:ascii="Benne" w:eastAsia="Benne" w:hAnsi="Benne" w:cs="Benne"/>
          <w:sz w:val="24"/>
          <w:szCs w:val="24"/>
        </w:rPr>
        <w:t xml:space="preserve">What are the passives, if any, for this card? </w:t>
      </w:r>
    </w:p>
    <w:p w14:paraId="5F1E10FE" w14:textId="77777777" w:rsidR="00000000" w:rsidRDefault="0044631E">
      <w:pPr>
        <w:numPr>
          <w:ilvl w:val="1"/>
          <w:numId w:val="5"/>
        </w:numPr>
        <w:spacing w:line="100" w:lineRule="atLeast"/>
        <w:rPr>
          <w:rFonts w:ascii="Benne" w:eastAsia="Benne" w:hAnsi="Benne" w:cs="Benne"/>
          <w:sz w:val="24"/>
          <w:szCs w:val="24"/>
        </w:rPr>
      </w:pPr>
      <w:r>
        <w:rPr>
          <w:rFonts w:ascii="Benne" w:eastAsia="Benne" w:hAnsi="Benne" w:cs="Benne"/>
          <w:sz w:val="24"/>
          <w:szCs w:val="24"/>
        </w:rPr>
        <w:t>When the card is played, does it return to the hand, go to the discard pile (to be used again on the turn after next usually), or go to the exhaust pile (once per day)?</w:t>
      </w:r>
    </w:p>
    <w:p w14:paraId="1F7EC069" w14:textId="77777777" w:rsidR="00000000" w:rsidRDefault="0044631E">
      <w:pPr>
        <w:numPr>
          <w:ilvl w:val="1"/>
          <w:numId w:val="5"/>
        </w:numPr>
        <w:spacing w:line="100" w:lineRule="atLeast"/>
        <w:rPr>
          <w:rFonts w:ascii="Benne" w:eastAsia="Benne" w:hAnsi="Benne" w:cs="Benne"/>
          <w:sz w:val="24"/>
          <w:szCs w:val="24"/>
        </w:rPr>
      </w:pPr>
      <w:r>
        <w:rPr>
          <w:rFonts w:ascii="Benne" w:eastAsia="Benne" w:hAnsi="Benne" w:cs="Benne"/>
          <w:sz w:val="24"/>
          <w:szCs w:val="24"/>
        </w:rPr>
        <w:t xml:space="preserve">Generally cards that exhaust themselves </w:t>
      </w:r>
      <w:r>
        <w:rPr>
          <w:rFonts w:ascii="Benne" w:eastAsia="Benne" w:hAnsi="Benne" w:cs="Benne"/>
          <w:sz w:val="24"/>
          <w:szCs w:val="24"/>
        </w:rPr>
        <w:t>are more powerful than those that are discarded, and discarded cards are more powerful than those that return to your hand</w:t>
      </w:r>
    </w:p>
    <w:p w14:paraId="5CA83158" w14:textId="77777777" w:rsidR="00000000" w:rsidRDefault="0044631E">
      <w:pPr>
        <w:numPr>
          <w:ilvl w:val="1"/>
          <w:numId w:val="5"/>
        </w:numPr>
        <w:spacing w:line="100" w:lineRule="atLeast"/>
        <w:rPr>
          <w:rFonts w:ascii="Benne" w:eastAsia="Benne" w:hAnsi="Benne" w:cs="Benne"/>
          <w:sz w:val="24"/>
          <w:szCs w:val="24"/>
        </w:rPr>
      </w:pPr>
      <w:r>
        <w:rPr>
          <w:rFonts w:ascii="Benne" w:eastAsia="Benne" w:hAnsi="Benne" w:cs="Benne"/>
          <w:sz w:val="24"/>
          <w:szCs w:val="24"/>
        </w:rPr>
        <w:t>Level one cards (those that have no stat requirements to be taken) should only give one health point or one skill point</w:t>
      </w:r>
    </w:p>
    <w:p w14:paraId="3B79D576" w14:textId="77777777" w:rsidR="00000000" w:rsidRDefault="0044631E">
      <w:pPr>
        <w:numPr>
          <w:ilvl w:val="0"/>
          <w:numId w:val="5"/>
        </w:numPr>
        <w:spacing w:line="100" w:lineRule="atLeast"/>
        <w:rPr>
          <w:rFonts w:ascii="Benne" w:eastAsia="Benne" w:hAnsi="Benne" w:cs="Benne"/>
          <w:sz w:val="24"/>
          <w:szCs w:val="24"/>
        </w:rPr>
      </w:pPr>
      <w:r>
        <w:rPr>
          <w:rFonts w:ascii="Benne" w:eastAsia="Benne" w:hAnsi="Benne" w:cs="Benne"/>
          <w:sz w:val="24"/>
          <w:szCs w:val="24"/>
        </w:rPr>
        <w:t>Cards that ap</w:t>
      </w:r>
      <w:r>
        <w:rPr>
          <w:rFonts w:ascii="Benne" w:eastAsia="Benne" w:hAnsi="Benne" w:cs="Benne"/>
          <w:sz w:val="24"/>
          <w:szCs w:val="24"/>
        </w:rPr>
        <w:t>ply Mark should, generally, either be of high cost or be at risk of not being applied</w:t>
      </w:r>
    </w:p>
    <w:p w14:paraId="4BFED733" w14:textId="77777777" w:rsidR="00000000" w:rsidRDefault="0044631E">
      <w:pPr>
        <w:numPr>
          <w:ilvl w:val="1"/>
          <w:numId w:val="5"/>
        </w:numPr>
        <w:spacing w:line="100" w:lineRule="atLeast"/>
        <w:rPr>
          <w:rFonts w:ascii="Benne" w:eastAsia="Benne" w:hAnsi="Benne" w:cs="Benne"/>
          <w:sz w:val="24"/>
          <w:szCs w:val="24"/>
        </w:rPr>
      </w:pPr>
      <w:r>
        <w:rPr>
          <w:rFonts w:ascii="Benne" w:eastAsia="Benne" w:hAnsi="Benne" w:cs="Benne"/>
          <w:sz w:val="24"/>
          <w:szCs w:val="24"/>
        </w:rPr>
        <w:t>In reflection of that, abilities that act upon marked targets should be more powerful</w:t>
      </w:r>
    </w:p>
    <w:p w14:paraId="0A92965F" w14:textId="77777777" w:rsidR="00000000" w:rsidRDefault="0044631E">
      <w:pPr>
        <w:numPr>
          <w:ilvl w:val="0"/>
          <w:numId w:val="5"/>
        </w:numPr>
        <w:spacing w:line="100" w:lineRule="atLeast"/>
        <w:rPr>
          <w:rFonts w:ascii="Benne" w:eastAsia="Benne" w:hAnsi="Benne" w:cs="Benne"/>
          <w:sz w:val="24"/>
          <w:szCs w:val="24"/>
        </w:rPr>
      </w:pPr>
      <w:r>
        <w:rPr>
          <w:rFonts w:ascii="Benne" w:eastAsia="Benne" w:hAnsi="Benne" w:cs="Benne"/>
          <w:sz w:val="24"/>
          <w:szCs w:val="24"/>
        </w:rPr>
        <w:lastRenderedPageBreak/>
        <w:t>Cards that discard/exhaust other cards have a high cost, and so should have a powerf</w:t>
      </w:r>
      <w:r>
        <w:rPr>
          <w:rFonts w:ascii="Benne" w:eastAsia="Benne" w:hAnsi="Benne" w:cs="Benne"/>
          <w:sz w:val="24"/>
          <w:szCs w:val="24"/>
        </w:rPr>
        <w:t>ul effect</w:t>
      </w:r>
    </w:p>
    <w:p w14:paraId="349F81FF" w14:textId="77777777" w:rsidR="00000000" w:rsidRDefault="0044631E">
      <w:pPr>
        <w:numPr>
          <w:ilvl w:val="0"/>
          <w:numId w:val="5"/>
        </w:numPr>
        <w:spacing w:line="100" w:lineRule="atLeast"/>
        <w:rPr>
          <w:rFonts w:ascii="Benne" w:eastAsia="Benne" w:hAnsi="Benne" w:cs="Benne"/>
          <w:sz w:val="24"/>
          <w:szCs w:val="24"/>
        </w:rPr>
      </w:pPr>
      <w:r>
        <w:rPr>
          <w:rFonts w:ascii="Benne" w:eastAsia="Benne" w:hAnsi="Benne" w:cs="Benne"/>
          <w:sz w:val="24"/>
          <w:szCs w:val="24"/>
        </w:rPr>
        <w:t>Cards that play around an enemies movement or denying them actions can be conditionally powerful, keep this in mind</w:t>
      </w:r>
    </w:p>
    <w:p w14:paraId="664AD20D" w14:textId="77777777" w:rsidR="00000000" w:rsidRDefault="0044631E">
      <w:pPr>
        <w:spacing w:line="100" w:lineRule="atLeast"/>
        <w:rPr>
          <w:rFonts w:ascii="Benne" w:eastAsia="Benne" w:hAnsi="Benne" w:cs="Benne"/>
          <w:sz w:val="24"/>
          <w:szCs w:val="24"/>
        </w:rPr>
      </w:pPr>
    </w:p>
    <w:p w14:paraId="5F692253" w14:textId="77777777" w:rsidR="00000000" w:rsidRDefault="0044631E">
      <w:pPr>
        <w:pStyle w:val="Heading1"/>
        <w:spacing w:before="0" w:after="0"/>
        <w:jc w:val="center"/>
      </w:pPr>
      <w:bookmarkStart w:id="69" w:name="_ipx4qt905u51"/>
      <w:bookmarkEnd w:id="69"/>
      <w:r>
        <w:rPr>
          <w:rFonts w:ascii="Benne" w:eastAsia="Benne" w:hAnsi="Benne" w:cs="Benne"/>
        </w:rPr>
        <w:t>Alternative Rules</w:t>
      </w:r>
    </w:p>
    <w:p w14:paraId="5F56AFAE" w14:textId="77777777" w:rsidR="00000000" w:rsidRDefault="0044631E"/>
    <w:p w14:paraId="1B9E84C6" w14:textId="77777777" w:rsidR="00000000" w:rsidRDefault="0044631E">
      <w:pPr>
        <w:spacing w:line="100" w:lineRule="atLeast"/>
        <w:rPr>
          <w:rFonts w:ascii="Benne" w:eastAsia="Benne" w:hAnsi="Benne" w:cs="Benne"/>
          <w:sz w:val="24"/>
          <w:szCs w:val="24"/>
        </w:rPr>
      </w:pPr>
      <w:r>
        <w:rPr>
          <w:rFonts w:ascii="Benne" w:eastAsia="Benne" w:hAnsi="Benne" w:cs="Benne"/>
          <w:sz w:val="24"/>
          <w:szCs w:val="24"/>
        </w:rPr>
        <w:tab/>
        <w:t>We’ve provided here a set of rules and guidelines that should result in fair and fun gameplay, but each gamin</w:t>
      </w:r>
      <w:r>
        <w:rPr>
          <w:rFonts w:ascii="Benne" w:eastAsia="Benne" w:hAnsi="Benne" w:cs="Benne"/>
          <w:sz w:val="24"/>
          <w:szCs w:val="24"/>
        </w:rPr>
        <w:t>g group is different and for difficulty or ease it might make sense to tweak or dramatically change some of what’s been written down here. Here are some suggestions that your group might decide to take.</w:t>
      </w:r>
    </w:p>
    <w:p w14:paraId="2B585C40" w14:textId="77777777" w:rsidR="00000000" w:rsidRDefault="0044631E">
      <w:pPr>
        <w:numPr>
          <w:ilvl w:val="0"/>
          <w:numId w:val="1"/>
        </w:numPr>
        <w:spacing w:line="100" w:lineRule="atLeast"/>
        <w:rPr>
          <w:rFonts w:ascii="Benne" w:eastAsia="Benne" w:hAnsi="Benne" w:cs="Benne"/>
          <w:sz w:val="24"/>
          <w:szCs w:val="24"/>
        </w:rPr>
      </w:pPr>
      <w:r>
        <w:rPr>
          <w:rFonts w:ascii="Benne" w:eastAsia="Benne" w:hAnsi="Benne" w:cs="Benne"/>
          <w:sz w:val="24"/>
          <w:szCs w:val="24"/>
        </w:rPr>
        <w:t>Increase the health you start with &amp; gain with each l</w:t>
      </w:r>
      <w:r>
        <w:rPr>
          <w:rFonts w:ascii="Benne" w:eastAsia="Benne" w:hAnsi="Benne" w:cs="Benne"/>
          <w:sz w:val="24"/>
          <w:szCs w:val="24"/>
        </w:rPr>
        <w:t>evel</w:t>
      </w:r>
    </w:p>
    <w:p w14:paraId="77D7BF31" w14:textId="77777777" w:rsidR="00000000" w:rsidRDefault="0044631E">
      <w:pPr>
        <w:numPr>
          <w:ilvl w:val="0"/>
          <w:numId w:val="1"/>
        </w:numPr>
        <w:spacing w:line="100" w:lineRule="atLeast"/>
        <w:rPr>
          <w:rFonts w:ascii="Benne" w:eastAsia="Benne" w:hAnsi="Benne" w:cs="Benne"/>
          <w:sz w:val="24"/>
          <w:szCs w:val="24"/>
        </w:rPr>
      </w:pPr>
      <w:r>
        <w:rPr>
          <w:rFonts w:ascii="Benne" w:eastAsia="Benne" w:hAnsi="Benne" w:cs="Benne"/>
          <w:sz w:val="24"/>
          <w:szCs w:val="24"/>
        </w:rPr>
        <w:t>Apply a cap on the number of character cards that can make up your deck (would probably result in swapping out cards on level up instead of gaining cards)</w:t>
      </w:r>
    </w:p>
    <w:p w14:paraId="2ACEA0A1" w14:textId="77777777" w:rsidR="00000000" w:rsidRDefault="0044631E">
      <w:pPr>
        <w:numPr>
          <w:ilvl w:val="0"/>
          <w:numId w:val="1"/>
        </w:numPr>
        <w:spacing w:line="100" w:lineRule="atLeast"/>
        <w:rPr>
          <w:rFonts w:ascii="Benne" w:eastAsia="Benne" w:hAnsi="Benne" w:cs="Benne"/>
          <w:sz w:val="24"/>
          <w:szCs w:val="24"/>
        </w:rPr>
      </w:pPr>
      <w:r>
        <w:rPr>
          <w:rFonts w:ascii="Benne" w:eastAsia="Benne" w:hAnsi="Benne" w:cs="Benne"/>
          <w:sz w:val="24"/>
          <w:szCs w:val="24"/>
        </w:rPr>
        <w:t>Allow for swapping out one card at each level up (to not make meeting requirements confusing, th</w:t>
      </w:r>
      <w:r>
        <w:rPr>
          <w:rFonts w:ascii="Benne" w:eastAsia="Benne" w:hAnsi="Benne" w:cs="Benne"/>
          <w:sz w:val="24"/>
          <w:szCs w:val="24"/>
        </w:rPr>
        <w:t>e card swap must happen before the additional cards are added</w:t>
      </w:r>
    </w:p>
    <w:p w14:paraId="53F514A2" w14:textId="77777777" w:rsidR="00000000" w:rsidRDefault="0044631E">
      <w:pPr>
        <w:numPr>
          <w:ilvl w:val="0"/>
          <w:numId w:val="1"/>
        </w:numPr>
        <w:spacing w:line="100" w:lineRule="atLeast"/>
        <w:rPr>
          <w:rFonts w:ascii="Benne" w:eastAsia="Benne" w:hAnsi="Benne" w:cs="Benne"/>
          <w:b/>
        </w:rPr>
      </w:pPr>
      <w:r>
        <w:rPr>
          <w:rFonts w:ascii="Benne" w:eastAsia="Benne" w:hAnsi="Benne" w:cs="Benne"/>
          <w:sz w:val="24"/>
          <w:szCs w:val="24"/>
        </w:rPr>
        <w:t>Related to the above, swapping out 3 cards when going to level 2, then swapping 2 cards going to level 3, etc. to emulate refining a character (figuring out what they are as they grow)</w:t>
      </w:r>
    </w:p>
    <w:p w14:paraId="7C256403" w14:textId="77777777" w:rsidR="00000000" w:rsidRDefault="0044631E">
      <w:pPr>
        <w:numPr>
          <w:ilvl w:val="0"/>
          <w:numId w:val="1"/>
        </w:numPr>
        <w:spacing w:line="100" w:lineRule="atLeast"/>
        <w:rPr>
          <w:rFonts w:ascii="Benne" w:eastAsia="Benne" w:hAnsi="Benne" w:cs="Benne"/>
          <w:sz w:val="24"/>
          <w:szCs w:val="24"/>
        </w:rPr>
      </w:pPr>
      <w:r>
        <w:rPr>
          <w:rFonts w:ascii="Benne" w:eastAsia="Benne" w:hAnsi="Benne" w:cs="Benne"/>
          <w:b/>
        </w:rPr>
        <w:t>Sneak Att</w:t>
      </w:r>
      <w:r>
        <w:rPr>
          <w:rFonts w:ascii="Benne" w:eastAsia="Benne" w:hAnsi="Benne" w:cs="Benne"/>
          <w:b/>
        </w:rPr>
        <w:t>acks Type 1</w:t>
      </w:r>
    </w:p>
    <w:p w14:paraId="417ACD23" w14:textId="77777777" w:rsidR="00000000" w:rsidRDefault="0044631E">
      <w:pPr>
        <w:spacing w:line="100" w:lineRule="atLeast"/>
        <w:ind w:left="720" w:firstLine="720"/>
        <w:rPr>
          <w:rFonts w:ascii="Benne" w:eastAsia="Benne" w:hAnsi="Benne" w:cs="Benne"/>
          <w:sz w:val="24"/>
          <w:szCs w:val="24"/>
        </w:rPr>
      </w:pPr>
      <w:r>
        <w:rPr>
          <w:rFonts w:ascii="Benne" w:eastAsia="Benne" w:hAnsi="Benne" w:cs="Benne"/>
          <w:sz w:val="24"/>
          <w:szCs w:val="24"/>
        </w:rPr>
        <w:t>Normally, the when the group of enemies or players decide to start the fight, this determines the turn order (which group starts first, with alternating turns to follow). Sneak attacks are special, because they are for when attacking an enemy t</w:t>
      </w:r>
      <w:r>
        <w:rPr>
          <w:rFonts w:ascii="Benne" w:eastAsia="Benne" w:hAnsi="Benne" w:cs="Benne"/>
          <w:sz w:val="24"/>
          <w:szCs w:val="24"/>
        </w:rPr>
        <w:t>hat isn’t aware of you, but are related: immediately after a sneak attack, the fight starts. The group aligned with the one who performed the sneak attack will start the turn order, and the one who performed the sneak attack won’t act in that first turn.</w:t>
      </w:r>
    </w:p>
    <w:p w14:paraId="1F1C8FE8" w14:textId="77777777" w:rsidR="00000000" w:rsidRDefault="0044631E">
      <w:pPr>
        <w:spacing w:line="100" w:lineRule="atLeast"/>
        <w:ind w:left="720" w:firstLine="720"/>
        <w:rPr>
          <w:rFonts w:ascii="Benne" w:eastAsia="Benne" w:hAnsi="Benne" w:cs="Benne"/>
          <w:sz w:val="24"/>
          <w:szCs w:val="24"/>
        </w:rPr>
      </w:pPr>
      <w:r>
        <w:rPr>
          <w:rFonts w:ascii="Benne" w:eastAsia="Benne" w:hAnsi="Benne" w:cs="Benne"/>
          <w:sz w:val="24"/>
          <w:szCs w:val="24"/>
        </w:rPr>
        <w:t>S</w:t>
      </w:r>
      <w:r>
        <w:rPr>
          <w:rFonts w:ascii="Benne" w:eastAsia="Benne" w:hAnsi="Benne" w:cs="Benne"/>
          <w:sz w:val="24"/>
          <w:szCs w:val="24"/>
        </w:rPr>
        <w:t>neak attacks confer 1.5 multiplier to the attack.</w:t>
      </w:r>
    </w:p>
    <w:p w14:paraId="25C9891B" w14:textId="77777777" w:rsidR="00000000" w:rsidRDefault="0044631E">
      <w:pPr>
        <w:spacing w:line="100" w:lineRule="atLeast"/>
        <w:ind w:left="720" w:firstLine="720"/>
        <w:rPr>
          <w:rFonts w:ascii="Benne" w:eastAsia="Benne" w:hAnsi="Benne" w:cs="Benne"/>
          <w:b/>
        </w:rPr>
      </w:pPr>
      <w:r>
        <w:rPr>
          <w:rFonts w:ascii="Benne" w:eastAsia="Benne" w:hAnsi="Benne" w:cs="Benne"/>
          <w:sz w:val="24"/>
          <w:szCs w:val="24"/>
        </w:rPr>
        <w:t>It’s important to stress that the enemy isn’t aware of you for a sneak attack to work. If you are arguing with someone and then pull out a weapon,  you do not get the 1.5 multiplier for damage.</w:t>
      </w:r>
    </w:p>
    <w:p w14:paraId="3F9D91C6" w14:textId="77777777" w:rsidR="00000000" w:rsidRDefault="0044631E">
      <w:pPr>
        <w:numPr>
          <w:ilvl w:val="0"/>
          <w:numId w:val="10"/>
        </w:numPr>
        <w:spacing w:line="100" w:lineRule="atLeast"/>
        <w:rPr>
          <w:rFonts w:ascii="Benne" w:eastAsia="Benne" w:hAnsi="Benne" w:cs="Benne"/>
          <w:sz w:val="24"/>
          <w:szCs w:val="24"/>
        </w:rPr>
      </w:pPr>
      <w:r>
        <w:rPr>
          <w:rFonts w:ascii="Benne" w:eastAsia="Benne" w:hAnsi="Benne" w:cs="Benne"/>
          <w:b/>
        </w:rPr>
        <w:t>Sneak Attack</w:t>
      </w:r>
      <w:r>
        <w:rPr>
          <w:rFonts w:ascii="Benne" w:eastAsia="Benne" w:hAnsi="Benne" w:cs="Benne"/>
          <w:b/>
        </w:rPr>
        <w:t>s Type 2</w:t>
      </w:r>
    </w:p>
    <w:p w14:paraId="1AEE1EEA" w14:textId="77777777" w:rsidR="00000000" w:rsidRDefault="0044631E">
      <w:pPr>
        <w:spacing w:line="100" w:lineRule="atLeast"/>
        <w:ind w:left="720" w:firstLine="720"/>
        <w:rPr>
          <w:rFonts w:ascii="Benne" w:eastAsia="Benne" w:hAnsi="Benne" w:cs="Benne"/>
          <w:sz w:val="24"/>
          <w:szCs w:val="24"/>
        </w:rPr>
      </w:pPr>
      <w:r>
        <w:rPr>
          <w:rFonts w:ascii="Benne" w:eastAsia="Benne" w:hAnsi="Benne" w:cs="Benne"/>
          <w:sz w:val="24"/>
          <w:szCs w:val="24"/>
        </w:rPr>
        <w:t>Another type of sneak attack: let the players take 2 turns before the enemy takes their first.</w:t>
      </w:r>
    </w:p>
    <w:p w14:paraId="3C24C383" w14:textId="77777777" w:rsidR="00000000" w:rsidRDefault="0044631E">
      <w:pPr>
        <w:spacing w:line="100" w:lineRule="atLeast"/>
        <w:rPr>
          <w:rFonts w:ascii="Benne" w:eastAsia="Benne" w:hAnsi="Benne" w:cs="Benne"/>
          <w:sz w:val="24"/>
          <w:szCs w:val="24"/>
        </w:rPr>
      </w:pPr>
    </w:p>
    <w:p w14:paraId="696D3D86" w14:textId="77777777" w:rsidR="00000000" w:rsidRDefault="0044631E">
      <w:pPr>
        <w:spacing w:line="100" w:lineRule="atLeast"/>
        <w:rPr>
          <w:rFonts w:ascii="Benne" w:eastAsia="Benne" w:hAnsi="Benne" w:cs="Benne"/>
          <w:sz w:val="24"/>
          <w:szCs w:val="24"/>
        </w:rPr>
      </w:pPr>
    </w:p>
    <w:p w14:paraId="1EDE1BB8" w14:textId="77777777" w:rsidR="00000000" w:rsidRDefault="0044631E">
      <w:pPr>
        <w:spacing w:line="100" w:lineRule="atLeast"/>
        <w:rPr>
          <w:rFonts w:ascii="Benne" w:eastAsia="Benne" w:hAnsi="Benne" w:cs="Benne"/>
          <w:sz w:val="24"/>
          <w:szCs w:val="24"/>
        </w:rPr>
      </w:pPr>
    </w:p>
    <w:p w14:paraId="49DA13BF" w14:textId="77777777" w:rsidR="00000000" w:rsidRDefault="0044631E">
      <w:pPr>
        <w:pStyle w:val="Heading1"/>
        <w:spacing w:before="0" w:after="0"/>
        <w:jc w:val="center"/>
        <w:rPr>
          <w:rFonts w:ascii="Benne" w:eastAsia="Benne" w:hAnsi="Benne" w:cs="Benne"/>
          <w:sz w:val="42"/>
          <w:szCs w:val="42"/>
        </w:rPr>
      </w:pPr>
      <w:bookmarkStart w:id="70" w:name="_kqzv4ar997y"/>
      <w:bookmarkEnd w:id="70"/>
    </w:p>
    <w:p w14:paraId="4E345F2D" w14:textId="77777777" w:rsidR="00000000" w:rsidRDefault="0044631E">
      <w:pPr>
        <w:pStyle w:val="Heading1"/>
        <w:pageBreakBefore/>
        <w:spacing w:before="0" w:after="0"/>
        <w:jc w:val="center"/>
        <w:rPr>
          <w:rFonts w:ascii="Benne" w:eastAsia="Benne" w:hAnsi="Benne" w:cs="Benne"/>
          <w:b/>
          <w:sz w:val="24"/>
          <w:szCs w:val="24"/>
        </w:rPr>
      </w:pPr>
      <w:bookmarkStart w:id="71" w:name="_iftxbgoj5hyt"/>
      <w:bookmarkEnd w:id="71"/>
      <w:r>
        <w:rPr>
          <w:rFonts w:ascii="Benne" w:eastAsia="Benne" w:hAnsi="Benne" w:cs="Benne"/>
          <w:sz w:val="42"/>
          <w:szCs w:val="42"/>
        </w:rPr>
        <w:lastRenderedPageBreak/>
        <w:t>Glossary</w:t>
      </w:r>
    </w:p>
    <w:p w14:paraId="4A34248D" w14:textId="77777777" w:rsidR="00000000" w:rsidRDefault="0044631E">
      <w:pPr>
        <w:spacing w:line="100" w:lineRule="atLeast"/>
        <w:rPr>
          <w:rFonts w:ascii="Benne" w:eastAsia="Benne" w:hAnsi="Benne" w:cs="Benne"/>
          <w:b/>
          <w:sz w:val="24"/>
          <w:szCs w:val="24"/>
        </w:rPr>
      </w:pPr>
      <w:r>
        <w:rPr>
          <w:rFonts w:ascii="Benne" w:eastAsia="Benne" w:hAnsi="Benne" w:cs="Benne"/>
          <w:b/>
          <w:sz w:val="24"/>
          <w:szCs w:val="24"/>
        </w:rPr>
        <w:t>Exhaust</w:t>
      </w:r>
      <w:r>
        <w:rPr>
          <w:rFonts w:ascii="Benne" w:eastAsia="Benne" w:hAnsi="Benne" w:cs="Benne"/>
          <w:sz w:val="24"/>
          <w:szCs w:val="24"/>
        </w:rPr>
        <w:t>: when a card is removed from use until rest</w:t>
      </w:r>
    </w:p>
    <w:p w14:paraId="4D6B21F1" w14:textId="77777777" w:rsidR="00000000" w:rsidRDefault="0044631E">
      <w:pPr>
        <w:spacing w:line="100" w:lineRule="atLeast"/>
        <w:rPr>
          <w:rFonts w:ascii="Benne" w:eastAsia="Benne" w:hAnsi="Benne" w:cs="Benne"/>
          <w:b/>
          <w:sz w:val="24"/>
          <w:szCs w:val="24"/>
        </w:rPr>
      </w:pPr>
      <w:r>
        <w:rPr>
          <w:rFonts w:ascii="Benne" w:eastAsia="Benne" w:hAnsi="Benne" w:cs="Benne"/>
          <w:b/>
          <w:sz w:val="24"/>
          <w:szCs w:val="24"/>
        </w:rPr>
        <w:t>Discard</w:t>
      </w:r>
      <w:r>
        <w:rPr>
          <w:rFonts w:ascii="Benne" w:eastAsia="Benne" w:hAnsi="Benne" w:cs="Benne"/>
          <w:sz w:val="24"/>
          <w:szCs w:val="24"/>
        </w:rPr>
        <w:t>: removing a card from your hand and placing it in the discard/used pile, can be</w:t>
      </w:r>
      <w:r>
        <w:rPr>
          <w:rFonts w:ascii="Benne" w:eastAsia="Benne" w:hAnsi="Benne" w:cs="Benne"/>
          <w:sz w:val="24"/>
          <w:szCs w:val="24"/>
        </w:rPr>
        <w:t xml:space="preserve"> received by certain card abilities or taking a non-card ability</w:t>
      </w:r>
    </w:p>
    <w:p w14:paraId="220209E5" w14:textId="77777777" w:rsidR="00000000" w:rsidRDefault="0044631E">
      <w:pPr>
        <w:spacing w:line="100" w:lineRule="atLeast"/>
        <w:rPr>
          <w:rFonts w:ascii="Benne" w:eastAsia="Benne" w:hAnsi="Benne" w:cs="Benne"/>
          <w:b/>
          <w:sz w:val="24"/>
          <w:szCs w:val="24"/>
        </w:rPr>
      </w:pPr>
      <w:r>
        <w:rPr>
          <w:rFonts w:ascii="Benne" w:eastAsia="Benne" w:hAnsi="Benne" w:cs="Benne"/>
          <w:b/>
          <w:sz w:val="24"/>
          <w:szCs w:val="24"/>
        </w:rPr>
        <w:t>Recover</w:t>
      </w:r>
      <w:r>
        <w:rPr>
          <w:rFonts w:ascii="Benne" w:eastAsia="Benne" w:hAnsi="Benne" w:cs="Benne"/>
          <w:sz w:val="24"/>
          <w:szCs w:val="24"/>
        </w:rPr>
        <w:t>: returning a card from your discard pile to your hand</w:t>
      </w:r>
    </w:p>
    <w:p w14:paraId="43426CE2" w14:textId="77777777" w:rsidR="00000000" w:rsidRDefault="0044631E">
      <w:pPr>
        <w:spacing w:line="100" w:lineRule="atLeast"/>
        <w:rPr>
          <w:rFonts w:ascii="Benne" w:eastAsia="Benne" w:hAnsi="Benne" w:cs="Benne"/>
          <w:b/>
          <w:sz w:val="24"/>
          <w:szCs w:val="24"/>
        </w:rPr>
      </w:pPr>
      <w:r>
        <w:rPr>
          <w:rFonts w:ascii="Benne" w:eastAsia="Benne" w:hAnsi="Benne" w:cs="Benne"/>
          <w:b/>
          <w:sz w:val="24"/>
          <w:szCs w:val="24"/>
        </w:rPr>
        <w:t>Attack</w:t>
      </w:r>
      <w:r>
        <w:rPr>
          <w:rFonts w:ascii="Benne" w:eastAsia="Benne" w:hAnsi="Benne" w:cs="Benne"/>
          <w:sz w:val="24"/>
          <w:szCs w:val="24"/>
        </w:rPr>
        <w:t>: an attack roll combining all attack die that your equipment provides + buffs</w:t>
      </w:r>
    </w:p>
    <w:p w14:paraId="6657FA02" w14:textId="77777777" w:rsidR="00000000" w:rsidRDefault="0044631E">
      <w:pPr>
        <w:spacing w:line="100" w:lineRule="atLeast"/>
        <w:rPr>
          <w:rFonts w:ascii="Benne" w:eastAsia="Benne" w:hAnsi="Benne" w:cs="Benne"/>
          <w:b/>
          <w:sz w:val="24"/>
          <w:szCs w:val="24"/>
        </w:rPr>
      </w:pPr>
      <w:r>
        <w:rPr>
          <w:rFonts w:ascii="Benne" w:eastAsia="Benne" w:hAnsi="Benne" w:cs="Benne"/>
          <w:b/>
          <w:sz w:val="24"/>
          <w:szCs w:val="24"/>
        </w:rPr>
        <w:t>Defense</w:t>
      </w:r>
      <w:r>
        <w:rPr>
          <w:rFonts w:ascii="Benne" w:eastAsia="Benne" w:hAnsi="Benne" w:cs="Benne"/>
          <w:sz w:val="24"/>
          <w:szCs w:val="24"/>
        </w:rPr>
        <w:t>: a defense roll combining all defens</w:t>
      </w:r>
      <w:r>
        <w:rPr>
          <w:rFonts w:ascii="Benne" w:eastAsia="Benne" w:hAnsi="Benne" w:cs="Benne"/>
          <w:sz w:val="24"/>
          <w:szCs w:val="24"/>
        </w:rPr>
        <w:t>e die your equipment provides + modifiers from equipment + buffs</w:t>
      </w:r>
    </w:p>
    <w:p w14:paraId="581F0BBF" w14:textId="77777777" w:rsidR="00000000" w:rsidRDefault="0044631E">
      <w:pPr>
        <w:spacing w:line="100" w:lineRule="atLeast"/>
        <w:rPr>
          <w:rFonts w:ascii="Benne" w:eastAsia="Benne" w:hAnsi="Benne" w:cs="Benne"/>
          <w:b/>
          <w:sz w:val="24"/>
          <w:szCs w:val="24"/>
        </w:rPr>
      </w:pPr>
      <w:r>
        <w:rPr>
          <w:rFonts w:ascii="Benne" w:eastAsia="Benne" w:hAnsi="Benne" w:cs="Benne"/>
          <w:b/>
          <w:sz w:val="24"/>
          <w:szCs w:val="24"/>
        </w:rPr>
        <w:t>Hidden</w:t>
      </w:r>
      <w:r>
        <w:rPr>
          <w:rFonts w:ascii="Benne" w:eastAsia="Benne" w:hAnsi="Benne" w:cs="Benne"/>
          <w:sz w:val="24"/>
          <w:szCs w:val="24"/>
        </w:rPr>
        <w:t>: opponents cannot see you or take action against you. Hidden is lost when you take any action outside of movement</w:t>
      </w:r>
    </w:p>
    <w:p w14:paraId="3A12833E" w14:textId="77777777" w:rsidR="00000000" w:rsidRDefault="0044631E">
      <w:pPr>
        <w:spacing w:line="100" w:lineRule="atLeast"/>
        <w:rPr>
          <w:rFonts w:ascii="Benne" w:eastAsia="Benne" w:hAnsi="Benne" w:cs="Benne"/>
          <w:b/>
          <w:sz w:val="24"/>
          <w:szCs w:val="24"/>
        </w:rPr>
      </w:pPr>
      <w:r>
        <w:rPr>
          <w:rFonts w:ascii="Benne" w:eastAsia="Benne" w:hAnsi="Benne" w:cs="Benne"/>
          <w:b/>
          <w:sz w:val="24"/>
          <w:szCs w:val="24"/>
        </w:rPr>
        <w:t>Status</w:t>
      </w:r>
      <w:r>
        <w:rPr>
          <w:rFonts w:ascii="Benne" w:eastAsia="Benne" w:hAnsi="Benne" w:cs="Benne"/>
          <w:sz w:val="24"/>
          <w:szCs w:val="24"/>
        </w:rPr>
        <w:t>: When played, card is placed separate from all other piles. Thi</w:t>
      </w:r>
      <w:r>
        <w:rPr>
          <w:rFonts w:ascii="Benne" w:eastAsia="Benne" w:hAnsi="Benne" w:cs="Benne"/>
          <w:sz w:val="24"/>
          <w:szCs w:val="24"/>
        </w:rPr>
        <w:t>s card has an affect or trigger, and after expiring ends up in the discard/lost card pile as specified</w:t>
      </w:r>
    </w:p>
    <w:p w14:paraId="7341A7BA" w14:textId="77777777" w:rsidR="00000000" w:rsidRDefault="0044631E">
      <w:pPr>
        <w:spacing w:line="100" w:lineRule="atLeast"/>
        <w:rPr>
          <w:rFonts w:ascii="Benne" w:eastAsia="Benne" w:hAnsi="Benne" w:cs="Benne"/>
          <w:b/>
          <w:sz w:val="24"/>
          <w:szCs w:val="24"/>
        </w:rPr>
      </w:pPr>
      <w:r>
        <w:rPr>
          <w:rFonts w:ascii="Benne" w:eastAsia="Benne" w:hAnsi="Benne" w:cs="Benne"/>
          <w:b/>
          <w:sz w:val="24"/>
          <w:szCs w:val="24"/>
        </w:rPr>
        <w:t>Downed</w:t>
      </w:r>
      <w:r>
        <w:rPr>
          <w:rFonts w:ascii="Benne" w:eastAsia="Benne" w:hAnsi="Benne" w:cs="Benne"/>
          <w:sz w:val="24"/>
          <w:szCs w:val="24"/>
        </w:rPr>
        <w:t>: unconscious</w:t>
      </w:r>
    </w:p>
    <w:p w14:paraId="38CC9257" w14:textId="77777777" w:rsidR="00000000" w:rsidRDefault="0044631E">
      <w:pPr>
        <w:spacing w:line="100" w:lineRule="atLeast"/>
        <w:rPr>
          <w:rFonts w:ascii="Benne" w:eastAsia="Benne" w:hAnsi="Benne" w:cs="Benne"/>
          <w:b/>
          <w:sz w:val="24"/>
          <w:szCs w:val="24"/>
        </w:rPr>
      </w:pPr>
      <w:r>
        <w:rPr>
          <w:rFonts w:ascii="Benne" w:eastAsia="Benne" w:hAnsi="Benne" w:cs="Benne"/>
          <w:b/>
          <w:sz w:val="24"/>
          <w:szCs w:val="24"/>
        </w:rPr>
        <w:t>Graveyard</w:t>
      </w:r>
      <w:r>
        <w:rPr>
          <w:rFonts w:ascii="Benne" w:eastAsia="Benne" w:hAnsi="Benne" w:cs="Benne"/>
          <w:sz w:val="24"/>
          <w:szCs w:val="24"/>
        </w:rPr>
        <w:t>: Card(s) lost upon being downed, returned on leveling</w:t>
      </w:r>
    </w:p>
    <w:p w14:paraId="1B16F28B" w14:textId="77777777" w:rsidR="00000000" w:rsidRDefault="0044631E">
      <w:pPr>
        <w:spacing w:line="100" w:lineRule="atLeast"/>
        <w:rPr>
          <w:rFonts w:ascii="Benne" w:eastAsia="Benne" w:hAnsi="Benne" w:cs="Benne"/>
          <w:b/>
          <w:sz w:val="24"/>
          <w:szCs w:val="24"/>
        </w:rPr>
      </w:pPr>
      <w:r>
        <w:rPr>
          <w:rFonts w:ascii="Benne" w:eastAsia="Benne" w:hAnsi="Benne" w:cs="Benne"/>
          <w:b/>
          <w:sz w:val="24"/>
          <w:szCs w:val="24"/>
        </w:rPr>
        <w:t>Toppled:</w:t>
      </w:r>
      <w:r>
        <w:rPr>
          <w:rFonts w:ascii="Benne" w:eastAsia="Benne" w:hAnsi="Benne" w:cs="Benne"/>
          <w:sz w:val="24"/>
          <w:szCs w:val="24"/>
        </w:rPr>
        <w:t xml:space="preserve"> Being toppled means target is knocked prone</w:t>
      </w:r>
    </w:p>
    <w:p w14:paraId="5A63774A" w14:textId="77777777" w:rsidR="00000000" w:rsidRDefault="0044631E">
      <w:pPr>
        <w:spacing w:line="100" w:lineRule="atLeast"/>
        <w:rPr>
          <w:rFonts w:ascii="Benne" w:eastAsia="Benne" w:hAnsi="Benne" w:cs="Benne"/>
          <w:b/>
          <w:sz w:val="24"/>
          <w:szCs w:val="24"/>
        </w:rPr>
      </w:pPr>
      <w:r>
        <w:rPr>
          <w:rFonts w:ascii="Benne" w:eastAsia="Benne" w:hAnsi="Benne" w:cs="Benne"/>
          <w:b/>
          <w:sz w:val="24"/>
          <w:szCs w:val="24"/>
        </w:rPr>
        <w:t>Prone:</w:t>
      </w:r>
      <w:r>
        <w:rPr>
          <w:rFonts w:ascii="Benne" w:eastAsia="Benne" w:hAnsi="Benne" w:cs="Benne"/>
          <w:sz w:val="24"/>
          <w:szCs w:val="24"/>
        </w:rPr>
        <w:t xml:space="preserve"> Getting u</w:t>
      </w:r>
      <w:r>
        <w:rPr>
          <w:rFonts w:ascii="Benne" w:eastAsia="Benne" w:hAnsi="Benne" w:cs="Benne"/>
          <w:sz w:val="24"/>
          <w:szCs w:val="24"/>
        </w:rPr>
        <w:t xml:space="preserve">p from Prone consumes one Action and disables movement for the remainder of the turn </w:t>
      </w:r>
    </w:p>
    <w:p w14:paraId="34E445F3" w14:textId="77777777" w:rsidR="00000000" w:rsidRDefault="0044631E">
      <w:pPr>
        <w:spacing w:line="100" w:lineRule="atLeast"/>
        <w:rPr>
          <w:rFonts w:ascii="Benne" w:eastAsia="Benne" w:hAnsi="Benne" w:cs="Benne"/>
          <w:b/>
          <w:sz w:val="24"/>
          <w:szCs w:val="24"/>
        </w:rPr>
      </w:pPr>
      <w:r>
        <w:rPr>
          <w:rFonts w:ascii="Benne" w:eastAsia="Benne" w:hAnsi="Benne" w:cs="Benne"/>
          <w:b/>
          <w:sz w:val="24"/>
          <w:szCs w:val="24"/>
        </w:rPr>
        <w:t>Close:</w:t>
      </w:r>
      <w:r>
        <w:rPr>
          <w:rFonts w:ascii="Benne" w:eastAsia="Benne" w:hAnsi="Benne" w:cs="Benne"/>
          <w:sz w:val="24"/>
          <w:szCs w:val="24"/>
        </w:rPr>
        <w:t xml:space="preserve"> less than 5 ft</w:t>
      </w:r>
    </w:p>
    <w:p w14:paraId="345C3C9E" w14:textId="77777777" w:rsidR="00000000" w:rsidRDefault="0044631E">
      <w:pPr>
        <w:spacing w:line="100" w:lineRule="atLeast"/>
        <w:rPr>
          <w:rFonts w:ascii="Benne" w:eastAsia="Benne" w:hAnsi="Benne" w:cs="Benne"/>
          <w:b/>
          <w:sz w:val="24"/>
          <w:szCs w:val="24"/>
        </w:rPr>
      </w:pPr>
      <w:r>
        <w:rPr>
          <w:rFonts w:ascii="Benne" w:eastAsia="Benne" w:hAnsi="Benne" w:cs="Benne"/>
          <w:b/>
          <w:sz w:val="24"/>
          <w:szCs w:val="24"/>
        </w:rPr>
        <w:t>No sight</w:t>
      </w:r>
      <w:r>
        <w:rPr>
          <w:rFonts w:ascii="Benne" w:eastAsia="Benne" w:hAnsi="Benne" w:cs="Benne"/>
          <w:sz w:val="24"/>
          <w:szCs w:val="24"/>
        </w:rPr>
        <w:t>: can’t get visual descriptions of surroundings, and can’t make targeted attacks</w:t>
      </w:r>
    </w:p>
    <w:p w14:paraId="518E3BDC" w14:textId="77777777" w:rsidR="00000000" w:rsidRDefault="0044631E">
      <w:pPr>
        <w:spacing w:line="100" w:lineRule="atLeast"/>
        <w:rPr>
          <w:rFonts w:ascii="Benne" w:eastAsia="Benne" w:hAnsi="Benne" w:cs="Benne"/>
          <w:b/>
          <w:sz w:val="24"/>
          <w:szCs w:val="24"/>
        </w:rPr>
      </w:pPr>
      <w:r>
        <w:rPr>
          <w:rFonts w:ascii="Benne" w:eastAsia="Benne" w:hAnsi="Benne" w:cs="Benne"/>
          <w:b/>
          <w:sz w:val="24"/>
          <w:szCs w:val="24"/>
        </w:rPr>
        <w:t>Active</w:t>
      </w:r>
      <w:commentRangeStart w:id="72"/>
      <w:commentRangeEnd w:id="72"/>
      <w:r>
        <w:rPr>
          <w:rFonts w:ascii="Benne" w:eastAsia="Benne" w:hAnsi="Benne" w:cs="Benne"/>
          <w:b/>
          <w:sz w:val="24"/>
          <w:szCs w:val="24"/>
        </w:rPr>
        <w:commentReference w:id="72"/>
      </w:r>
      <w:r>
        <w:rPr>
          <w:rFonts w:ascii="Benne" w:eastAsia="Benne" w:hAnsi="Benne" w:cs="Benne"/>
          <w:sz w:val="24"/>
          <w:szCs w:val="24"/>
        </w:rPr>
        <w:t>: a card with Active in its duration occupies a slot</w:t>
      </w:r>
      <w:r>
        <w:rPr>
          <w:rFonts w:ascii="Benne" w:eastAsia="Benne" w:hAnsi="Benne" w:cs="Benne"/>
          <w:sz w:val="24"/>
          <w:szCs w:val="24"/>
        </w:rPr>
        <w:t xml:space="preserve"> during play to apply an ongoing effect. Only one Active effect can be in play at once.</w:t>
      </w:r>
    </w:p>
    <w:p w14:paraId="589B452E" w14:textId="77777777" w:rsidR="00000000" w:rsidRDefault="0044631E">
      <w:pPr>
        <w:spacing w:line="100" w:lineRule="atLeast"/>
        <w:rPr>
          <w:rFonts w:ascii="Benne" w:eastAsia="Benne" w:hAnsi="Benne" w:cs="Benne"/>
          <w:b/>
          <w:sz w:val="24"/>
          <w:szCs w:val="24"/>
        </w:rPr>
      </w:pPr>
      <w:r>
        <w:rPr>
          <w:rFonts w:ascii="Benne" w:eastAsia="Benne" w:hAnsi="Benne" w:cs="Benne"/>
          <w:b/>
          <w:sz w:val="24"/>
          <w:szCs w:val="24"/>
        </w:rPr>
        <w:t xml:space="preserve">Target: </w:t>
      </w:r>
      <w:r>
        <w:rPr>
          <w:rFonts w:ascii="Benne" w:eastAsia="Benne" w:hAnsi="Benne" w:cs="Benne"/>
          <w:sz w:val="24"/>
          <w:szCs w:val="24"/>
        </w:rPr>
        <w:t>In order to target, the receiver of the ability must be in range and in sight</w:t>
      </w:r>
    </w:p>
    <w:p w14:paraId="57B9E2E1" w14:textId="77777777" w:rsidR="00000000" w:rsidRDefault="0044631E">
      <w:pPr>
        <w:spacing w:line="100" w:lineRule="atLeast"/>
        <w:rPr>
          <w:rFonts w:ascii="Benne" w:eastAsia="Benne" w:hAnsi="Benne" w:cs="Benne"/>
          <w:b/>
          <w:sz w:val="24"/>
          <w:szCs w:val="24"/>
        </w:rPr>
      </w:pPr>
      <w:r>
        <w:rPr>
          <w:rFonts w:ascii="Benne" w:eastAsia="Benne" w:hAnsi="Benne" w:cs="Benne"/>
          <w:b/>
          <w:sz w:val="24"/>
          <w:szCs w:val="24"/>
        </w:rPr>
        <w:t>Target card from discard</w:t>
      </w:r>
      <w:r>
        <w:rPr>
          <w:rFonts w:ascii="Benne" w:eastAsia="Benne" w:hAnsi="Benne" w:cs="Benne"/>
          <w:sz w:val="24"/>
          <w:szCs w:val="24"/>
        </w:rPr>
        <w:t>: get to choose what’s returned</w:t>
      </w:r>
    </w:p>
    <w:p w14:paraId="1141C488" w14:textId="77777777" w:rsidR="00000000" w:rsidRDefault="0044631E">
      <w:pPr>
        <w:spacing w:line="100" w:lineRule="atLeast"/>
        <w:rPr>
          <w:rFonts w:ascii="Benne" w:eastAsia="Benne" w:hAnsi="Benne" w:cs="Benne"/>
          <w:b/>
          <w:sz w:val="24"/>
          <w:szCs w:val="24"/>
        </w:rPr>
      </w:pPr>
      <w:r>
        <w:rPr>
          <w:rFonts w:ascii="Benne" w:eastAsia="Benne" w:hAnsi="Benne" w:cs="Benne"/>
          <w:b/>
          <w:sz w:val="24"/>
          <w:szCs w:val="24"/>
        </w:rPr>
        <w:t>Distracted:</w:t>
      </w:r>
      <w:r>
        <w:rPr>
          <w:rFonts w:ascii="Benne" w:eastAsia="Benne" w:hAnsi="Benne" w:cs="Benne"/>
          <w:sz w:val="24"/>
          <w:szCs w:val="24"/>
        </w:rPr>
        <w:t xml:space="preserve"> target gets -2</w:t>
      </w:r>
      <w:r>
        <w:rPr>
          <w:rFonts w:ascii="Benne" w:eastAsia="Benne" w:hAnsi="Benne" w:cs="Benne"/>
          <w:sz w:val="24"/>
          <w:szCs w:val="24"/>
        </w:rPr>
        <w:t xml:space="preserve"> to next die roll</w:t>
      </w:r>
    </w:p>
    <w:p w14:paraId="231D5360" w14:textId="77777777" w:rsidR="00000000" w:rsidRDefault="0044631E">
      <w:pPr>
        <w:spacing w:line="100" w:lineRule="atLeast"/>
        <w:rPr>
          <w:rFonts w:ascii="Benne" w:eastAsia="Benne" w:hAnsi="Benne" w:cs="Benne"/>
          <w:b/>
          <w:sz w:val="24"/>
          <w:szCs w:val="24"/>
        </w:rPr>
      </w:pPr>
      <w:r>
        <w:rPr>
          <w:rFonts w:ascii="Benne" w:eastAsia="Benne" w:hAnsi="Benne" w:cs="Benne"/>
          <w:b/>
          <w:sz w:val="24"/>
          <w:szCs w:val="24"/>
        </w:rPr>
        <w:t>Buff</w:t>
      </w:r>
      <w:r>
        <w:rPr>
          <w:rFonts w:ascii="Benne" w:eastAsia="Benne" w:hAnsi="Benne" w:cs="Benne"/>
          <w:sz w:val="24"/>
          <w:szCs w:val="24"/>
        </w:rPr>
        <w:t>: a positive effect to an influence/defense/attack value</w:t>
      </w:r>
    </w:p>
    <w:p w14:paraId="371445AB" w14:textId="77777777" w:rsidR="00000000" w:rsidRDefault="0044631E">
      <w:pPr>
        <w:spacing w:line="100" w:lineRule="atLeast"/>
        <w:rPr>
          <w:rFonts w:ascii="Benne" w:eastAsia="Benne" w:hAnsi="Benne" w:cs="Benne"/>
          <w:b/>
          <w:sz w:val="24"/>
          <w:szCs w:val="24"/>
        </w:rPr>
      </w:pPr>
      <w:r>
        <w:rPr>
          <w:rFonts w:ascii="Benne" w:eastAsia="Benne" w:hAnsi="Benne" w:cs="Benne"/>
          <w:b/>
          <w:sz w:val="24"/>
          <w:szCs w:val="24"/>
        </w:rPr>
        <w:t>Debuff</w:t>
      </w:r>
      <w:r>
        <w:rPr>
          <w:rFonts w:ascii="Benne" w:eastAsia="Benne" w:hAnsi="Benne" w:cs="Benne"/>
          <w:sz w:val="24"/>
          <w:szCs w:val="24"/>
        </w:rPr>
        <w:t>: a negative effect to an influence/defense/attack value</w:t>
      </w:r>
    </w:p>
    <w:p w14:paraId="1FC18904" w14:textId="77777777" w:rsidR="00000000" w:rsidRDefault="0044631E">
      <w:pPr>
        <w:spacing w:line="100" w:lineRule="atLeast"/>
        <w:rPr>
          <w:rFonts w:ascii="Benne" w:eastAsia="Benne" w:hAnsi="Benne" w:cs="Benne"/>
          <w:b/>
          <w:sz w:val="24"/>
          <w:szCs w:val="24"/>
        </w:rPr>
      </w:pPr>
      <w:r>
        <w:rPr>
          <w:rFonts w:ascii="Benne" w:eastAsia="Benne" w:hAnsi="Benne" w:cs="Benne"/>
          <w:b/>
          <w:sz w:val="24"/>
          <w:szCs w:val="24"/>
        </w:rPr>
        <w:t>Unconscious</w:t>
      </w:r>
      <w:r>
        <w:rPr>
          <w:rFonts w:ascii="Benne" w:eastAsia="Benne" w:hAnsi="Benne" w:cs="Benne"/>
          <w:sz w:val="24"/>
          <w:szCs w:val="24"/>
        </w:rPr>
        <w:t>: Not able to take any actions</w:t>
      </w:r>
    </w:p>
    <w:p w14:paraId="5EB21466" w14:textId="77777777" w:rsidR="00000000" w:rsidRDefault="0044631E">
      <w:pPr>
        <w:spacing w:line="100" w:lineRule="atLeast"/>
        <w:rPr>
          <w:rFonts w:ascii="Benne" w:eastAsia="Benne" w:hAnsi="Benne" w:cs="Benne"/>
          <w:b/>
          <w:sz w:val="24"/>
          <w:szCs w:val="24"/>
        </w:rPr>
      </w:pPr>
      <w:r>
        <w:rPr>
          <w:rFonts w:ascii="Benne" w:eastAsia="Benne" w:hAnsi="Benne" w:cs="Benne"/>
          <w:b/>
          <w:sz w:val="24"/>
          <w:szCs w:val="24"/>
        </w:rPr>
        <w:t>GM</w:t>
      </w:r>
      <w:r>
        <w:rPr>
          <w:rFonts w:ascii="Benne" w:eastAsia="Benne" w:hAnsi="Benne" w:cs="Benne"/>
          <w:sz w:val="24"/>
          <w:szCs w:val="24"/>
        </w:rPr>
        <w:t>: Game Master. They generally create the world, creatures, and story t</w:t>
      </w:r>
      <w:r>
        <w:rPr>
          <w:rFonts w:ascii="Benne" w:eastAsia="Benne" w:hAnsi="Benne" w:cs="Benne"/>
          <w:sz w:val="24"/>
          <w:szCs w:val="24"/>
        </w:rPr>
        <w:t>hat the players engage with.</w:t>
      </w:r>
    </w:p>
    <w:p w14:paraId="70C584DD" w14:textId="77777777" w:rsidR="00000000" w:rsidRDefault="0044631E">
      <w:pPr>
        <w:spacing w:line="100" w:lineRule="atLeast"/>
        <w:rPr>
          <w:rFonts w:ascii="Benne" w:eastAsia="Benne" w:hAnsi="Benne" w:cs="Benne"/>
          <w:sz w:val="24"/>
          <w:szCs w:val="24"/>
        </w:rPr>
      </w:pPr>
      <w:r>
        <w:rPr>
          <w:rFonts w:ascii="Benne" w:eastAsia="Benne" w:hAnsi="Benne" w:cs="Benne"/>
          <w:b/>
          <w:sz w:val="24"/>
          <w:szCs w:val="24"/>
        </w:rPr>
        <w:t>Full rest</w:t>
      </w:r>
      <w:r>
        <w:rPr>
          <w:rFonts w:ascii="Benne" w:eastAsia="Benne" w:hAnsi="Benne" w:cs="Benne"/>
          <w:sz w:val="24"/>
          <w:szCs w:val="24"/>
        </w:rPr>
        <w:t>: 8 hours of inactivity/sleep</w:t>
      </w:r>
    </w:p>
    <w:p w14:paraId="6486FD22" w14:textId="77777777" w:rsidR="00000000" w:rsidRDefault="0044631E">
      <w:pPr>
        <w:spacing w:line="100" w:lineRule="atLeast"/>
        <w:rPr>
          <w:rFonts w:ascii="Benne" w:eastAsia="Benne" w:hAnsi="Benne" w:cs="Benne"/>
          <w:sz w:val="24"/>
          <w:szCs w:val="24"/>
        </w:rPr>
      </w:pPr>
    </w:p>
    <w:p w14:paraId="29A9DC17" w14:textId="77777777" w:rsidR="00000000" w:rsidRDefault="0044631E">
      <w:pPr>
        <w:spacing w:line="100" w:lineRule="atLeast"/>
        <w:rPr>
          <w:rFonts w:ascii="Benne" w:eastAsia="Benne" w:hAnsi="Benne" w:cs="Benne"/>
          <w:sz w:val="24"/>
          <w:szCs w:val="24"/>
        </w:rPr>
      </w:pPr>
    </w:p>
    <w:p w14:paraId="746D36EB" w14:textId="77777777" w:rsidR="00000000" w:rsidRDefault="0044631E">
      <w:pPr>
        <w:spacing w:line="100" w:lineRule="atLeast"/>
        <w:rPr>
          <w:rFonts w:ascii="Benne" w:eastAsia="Benne" w:hAnsi="Benne" w:cs="Benne"/>
          <w:sz w:val="24"/>
          <w:szCs w:val="24"/>
        </w:rPr>
      </w:pPr>
    </w:p>
    <w:p w14:paraId="1CE0CA09" w14:textId="77777777" w:rsidR="00000000" w:rsidRDefault="0044631E">
      <w:pPr>
        <w:spacing w:line="100" w:lineRule="atLeast"/>
        <w:rPr>
          <w:rFonts w:ascii="Benne" w:eastAsia="Benne" w:hAnsi="Benne" w:cs="Benne"/>
          <w:sz w:val="24"/>
          <w:szCs w:val="24"/>
        </w:rPr>
      </w:pPr>
    </w:p>
    <w:p w14:paraId="76B38E10" w14:textId="77777777" w:rsidR="00000000" w:rsidRDefault="0044631E">
      <w:pPr>
        <w:spacing w:line="100" w:lineRule="atLeast"/>
        <w:rPr>
          <w:rFonts w:ascii="Benne" w:eastAsia="Benne" w:hAnsi="Benne" w:cs="Benne"/>
          <w:sz w:val="24"/>
          <w:szCs w:val="24"/>
        </w:rPr>
      </w:pPr>
    </w:p>
    <w:p w14:paraId="615DF100" w14:textId="77777777" w:rsidR="00000000" w:rsidRDefault="0044631E">
      <w:pPr>
        <w:spacing w:line="100" w:lineRule="atLeast"/>
        <w:rPr>
          <w:rFonts w:ascii="Benne" w:eastAsia="Benne" w:hAnsi="Benne" w:cs="Benne"/>
          <w:sz w:val="24"/>
          <w:szCs w:val="24"/>
        </w:rPr>
      </w:pPr>
    </w:p>
    <w:p w14:paraId="6BF36A22" w14:textId="77777777" w:rsidR="00000000" w:rsidRDefault="0044631E">
      <w:pPr>
        <w:spacing w:line="100" w:lineRule="atLeast"/>
        <w:rPr>
          <w:rFonts w:ascii="Benne" w:eastAsia="Benne" w:hAnsi="Benne" w:cs="Benne"/>
          <w:sz w:val="24"/>
          <w:szCs w:val="24"/>
        </w:rPr>
      </w:pPr>
    </w:p>
    <w:p w14:paraId="743B9216" w14:textId="77777777" w:rsidR="00000000" w:rsidRDefault="0044631E">
      <w:pPr>
        <w:spacing w:line="100" w:lineRule="atLeast"/>
        <w:rPr>
          <w:rFonts w:ascii="Benne" w:eastAsia="Benne" w:hAnsi="Benne" w:cs="Benne"/>
          <w:sz w:val="24"/>
          <w:szCs w:val="24"/>
        </w:rPr>
      </w:pPr>
    </w:p>
    <w:p w14:paraId="2C603A06" w14:textId="77777777" w:rsidR="00000000" w:rsidRDefault="0044631E">
      <w:pPr>
        <w:spacing w:line="100" w:lineRule="atLeast"/>
        <w:rPr>
          <w:rFonts w:ascii="Benne" w:eastAsia="Benne" w:hAnsi="Benne" w:cs="Benne"/>
          <w:sz w:val="24"/>
          <w:szCs w:val="24"/>
        </w:rPr>
      </w:pPr>
    </w:p>
    <w:p w14:paraId="029EBE8B" w14:textId="77777777" w:rsidR="00000000" w:rsidRDefault="0044631E">
      <w:pPr>
        <w:spacing w:line="100" w:lineRule="atLeast"/>
        <w:rPr>
          <w:rFonts w:ascii="Benne" w:eastAsia="Benne" w:hAnsi="Benne" w:cs="Benne"/>
          <w:sz w:val="24"/>
          <w:szCs w:val="24"/>
        </w:rPr>
      </w:pPr>
    </w:p>
    <w:p w14:paraId="1F007D1E" w14:textId="77777777" w:rsidR="00000000" w:rsidRDefault="0044631E">
      <w:pPr>
        <w:spacing w:line="100" w:lineRule="atLeast"/>
        <w:rPr>
          <w:rFonts w:ascii="Benne" w:eastAsia="Benne" w:hAnsi="Benne" w:cs="Benne"/>
          <w:sz w:val="24"/>
          <w:szCs w:val="24"/>
        </w:rPr>
      </w:pPr>
    </w:p>
    <w:p w14:paraId="70CC983A" w14:textId="77777777" w:rsidR="00000000" w:rsidRDefault="0044631E">
      <w:pPr>
        <w:spacing w:line="100" w:lineRule="atLeast"/>
        <w:rPr>
          <w:rFonts w:ascii="Benne" w:eastAsia="Benne" w:hAnsi="Benne" w:cs="Benne"/>
          <w:sz w:val="24"/>
          <w:szCs w:val="24"/>
        </w:rPr>
      </w:pPr>
    </w:p>
    <w:p w14:paraId="73F8DFFB" w14:textId="77777777" w:rsidR="00000000" w:rsidRDefault="0044631E">
      <w:pPr>
        <w:pStyle w:val="Heading3"/>
      </w:pPr>
      <w:bookmarkStart w:id="73" w:name="_3a3pimyora3d"/>
      <w:bookmarkEnd w:id="73"/>
      <w:r>
        <w:rPr>
          <w:b/>
        </w:rPr>
        <w:t>TODO’s</w:t>
      </w:r>
      <w:r>
        <w:t>:</w:t>
      </w:r>
    </w:p>
    <w:p w14:paraId="2DB58437" w14:textId="77777777" w:rsidR="00000000" w:rsidRDefault="0044631E">
      <w:pPr>
        <w:pStyle w:val="Heading4"/>
        <w:jc w:val="center"/>
        <w:rPr>
          <w:rFonts w:ascii="Benne" w:eastAsia="Benne" w:hAnsi="Benne" w:cs="Benne"/>
        </w:rPr>
      </w:pPr>
      <w:bookmarkStart w:id="74" w:name="_gnzzer1ln5l2"/>
      <w:bookmarkEnd w:id="74"/>
      <w:r>
        <w:t>For Now:</w:t>
      </w:r>
    </w:p>
    <w:p w14:paraId="279DF857" w14:textId="77777777" w:rsidR="00000000" w:rsidRDefault="0044631E">
      <w:pPr>
        <w:spacing w:line="100" w:lineRule="atLeast"/>
        <w:rPr>
          <w:rFonts w:ascii="Benne" w:eastAsia="Benne" w:hAnsi="Benne" w:cs="Benne"/>
          <w:sz w:val="24"/>
          <w:szCs w:val="24"/>
        </w:rPr>
      </w:pPr>
      <w:r>
        <w:rPr>
          <w:rFonts w:ascii="Benne" w:eastAsia="Benne" w:hAnsi="Benne" w:cs="Benne"/>
          <w:sz w:val="24"/>
          <w:szCs w:val="24"/>
        </w:rPr>
        <w:t xml:space="preserve">Finish creating level 2 cards (aiming for about 50-60) - </w:t>
      </w:r>
      <w:r>
        <w:rPr>
          <w:rFonts w:ascii="Benne" w:eastAsia="Benne" w:hAnsi="Benne" w:cs="Benne"/>
          <w:b/>
          <w:sz w:val="24"/>
          <w:szCs w:val="24"/>
        </w:rPr>
        <w:t>ROBIN, ORY</w:t>
      </w:r>
    </w:p>
    <w:p w14:paraId="724CEA95" w14:textId="77777777" w:rsidR="00000000" w:rsidRDefault="0044631E">
      <w:pPr>
        <w:spacing w:line="100" w:lineRule="atLeast"/>
        <w:ind w:firstLine="720"/>
        <w:rPr>
          <w:rFonts w:ascii="Benne" w:eastAsia="Benne" w:hAnsi="Benne" w:cs="Benne"/>
          <w:sz w:val="24"/>
          <w:szCs w:val="24"/>
        </w:rPr>
      </w:pPr>
      <w:r>
        <w:rPr>
          <w:rFonts w:ascii="Benne" w:eastAsia="Benne" w:hAnsi="Benne" w:cs="Benne"/>
          <w:sz w:val="24"/>
          <w:szCs w:val="24"/>
        </w:rPr>
        <w:t>Last vetted up to line 29 of level 2 card document, incremented as more cards have been add</w:t>
      </w:r>
      <w:r>
        <w:rPr>
          <w:rFonts w:ascii="Benne" w:eastAsia="Benne" w:hAnsi="Benne" w:cs="Benne"/>
          <w:sz w:val="24"/>
          <w:szCs w:val="24"/>
        </w:rPr>
        <w:t>ed:</w:t>
      </w:r>
    </w:p>
    <w:p w14:paraId="0BD05330" w14:textId="77777777" w:rsidR="00000000" w:rsidRDefault="0044631E">
      <w:pPr>
        <w:spacing w:line="100" w:lineRule="atLeast"/>
        <w:ind w:firstLine="720"/>
        <w:rPr>
          <w:rFonts w:ascii="Benne" w:eastAsia="Benne" w:hAnsi="Benne" w:cs="Benne"/>
          <w:sz w:val="24"/>
          <w:szCs w:val="24"/>
        </w:rPr>
      </w:pPr>
      <w:r>
        <w:rPr>
          <w:rFonts w:ascii="Benne" w:eastAsia="Benne" w:hAnsi="Benne" w:cs="Benne"/>
          <w:sz w:val="24"/>
          <w:szCs w:val="24"/>
        </w:rPr>
        <w:t xml:space="preserve">tank (high health)              </w:t>
      </w:r>
      <w:r>
        <w:rPr>
          <w:rFonts w:ascii="Benne" w:eastAsia="Benne" w:hAnsi="Benne" w:cs="Benne"/>
          <w:sz w:val="24"/>
          <w:szCs w:val="24"/>
        </w:rPr>
        <w:tab/>
        <w:t>- 8</w:t>
      </w:r>
    </w:p>
    <w:p w14:paraId="5214120E" w14:textId="77777777" w:rsidR="00000000" w:rsidRDefault="0044631E">
      <w:pPr>
        <w:spacing w:line="100" w:lineRule="atLeast"/>
        <w:ind w:firstLine="720"/>
        <w:rPr>
          <w:rFonts w:ascii="Benne" w:eastAsia="Benne" w:hAnsi="Benne" w:cs="Benne"/>
          <w:sz w:val="24"/>
          <w:szCs w:val="24"/>
        </w:rPr>
      </w:pPr>
      <w:r>
        <w:rPr>
          <w:rFonts w:ascii="Benne" w:eastAsia="Benne" w:hAnsi="Benne" w:cs="Benne"/>
          <w:sz w:val="24"/>
          <w:szCs w:val="24"/>
        </w:rPr>
        <w:t xml:space="preserve">assassin (glass cannon)         </w:t>
      </w:r>
      <w:r>
        <w:rPr>
          <w:rFonts w:ascii="Benne" w:eastAsia="Benne" w:hAnsi="Benne" w:cs="Benne"/>
          <w:sz w:val="24"/>
          <w:szCs w:val="24"/>
        </w:rPr>
        <w:tab/>
        <w:t>- 12</w:t>
      </w:r>
    </w:p>
    <w:p w14:paraId="67059713" w14:textId="77777777" w:rsidR="00000000" w:rsidRDefault="0044631E">
      <w:pPr>
        <w:spacing w:line="100" w:lineRule="atLeast"/>
        <w:ind w:firstLine="720"/>
        <w:rPr>
          <w:rFonts w:ascii="Benne" w:eastAsia="Benne" w:hAnsi="Benne" w:cs="Benne"/>
          <w:sz w:val="24"/>
          <w:szCs w:val="24"/>
        </w:rPr>
      </w:pPr>
      <w:r>
        <w:rPr>
          <w:rFonts w:ascii="Benne" w:eastAsia="Benne" w:hAnsi="Benne" w:cs="Benne"/>
          <w:sz w:val="24"/>
          <w:szCs w:val="24"/>
        </w:rPr>
        <w:t xml:space="preserve">fighter (balanced dmg/def)       </w:t>
      </w:r>
      <w:r>
        <w:rPr>
          <w:rFonts w:ascii="Benne" w:eastAsia="Benne" w:hAnsi="Benne" w:cs="Benne"/>
          <w:sz w:val="24"/>
          <w:szCs w:val="24"/>
        </w:rPr>
        <w:tab/>
        <w:t>- 8</w:t>
      </w:r>
    </w:p>
    <w:p w14:paraId="5C8194A2" w14:textId="77777777" w:rsidR="00000000" w:rsidRDefault="0044631E">
      <w:pPr>
        <w:spacing w:line="100" w:lineRule="atLeast"/>
        <w:ind w:firstLine="720"/>
        <w:rPr>
          <w:rFonts w:ascii="Benne" w:eastAsia="Benne" w:hAnsi="Benne" w:cs="Benne"/>
          <w:sz w:val="24"/>
          <w:szCs w:val="24"/>
        </w:rPr>
      </w:pPr>
      <w:r>
        <w:rPr>
          <w:rFonts w:ascii="Benne" w:eastAsia="Benne" w:hAnsi="Benne" w:cs="Benne"/>
          <w:sz w:val="24"/>
          <w:szCs w:val="24"/>
        </w:rPr>
        <w:t xml:space="preserve">wizard (high damage high cost)  </w:t>
      </w:r>
      <w:r>
        <w:rPr>
          <w:rFonts w:ascii="Benne" w:eastAsia="Benne" w:hAnsi="Benne" w:cs="Benne"/>
          <w:sz w:val="24"/>
          <w:szCs w:val="24"/>
        </w:rPr>
        <w:tab/>
        <w:t>- 9</w:t>
      </w:r>
    </w:p>
    <w:p w14:paraId="722FF7CB" w14:textId="77777777" w:rsidR="00000000" w:rsidRDefault="0044631E">
      <w:pPr>
        <w:spacing w:line="100" w:lineRule="atLeast"/>
        <w:ind w:firstLine="720"/>
        <w:rPr>
          <w:rFonts w:ascii="Benne" w:eastAsia="Benne" w:hAnsi="Benne" w:cs="Benne"/>
          <w:sz w:val="24"/>
          <w:szCs w:val="24"/>
        </w:rPr>
      </w:pPr>
      <w:r>
        <w:rPr>
          <w:rFonts w:ascii="Benne" w:eastAsia="Benne" w:hAnsi="Benne" w:cs="Benne"/>
          <w:sz w:val="24"/>
          <w:szCs w:val="24"/>
        </w:rPr>
        <w:t xml:space="preserve">druid (summon, env., utility)   </w:t>
      </w:r>
      <w:r>
        <w:rPr>
          <w:rFonts w:ascii="Benne" w:eastAsia="Benne" w:hAnsi="Benne" w:cs="Benne"/>
          <w:sz w:val="24"/>
          <w:szCs w:val="24"/>
        </w:rPr>
        <w:tab/>
        <w:t>- 10</w:t>
      </w:r>
    </w:p>
    <w:p w14:paraId="35422AFF" w14:textId="77777777" w:rsidR="00000000" w:rsidRDefault="0044631E">
      <w:pPr>
        <w:spacing w:line="100" w:lineRule="atLeast"/>
        <w:ind w:firstLine="720"/>
        <w:rPr>
          <w:rFonts w:ascii="Benne" w:eastAsia="Benne" w:hAnsi="Benne" w:cs="Benne"/>
          <w:sz w:val="24"/>
          <w:szCs w:val="24"/>
        </w:rPr>
      </w:pPr>
      <w:r>
        <w:rPr>
          <w:rFonts w:ascii="Benne" w:eastAsia="Benne" w:hAnsi="Benne" w:cs="Benne"/>
          <w:sz w:val="24"/>
          <w:szCs w:val="24"/>
        </w:rPr>
        <w:t xml:space="preserve">bard (influence)           </w:t>
      </w:r>
      <w:r>
        <w:rPr>
          <w:rFonts w:ascii="Benne" w:eastAsia="Benne" w:hAnsi="Benne" w:cs="Benne"/>
          <w:sz w:val="24"/>
          <w:szCs w:val="24"/>
        </w:rPr>
        <w:tab/>
        <w:t>- 10</w:t>
      </w:r>
    </w:p>
    <w:p w14:paraId="4678430A" w14:textId="77777777" w:rsidR="00000000" w:rsidRDefault="0044631E">
      <w:pPr>
        <w:spacing w:line="100" w:lineRule="atLeast"/>
        <w:ind w:firstLine="720"/>
        <w:rPr>
          <w:rFonts w:ascii="Benne" w:eastAsia="Benne" w:hAnsi="Benne" w:cs="Benne"/>
          <w:sz w:val="24"/>
          <w:szCs w:val="24"/>
        </w:rPr>
      </w:pPr>
      <w:r>
        <w:rPr>
          <w:rFonts w:ascii="Benne" w:eastAsia="Benne" w:hAnsi="Benne" w:cs="Benne"/>
          <w:sz w:val="24"/>
          <w:szCs w:val="24"/>
        </w:rPr>
        <w:t xml:space="preserve">Alchemist (crafting, indirect) </w:t>
      </w:r>
      <w:r>
        <w:rPr>
          <w:rFonts w:ascii="Benne" w:eastAsia="Benne" w:hAnsi="Benne" w:cs="Benne"/>
          <w:sz w:val="24"/>
          <w:szCs w:val="24"/>
        </w:rPr>
        <w:t xml:space="preserve">  </w:t>
      </w:r>
      <w:r>
        <w:rPr>
          <w:rFonts w:ascii="Benne" w:eastAsia="Benne" w:hAnsi="Benne" w:cs="Benne"/>
          <w:sz w:val="24"/>
          <w:szCs w:val="24"/>
        </w:rPr>
        <w:tab/>
        <w:t>- 10</w:t>
      </w:r>
    </w:p>
    <w:p w14:paraId="0EB0BEA3" w14:textId="77777777" w:rsidR="00000000" w:rsidRDefault="0044631E">
      <w:pPr>
        <w:spacing w:line="100" w:lineRule="atLeast"/>
        <w:ind w:firstLine="720"/>
        <w:rPr>
          <w:rFonts w:ascii="Benne" w:eastAsia="Benne" w:hAnsi="Benne" w:cs="Benne"/>
          <w:sz w:val="24"/>
          <w:szCs w:val="24"/>
        </w:rPr>
      </w:pPr>
    </w:p>
    <w:p w14:paraId="2D8E2B30" w14:textId="77777777" w:rsidR="00000000" w:rsidRDefault="0044631E">
      <w:pPr>
        <w:spacing w:line="100" w:lineRule="atLeast"/>
        <w:ind w:firstLine="720"/>
        <w:rPr>
          <w:rFonts w:ascii="Benne" w:eastAsia="Benne" w:hAnsi="Benne" w:cs="Benne"/>
          <w:sz w:val="24"/>
          <w:szCs w:val="24"/>
        </w:rPr>
      </w:pPr>
      <w:r>
        <w:rPr>
          <w:rFonts w:ascii="Benne" w:eastAsia="Benne" w:hAnsi="Benne" w:cs="Benne"/>
          <w:sz w:val="24"/>
          <w:szCs w:val="24"/>
        </w:rPr>
        <w:t>Card ideas:</w:t>
      </w:r>
    </w:p>
    <w:p w14:paraId="421B9E37" w14:textId="77777777" w:rsidR="00000000" w:rsidRDefault="0044631E">
      <w:pPr>
        <w:spacing w:line="100" w:lineRule="atLeast"/>
        <w:ind w:firstLine="720"/>
        <w:rPr>
          <w:rFonts w:ascii="Benne" w:eastAsia="Benne" w:hAnsi="Benne" w:cs="Benne"/>
          <w:sz w:val="24"/>
          <w:szCs w:val="24"/>
        </w:rPr>
      </w:pPr>
      <w:r>
        <w:rPr>
          <w:rFonts w:ascii="Benne" w:eastAsia="Benne" w:hAnsi="Benne" w:cs="Benne"/>
          <w:sz w:val="24"/>
          <w:szCs w:val="24"/>
        </w:rPr>
        <w:t>Deck interaction cards</w:t>
      </w:r>
    </w:p>
    <w:p w14:paraId="38916C49" w14:textId="77777777" w:rsidR="00000000" w:rsidRDefault="0044631E">
      <w:pPr>
        <w:spacing w:line="100" w:lineRule="atLeast"/>
        <w:ind w:firstLine="720"/>
        <w:rPr>
          <w:rFonts w:ascii="Benne" w:eastAsia="Benne" w:hAnsi="Benne" w:cs="Benne"/>
          <w:sz w:val="24"/>
          <w:szCs w:val="24"/>
        </w:rPr>
      </w:pPr>
      <w:r>
        <w:rPr>
          <w:rFonts w:ascii="Benne" w:eastAsia="Benne" w:hAnsi="Benne" w:cs="Benne"/>
          <w:sz w:val="24"/>
          <w:szCs w:val="24"/>
        </w:rPr>
        <w:t>Animal companion?</w:t>
      </w:r>
    </w:p>
    <w:p w14:paraId="3DF41139" w14:textId="77777777" w:rsidR="00000000" w:rsidRDefault="0044631E">
      <w:pPr>
        <w:spacing w:line="100" w:lineRule="atLeast"/>
        <w:ind w:firstLine="720"/>
        <w:rPr>
          <w:rFonts w:ascii="Benne" w:eastAsia="Benne" w:hAnsi="Benne" w:cs="Benne"/>
          <w:sz w:val="24"/>
          <w:szCs w:val="24"/>
        </w:rPr>
      </w:pPr>
    </w:p>
    <w:p w14:paraId="57459657" w14:textId="77777777" w:rsidR="00000000" w:rsidRDefault="0044631E">
      <w:pPr>
        <w:spacing w:line="100" w:lineRule="atLeast"/>
        <w:rPr>
          <w:rFonts w:ascii="Benne" w:eastAsia="Benne" w:hAnsi="Benne" w:cs="Benne"/>
          <w:sz w:val="24"/>
          <w:szCs w:val="24"/>
        </w:rPr>
      </w:pPr>
      <w:r>
        <w:rPr>
          <w:rFonts w:ascii="Benne" w:eastAsia="Benne" w:hAnsi="Benne" w:cs="Benne"/>
          <w:sz w:val="24"/>
          <w:szCs w:val="24"/>
        </w:rPr>
        <w:t>GO OVER CARDS (particularly requirements but level 2 overall maybe)</w:t>
      </w:r>
    </w:p>
    <w:p w14:paraId="23A57142" w14:textId="77777777" w:rsidR="00000000" w:rsidRDefault="0044631E">
      <w:pPr>
        <w:spacing w:line="100" w:lineRule="atLeast"/>
        <w:rPr>
          <w:rFonts w:ascii="Benne" w:eastAsia="Benne" w:hAnsi="Benne" w:cs="Benne"/>
          <w:sz w:val="24"/>
          <w:szCs w:val="24"/>
        </w:rPr>
      </w:pPr>
    </w:p>
    <w:p w14:paraId="1CF6A8CD" w14:textId="77777777" w:rsidR="00000000" w:rsidRDefault="0044631E">
      <w:pPr>
        <w:spacing w:line="100" w:lineRule="atLeast"/>
        <w:rPr>
          <w:rFonts w:ascii="Benne" w:eastAsia="Benne" w:hAnsi="Benne" w:cs="Benne"/>
          <w:b/>
          <w:sz w:val="24"/>
          <w:szCs w:val="24"/>
        </w:rPr>
      </w:pPr>
      <w:r>
        <w:rPr>
          <w:rFonts w:ascii="Benne" w:eastAsia="Benne" w:hAnsi="Benne" w:cs="Benne"/>
          <w:sz w:val="24"/>
          <w:szCs w:val="24"/>
        </w:rPr>
        <w:t>More utility focused cards (sound, and tracking)</w:t>
      </w:r>
    </w:p>
    <w:p w14:paraId="3DB68050" w14:textId="77777777" w:rsidR="00000000" w:rsidRDefault="0044631E">
      <w:pPr>
        <w:spacing w:line="100" w:lineRule="atLeast"/>
        <w:rPr>
          <w:rFonts w:ascii="Benne" w:eastAsia="Benne" w:hAnsi="Benne" w:cs="Benne"/>
          <w:b/>
          <w:sz w:val="24"/>
          <w:szCs w:val="24"/>
        </w:rPr>
      </w:pPr>
    </w:p>
    <w:p w14:paraId="1D654D9D" w14:textId="77777777" w:rsidR="00000000" w:rsidRDefault="0044631E">
      <w:pPr>
        <w:spacing w:line="100" w:lineRule="atLeast"/>
        <w:rPr>
          <w:rFonts w:ascii="Benne" w:eastAsia="Benne" w:hAnsi="Benne" w:cs="Benne"/>
          <w:b/>
          <w:sz w:val="24"/>
          <w:szCs w:val="24"/>
        </w:rPr>
      </w:pPr>
    </w:p>
    <w:p w14:paraId="525F3DA0" w14:textId="77777777" w:rsidR="00000000" w:rsidRDefault="0044631E">
      <w:pPr>
        <w:spacing w:line="100" w:lineRule="atLeast"/>
        <w:rPr>
          <w:rFonts w:ascii="Benne" w:eastAsia="Benne" w:hAnsi="Benne" w:cs="Benne"/>
          <w:sz w:val="24"/>
          <w:szCs w:val="24"/>
        </w:rPr>
      </w:pPr>
      <w:r>
        <w:rPr>
          <w:rFonts w:ascii="Benne" w:eastAsia="Benne" w:hAnsi="Benne" w:cs="Benne"/>
          <w:b/>
          <w:sz w:val="24"/>
          <w:szCs w:val="24"/>
        </w:rPr>
        <w:lastRenderedPageBreak/>
        <w:t>Stat requirements (maybe during card review)</w:t>
      </w:r>
      <w:r>
        <w:rPr>
          <w:rFonts w:ascii="Benne" w:eastAsia="Benne" w:hAnsi="Benne" w:cs="Benne"/>
          <w:sz w:val="24"/>
          <w:szCs w:val="24"/>
        </w:rPr>
        <w:t>Analyze Stat requirements: mo</w:t>
      </w:r>
      <w:r>
        <w:rPr>
          <w:rFonts w:ascii="Benne" w:eastAsia="Benne" w:hAnsi="Benne" w:cs="Benne"/>
          <w:sz w:val="24"/>
          <w:szCs w:val="24"/>
        </w:rPr>
        <w:t>re Or’s of stats (ex: 2 Knowledge or 3 spirituality or 4 craftmanship)</w:t>
      </w:r>
    </w:p>
    <w:p w14:paraId="2ACC08CE" w14:textId="77777777" w:rsidR="00000000" w:rsidRDefault="0044631E">
      <w:pPr>
        <w:spacing w:line="100" w:lineRule="atLeast"/>
        <w:rPr>
          <w:rFonts w:ascii="Benne" w:eastAsia="Benne" w:hAnsi="Benne" w:cs="Benne"/>
          <w:sz w:val="24"/>
          <w:szCs w:val="24"/>
        </w:rPr>
      </w:pPr>
      <w:r>
        <w:rPr>
          <w:rFonts w:ascii="Benne" w:eastAsia="Benne" w:hAnsi="Benne" w:cs="Benne"/>
          <w:sz w:val="24"/>
          <w:szCs w:val="24"/>
        </w:rPr>
        <w:t>Make manual finalized (double check glossary notably, but also layout, order, wording, etc.)</w:t>
      </w:r>
    </w:p>
    <w:p w14:paraId="707A8CF7" w14:textId="77777777" w:rsidR="00000000" w:rsidRDefault="0044631E">
      <w:pPr>
        <w:spacing w:line="100" w:lineRule="atLeast"/>
        <w:rPr>
          <w:rFonts w:ascii="Benne" w:eastAsia="Benne" w:hAnsi="Benne" w:cs="Benne"/>
          <w:sz w:val="24"/>
          <w:szCs w:val="24"/>
        </w:rPr>
      </w:pPr>
      <w:r>
        <w:rPr>
          <w:rFonts w:ascii="Benne" w:eastAsia="Benne" w:hAnsi="Benne" w:cs="Benne"/>
          <w:sz w:val="24"/>
          <w:szCs w:val="24"/>
        </w:rPr>
        <w:t>Print everything out and do a full game (odd card, even backing)</w:t>
      </w:r>
    </w:p>
    <w:p w14:paraId="287EE089" w14:textId="77777777" w:rsidR="00000000" w:rsidRDefault="0044631E">
      <w:pPr>
        <w:spacing w:line="100" w:lineRule="atLeast"/>
        <w:rPr>
          <w:rFonts w:ascii="Benne" w:eastAsia="Benne" w:hAnsi="Benne" w:cs="Benne"/>
          <w:sz w:val="24"/>
          <w:szCs w:val="24"/>
        </w:rPr>
      </w:pPr>
    </w:p>
    <w:p w14:paraId="2678A48A" w14:textId="77777777" w:rsidR="00000000" w:rsidRDefault="0044631E">
      <w:pPr>
        <w:pStyle w:val="Heading4"/>
        <w:jc w:val="center"/>
        <w:rPr>
          <w:rFonts w:ascii="Benne" w:eastAsia="Benne" w:hAnsi="Benne" w:cs="Benne"/>
        </w:rPr>
      </w:pPr>
      <w:bookmarkStart w:id="75" w:name="_9qpdcxegdzua"/>
      <w:bookmarkEnd w:id="75"/>
      <w:r>
        <w:t>For later:</w:t>
      </w:r>
    </w:p>
    <w:p w14:paraId="7D4D0185" w14:textId="77777777" w:rsidR="00000000" w:rsidRDefault="0044631E">
      <w:pPr>
        <w:spacing w:line="100" w:lineRule="atLeast"/>
      </w:pPr>
      <w:r>
        <w:rPr>
          <w:rFonts w:ascii="Benne" w:eastAsia="Benne" w:hAnsi="Benne" w:cs="Benne"/>
          <w:sz w:val="24"/>
          <w:szCs w:val="24"/>
        </w:rPr>
        <w:t>Look into GM no</w:t>
      </w:r>
      <w:r>
        <w:rPr>
          <w:rFonts w:ascii="Benne" w:eastAsia="Benne" w:hAnsi="Benne" w:cs="Benne"/>
          <w:sz w:val="24"/>
          <w:szCs w:val="24"/>
        </w:rPr>
        <w:t>tes to expand,  how to GM well</w:t>
      </w:r>
    </w:p>
    <w:p w14:paraId="0E403EC9" w14:textId="77777777" w:rsidR="00000000" w:rsidRDefault="0044631E">
      <w:pPr>
        <w:rPr>
          <w:rFonts w:ascii="Benne" w:eastAsia="Benne" w:hAnsi="Benne" w:cs="Benne"/>
          <w:sz w:val="24"/>
          <w:szCs w:val="24"/>
        </w:rPr>
      </w:pPr>
      <w:r>
        <w:t>Reactions, good?</w:t>
      </w:r>
    </w:p>
    <w:p w14:paraId="51B5550C" w14:textId="77777777" w:rsidR="00000000" w:rsidRDefault="0044631E">
      <w:pPr>
        <w:spacing w:line="100" w:lineRule="atLeast"/>
        <w:rPr>
          <w:rFonts w:ascii="Benne" w:eastAsia="Benne" w:hAnsi="Benne" w:cs="Benne"/>
          <w:sz w:val="24"/>
          <w:szCs w:val="24"/>
        </w:rPr>
      </w:pPr>
      <w:r>
        <w:rPr>
          <w:rFonts w:ascii="Benne" w:eastAsia="Benne" w:hAnsi="Benne" w:cs="Benne"/>
          <w:sz w:val="24"/>
          <w:szCs w:val="24"/>
        </w:rPr>
        <w:t>Stats as tokens (token for +5 and +1)</w:t>
      </w:r>
    </w:p>
    <w:p w14:paraId="348C97C2" w14:textId="77777777" w:rsidR="00000000" w:rsidRDefault="0044631E">
      <w:pPr>
        <w:spacing w:line="100" w:lineRule="atLeast"/>
        <w:rPr>
          <w:rFonts w:ascii="Benne" w:eastAsia="Benne" w:hAnsi="Benne" w:cs="Benne"/>
          <w:sz w:val="24"/>
          <w:szCs w:val="24"/>
        </w:rPr>
      </w:pPr>
      <w:r>
        <w:rPr>
          <w:rFonts w:ascii="Benne" w:eastAsia="Benne" w:hAnsi="Benne" w:cs="Benne"/>
          <w:sz w:val="24"/>
          <w:szCs w:val="24"/>
        </w:rPr>
        <w:t>Create other higher level cards (level 3, level 4, level 5 (one idea here, allow at level 5 to have infinite healing: return more than one card from exhaust kind of thing</w:t>
      </w:r>
      <w:r>
        <w:rPr>
          <w:rFonts w:ascii="Benne" w:eastAsia="Benne" w:hAnsi="Benne" w:cs="Benne"/>
          <w:sz w:val="24"/>
          <w:szCs w:val="24"/>
        </w:rPr>
        <w:t>))</w:t>
      </w:r>
    </w:p>
    <w:p w14:paraId="10A6C49F" w14:textId="77777777" w:rsidR="00000000" w:rsidRDefault="0044631E">
      <w:pPr>
        <w:spacing w:line="100" w:lineRule="atLeast"/>
        <w:rPr>
          <w:rFonts w:ascii="Benne" w:eastAsia="Benne" w:hAnsi="Benne" w:cs="Benne"/>
          <w:sz w:val="24"/>
          <w:szCs w:val="24"/>
        </w:rPr>
      </w:pPr>
      <w:r>
        <w:rPr>
          <w:rFonts w:ascii="Benne" w:eastAsia="Benne" w:hAnsi="Benne" w:cs="Benne"/>
          <w:sz w:val="24"/>
          <w:szCs w:val="24"/>
        </w:rPr>
        <w:t>Feature cards</w:t>
      </w:r>
    </w:p>
    <w:p w14:paraId="68D1C4C0" w14:textId="77777777" w:rsidR="00000000" w:rsidRDefault="0044631E">
      <w:pPr>
        <w:spacing w:line="100" w:lineRule="atLeast"/>
        <w:rPr>
          <w:rFonts w:ascii="Benne" w:eastAsia="Benne" w:hAnsi="Benne" w:cs="Benne"/>
          <w:sz w:val="24"/>
          <w:szCs w:val="24"/>
        </w:rPr>
      </w:pPr>
      <w:r>
        <w:rPr>
          <w:rFonts w:ascii="Benne" w:eastAsia="Benne" w:hAnsi="Benne" w:cs="Benne"/>
          <w:sz w:val="24"/>
          <w:szCs w:val="24"/>
        </w:rPr>
        <w:t>Core book, extra depth in following book</w:t>
      </w:r>
    </w:p>
    <w:p w14:paraId="5275F468" w14:textId="77777777" w:rsidR="00000000" w:rsidRDefault="0044631E">
      <w:pPr>
        <w:spacing w:line="100" w:lineRule="atLeast"/>
        <w:rPr>
          <w:rFonts w:ascii="Benne" w:eastAsia="Benne" w:hAnsi="Benne" w:cs="Benne"/>
          <w:sz w:val="24"/>
          <w:szCs w:val="24"/>
        </w:rPr>
      </w:pPr>
      <w:r>
        <w:rPr>
          <w:rFonts w:ascii="Benne" w:eastAsia="Benne" w:hAnsi="Benne" w:cs="Benne"/>
          <w:sz w:val="24"/>
          <w:szCs w:val="24"/>
        </w:rPr>
        <w:t>Create most succinct guide</w:t>
      </w:r>
    </w:p>
    <w:p w14:paraId="122E20E3" w14:textId="77777777" w:rsidR="00000000" w:rsidRDefault="0044631E">
      <w:pPr>
        <w:spacing w:line="100" w:lineRule="atLeast"/>
        <w:rPr>
          <w:rFonts w:ascii="Benne" w:eastAsia="Benne" w:hAnsi="Benne" w:cs="Benne"/>
          <w:sz w:val="24"/>
          <w:szCs w:val="24"/>
        </w:rPr>
      </w:pPr>
      <w:r>
        <w:rPr>
          <w:rFonts w:ascii="Benne" w:eastAsia="Benne" w:hAnsi="Benne" w:cs="Benne"/>
          <w:sz w:val="24"/>
          <w:szCs w:val="24"/>
        </w:rPr>
        <w:t>Ask: what do you want to know? What do you want to know next?</w:t>
      </w:r>
    </w:p>
    <w:p w14:paraId="0EB0558C" w14:textId="77777777" w:rsidR="00000000" w:rsidRDefault="0044631E">
      <w:pPr>
        <w:spacing w:line="100" w:lineRule="atLeast"/>
        <w:rPr>
          <w:rFonts w:ascii="Benne" w:eastAsia="Benne" w:hAnsi="Benne" w:cs="Benne"/>
          <w:sz w:val="24"/>
          <w:szCs w:val="24"/>
        </w:rPr>
      </w:pPr>
      <w:r>
        <w:rPr>
          <w:rFonts w:ascii="Benne" w:eastAsia="Benne" w:hAnsi="Benne" w:cs="Benne"/>
          <w:sz w:val="24"/>
          <w:szCs w:val="24"/>
        </w:rPr>
        <w:t>Add adv/disadv next to equipment &amp; consumables</w:t>
      </w:r>
    </w:p>
    <w:p w14:paraId="1DCE8E5D" w14:textId="77777777" w:rsidR="00000000" w:rsidRDefault="0044631E">
      <w:pPr>
        <w:spacing w:line="100" w:lineRule="atLeast"/>
        <w:rPr>
          <w:rFonts w:ascii="Benne" w:eastAsia="Benne" w:hAnsi="Benne" w:cs="Benne"/>
          <w:sz w:val="24"/>
          <w:szCs w:val="24"/>
        </w:rPr>
      </w:pPr>
      <w:r>
        <w:rPr>
          <w:rFonts w:ascii="Benne" w:eastAsia="Benne" w:hAnsi="Benne" w:cs="Benne"/>
          <w:sz w:val="24"/>
          <w:szCs w:val="24"/>
        </w:rPr>
        <w:t>Move armor/weapons into character creation</w:t>
      </w:r>
    </w:p>
    <w:p w14:paraId="18384999" w14:textId="77777777" w:rsidR="00000000" w:rsidRDefault="0044631E">
      <w:pPr>
        <w:spacing w:line="100" w:lineRule="atLeast"/>
        <w:rPr>
          <w:rFonts w:ascii="Benne" w:eastAsia="Benne" w:hAnsi="Benne" w:cs="Benne"/>
          <w:sz w:val="24"/>
          <w:szCs w:val="24"/>
        </w:rPr>
      </w:pPr>
      <w:r>
        <w:rPr>
          <w:rFonts w:ascii="Benne" w:eastAsia="Benne" w:hAnsi="Benne" w:cs="Benne"/>
          <w:sz w:val="24"/>
          <w:szCs w:val="24"/>
        </w:rPr>
        <w:t>Reorganize characte</w:t>
      </w:r>
      <w:r>
        <w:rPr>
          <w:rFonts w:ascii="Benne" w:eastAsia="Benne" w:hAnsi="Benne" w:cs="Benne"/>
          <w:sz w:val="24"/>
          <w:szCs w:val="24"/>
        </w:rPr>
        <w:t>r creation, start with 1 weapon and 1 armor set, think about moving armor and stuff into character building section</w:t>
      </w:r>
    </w:p>
    <w:p w14:paraId="426C34D2" w14:textId="77777777" w:rsidR="00000000" w:rsidRDefault="0044631E">
      <w:pPr>
        <w:spacing w:line="100" w:lineRule="atLeast"/>
        <w:rPr>
          <w:rFonts w:ascii="Benne" w:eastAsia="Benne" w:hAnsi="Benne" w:cs="Benne"/>
          <w:sz w:val="24"/>
          <w:szCs w:val="24"/>
        </w:rPr>
      </w:pPr>
      <w:r>
        <w:rPr>
          <w:rFonts w:ascii="Benne" w:eastAsia="Benne" w:hAnsi="Benne" w:cs="Benne"/>
          <w:sz w:val="24"/>
          <w:szCs w:val="24"/>
        </w:rPr>
        <w:t>Continue fleshing out campaign</w:t>
      </w:r>
    </w:p>
    <w:p w14:paraId="4C3325A5" w14:textId="77777777" w:rsidR="00000000" w:rsidRDefault="0044631E">
      <w:pPr>
        <w:spacing w:line="100" w:lineRule="atLeast"/>
        <w:rPr>
          <w:rFonts w:ascii="Benne" w:eastAsia="Benne" w:hAnsi="Benne" w:cs="Benne"/>
          <w:sz w:val="24"/>
          <w:szCs w:val="24"/>
        </w:rPr>
      </w:pPr>
      <w:r>
        <w:rPr>
          <w:rFonts w:ascii="Benne" w:eastAsia="Benne" w:hAnsi="Benne" w:cs="Benne"/>
          <w:sz w:val="24"/>
          <w:szCs w:val="24"/>
        </w:rPr>
        <w:t>Choose yugioh/magic the gathering cards sizes, aligns with existing sleeves</w:t>
      </w:r>
    </w:p>
    <w:p w14:paraId="6137FE1C" w14:textId="77777777" w:rsidR="00000000" w:rsidRDefault="0044631E">
      <w:pPr>
        <w:spacing w:line="100" w:lineRule="atLeast"/>
        <w:rPr>
          <w:rFonts w:ascii="Benne" w:eastAsia="Benne" w:hAnsi="Benne" w:cs="Benne"/>
          <w:sz w:val="24"/>
          <w:szCs w:val="24"/>
        </w:rPr>
      </w:pPr>
      <w:r>
        <w:rPr>
          <w:rFonts w:ascii="Benne" w:eastAsia="Benne" w:hAnsi="Benne" w:cs="Benne"/>
          <w:sz w:val="24"/>
          <w:szCs w:val="24"/>
        </w:rPr>
        <w:t>Higher level armor sets?</w:t>
      </w:r>
    </w:p>
    <w:p w14:paraId="3C1C69D7" w14:textId="77777777" w:rsidR="00000000" w:rsidRDefault="0044631E">
      <w:pPr>
        <w:spacing w:line="100" w:lineRule="atLeast"/>
        <w:rPr>
          <w:rFonts w:ascii="Benne" w:eastAsia="Benne" w:hAnsi="Benne" w:cs="Benne"/>
          <w:sz w:val="24"/>
          <w:szCs w:val="24"/>
        </w:rPr>
      </w:pPr>
    </w:p>
    <w:p w14:paraId="291525A3" w14:textId="77777777" w:rsidR="00000000" w:rsidRDefault="0044631E">
      <w:pPr>
        <w:spacing w:line="100" w:lineRule="atLeast"/>
        <w:rPr>
          <w:rFonts w:ascii="Benne" w:eastAsia="Benne" w:hAnsi="Benne" w:cs="Benne"/>
          <w:sz w:val="24"/>
          <w:szCs w:val="24"/>
        </w:rPr>
      </w:pPr>
    </w:p>
    <w:p w14:paraId="2B51B176" w14:textId="77777777" w:rsidR="00000000" w:rsidRDefault="0044631E">
      <w:pPr>
        <w:spacing w:line="100" w:lineRule="atLeast"/>
        <w:rPr>
          <w:rFonts w:ascii="Benne" w:eastAsia="Benne" w:hAnsi="Benne" w:cs="Benne"/>
          <w:sz w:val="24"/>
          <w:szCs w:val="24"/>
        </w:rPr>
      </w:pPr>
    </w:p>
    <w:p w14:paraId="7811CE23" w14:textId="77777777" w:rsidR="00000000" w:rsidRDefault="0044631E">
      <w:pPr>
        <w:spacing w:line="100" w:lineRule="atLeast"/>
        <w:rPr>
          <w:rFonts w:ascii="Benne" w:eastAsia="Benne" w:hAnsi="Benne" w:cs="Benne"/>
          <w:sz w:val="24"/>
          <w:szCs w:val="24"/>
        </w:rPr>
      </w:pPr>
    </w:p>
    <w:p w14:paraId="5E1DFF7C" w14:textId="77777777" w:rsidR="00000000" w:rsidRDefault="0044631E">
      <w:pPr>
        <w:spacing w:line="100" w:lineRule="atLeast"/>
        <w:rPr>
          <w:rFonts w:ascii="Benne" w:eastAsia="Benne" w:hAnsi="Benne" w:cs="Benne"/>
          <w:sz w:val="24"/>
          <w:szCs w:val="24"/>
        </w:rPr>
      </w:pPr>
    </w:p>
    <w:p w14:paraId="3FDF321B" w14:textId="77777777" w:rsidR="00000000" w:rsidRDefault="0044631E">
      <w:pPr>
        <w:spacing w:line="100" w:lineRule="atLeast"/>
        <w:rPr>
          <w:rFonts w:ascii="Benne" w:eastAsia="Benne" w:hAnsi="Benne" w:cs="Benne"/>
          <w:sz w:val="24"/>
          <w:szCs w:val="24"/>
        </w:rPr>
      </w:pPr>
    </w:p>
    <w:p w14:paraId="70920B86" w14:textId="77777777" w:rsidR="00000000" w:rsidRDefault="0044631E">
      <w:pPr>
        <w:spacing w:line="100" w:lineRule="atLeast"/>
        <w:rPr>
          <w:rFonts w:ascii="Benne" w:eastAsia="Benne" w:hAnsi="Benne" w:cs="Benne"/>
          <w:sz w:val="24"/>
          <w:szCs w:val="24"/>
        </w:rPr>
      </w:pPr>
    </w:p>
    <w:p w14:paraId="2DD10C17" w14:textId="77777777" w:rsidR="00000000" w:rsidRDefault="0044631E">
      <w:pPr>
        <w:spacing w:line="100" w:lineRule="atLeast"/>
        <w:rPr>
          <w:rFonts w:ascii="Benne" w:eastAsia="Benne" w:hAnsi="Benne" w:cs="Benne"/>
          <w:sz w:val="24"/>
          <w:szCs w:val="24"/>
        </w:rPr>
      </w:pPr>
    </w:p>
    <w:p w14:paraId="47C9A44C" w14:textId="77777777" w:rsidR="00000000" w:rsidRDefault="0044631E">
      <w:pPr>
        <w:spacing w:line="100" w:lineRule="atLeast"/>
        <w:rPr>
          <w:rFonts w:ascii="Benne" w:eastAsia="Benne" w:hAnsi="Benne" w:cs="Benne"/>
          <w:sz w:val="24"/>
          <w:szCs w:val="24"/>
        </w:rPr>
      </w:pPr>
    </w:p>
    <w:p w14:paraId="1DB0DE90" w14:textId="77777777" w:rsidR="00000000" w:rsidRDefault="0044631E">
      <w:pPr>
        <w:spacing w:line="100" w:lineRule="atLeast"/>
        <w:rPr>
          <w:rFonts w:ascii="Benne" w:eastAsia="Benne" w:hAnsi="Benne" w:cs="Benne"/>
          <w:sz w:val="24"/>
          <w:szCs w:val="24"/>
        </w:rPr>
      </w:pPr>
    </w:p>
    <w:p w14:paraId="255703D2" w14:textId="77777777" w:rsidR="00000000" w:rsidRDefault="0044631E">
      <w:pPr>
        <w:spacing w:line="100" w:lineRule="atLeast"/>
        <w:rPr>
          <w:rFonts w:ascii="Benne" w:eastAsia="Benne" w:hAnsi="Benne" w:cs="Benne"/>
          <w:sz w:val="24"/>
          <w:szCs w:val="24"/>
        </w:rPr>
      </w:pPr>
    </w:p>
    <w:p w14:paraId="163A4A09" w14:textId="77777777" w:rsidR="00000000" w:rsidRDefault="0044631E">
      <w:pPr>
        <w:spacing w:line="100" w:lineRule="atLeast"/>
        <w:rPr>
          <w:rFonts w:ascii="Benne" w:eastAsia="Benne" w:hAnsi="Benne" w:cs="Benne"/>
          <w:sz w:val="24"/>
          <w:szCs w:val="24"/>
        </w:rPr>
      </w:pPr>
    </w:p>
    <w:p w14:paraId="5536FE54" w14:textId="77777777" w:rsidR="00000000" w:rsidRDefault="0044631E">
      <w:pPr>
        <w:spacing w:line="100" w:lineRule="atLeast"/>
        <w:rPr>
          <w:rFonts w:ascii="Benne" w:eastAsia="Benne" w:hAnsi="Benne" w:cs="Benne"/>
          <w:sz w:val="24"/>
          <w:szCs w:val="24"/>
        </w:rPr>
      </w:pPr>
    </w:p>
    <w:p w14:paraId="39C7CC29" w14:textId="77777777" w:rsidR="00000000" w:rsidRDefault="0044631E">
      <w:pPr>
        <w:spacing w:line="100" w:lineRule="atLeast"/>
        <w:rPr>
          <w:rFonts w:ascii="Benne" w:eastAsia="Benne" w:hAnsi="Benne" w:cs="Benne"/>
          <w:sz w:val="24"/>
          <w:szCs w:val="24"/>
        </w:rPr>
      </w:pPr>
    </w:p>
    <w:p w14:paraId="40F00D19" w14:textId="77777777" w:rsidR="00000000" w:rsidRDefault="0044631E">
      <w:pPr>
        <w:spacing w:line="100" w:lineRule="atLeast"/>
        <w:rPr>
          <w:rFonts w:ascii="Benne" w:eastAsia="Benne" w:hAnsi="Benne" w:cs="Benne"/>
          <w:sz w:val="24"/>
          <w:szCs w:val="24"/>
        </w:rPr>
      </w:pPr>
    </w:p>
    <w:p w14:paraId="54334781" w14:textId="77777777" w:rsidR="00000000" w:rsidRDefault="0044631E">
      <w:pPr>
        <w:spacing w:line="100" w:lineRule="atLeast"/>
        <w:rPr>
          <w:rFonts w:ascii="Benne" w:eastAsia="Benne" w:hAnsi="Benne" w:cs="Benne"/>
          <w:sz w:val="24"/>
          <w:szCs w:val="24"/>
        </w:rPr>
      </w:pPr>
    </w:p>
    <w:p w14:paraId="4E4B0E62" w14:textId="77777777" w:rsidR="00000000" w:rsidRDefault="0044631E">
      <w:pPr>
        <w:spacing w:line="100" w:lineRule="atLeast"/>
        <w:rPr>
          <w:rFonts w:ascii="Benne" w:eastAsia="Benne" w:hAnsi="Benne" w:cs="Benne"/>
          <w:sz w:val="24"/>
          <w:szCs w:val="24"/>
        </w:rPr>
      </w:pPr>
    </w:p>
    <w:p w14:paraId="30739C5F" w14:textId="77777777" w:rsidR="00000000" w:rsidRDefault="0044631E">
      <w:pPr>
        <w:spacing w:line="100" w:lineRule="atLeast"/>
        <w:rPr>
          <w:rFonts w:ascii="Benne" w:eastAsia="Benne" w:hAnsi="Benne" w:cs="Benne"/>
          <w:sz w:val="24"/>
          <w:szCs w:val="24"/>
        </w:rPr>
      </w:pPr>
    </w:p>
    <w:p w14:paraId="5E42A906" w14:textId="77777777" w:rsidR="00000000" w:rsidRDefault="0044631E">
      <w:pPr>
        <w:spacing w:line="100" w:lineRule="atLeast"/>
        <w:rPr>
          <w:rFonts w:ascii="Benne" w:eastAsia="Benne" w:hAnsi="Benne" w:cs="Benne"/>
          <w:sz w:val="24"/>
          <w:szCs w:val="24"/>
        </w:rPr>
      </w:pPr>
    </w:p>
    <w:p w14:paraId="3E5B3414" w14:textId="77777777" w:rsidR="00000000" w:rsidRDefault="0044631E">
      <w:pPr>
        <w:spacing w:line="100" w:lineRule="atLeast"/>
        <w:rPr>
          <w:rFonts w:ascii="Benne" w:eastAsia="Benne" w:hAnsi="Benne" w:cs="Benne"/>
          <w:sz w:val="24"/>
          <w:szCs w:val="24"/>
        </w:rPr>
      </w:pPr>
    </w:p>
    <w:p w14:paraId="4BE9C87E" w14:textId="77777777" w:rsidR="00000000" w:rsidRDefault="0044631E">
      <w:pPr>
        <w:spacing w:line="100" w:lineRule="atLeast"/>
        <w:rPr>
          <w:rFonts w:ascii="Benne" w:eastAsia="Benne" w:hAnsi="Benne" w:cs="Benne"/>
          <w:sz w:val="24"/>
          <w:szCs w:val="24"/>
        </w:rPr>
      </w:pPr>
    </w:p>
    <w:p w14:paraId="62BD72D2" w14:textId="77777777" w:rsidR="00000000" w:rsidRDefault="0044631E">
      <w:pPr>
        <w:spacing w:line="100" w:lineRule="atLeast"/>
        <w:rPr>
          <w:rFonts w:ascii="Benne" w:eastAsia="Benne" w:hAnsi="Benne" w:cs="Benne"/>
          <w:sz w:val="24"/>
          <w:szCs w:val="24"/>
        </w:rPr>
      </w:pPr>
    </w:p>
    <w:p w14:paraId="18EAD575" w14:textId="77777777" w:rsidR="00000000" w:rsidRDefault="0044631E">
      <w:pPr>
        <w:spacing w:line="100" w:lineRule="atLeast"/>
        <w:rPr>
          <w:rFonts w:ascii="Benne" w:eastAsia="Benne" w:hAnsi="Benne" w:cs="Benne"/>
          <w:sz w:val="24"/>
          <w:szCs w:val="24"/>
        </w:rPr>
      </w:pPr>
    </w:p>
    <w:p w14:paraId="040BA3F4" w14:textId="77777777" w:rsidR="00000000" w:rsidRDefault="0044631E">
      <w:pPr>
        <w:spacing w:line="100" w:lineRule="atLeast"/>
        <w:rPr>
          <w:rFonts w:ascii="Benne" w:eastAsia="Benne" w:hAnsi="Benne" w:cs="Benne"/>
          <w:sz w:val="24"/>
          <w:szCs w:val="24"/>
        </w:rPr>
      </w:pPr>
    </w:p>
    <w:p w14:paraId="4D9D6ED4" w14:textId="77777777" w:rsidR="00000000" w:rsidRDefault="0044631E">
      <w:pPr>
        <w:spacing w:line="100" w:lineRule="atLeast"/>
        <w:rPr>
          <w:rFonts w:ascii="Benne" w:eastAsia="Benne" w:hAnsi="Benne" w:cs="Benne"/>
          <w:sz w:val="24"/>
          <w:szCs w:val="24"/>
        </w:rPr>
      </w:pPr>
    </w:p>
    <w:p w14:paraId="2BB194C8" w14:textId="77777777" w:rsidR="00000000" w:rsidRDefault="0044631E">
      <w:pPr>
        <w:spacing w:line="100" w:lineRule="atLeast"/>
        <w:rPr>
          <w:rFonts w:ascii="Benne" w:eastAsia="Benne" w:hAnsi="Benne" w:cs="Benne"/>
          <w:sz w:val="24"/>
          <w:szCs w:val="24"/>
        </w:rPr>
      </w:pPr>
    </w:p>
    <w:p w14:paraId="56A5875C" w14:textId="77777777" w:rsidR="00000000" w:rsidRDefault="0044631E">
      <w:pPr>
        <w:spacing w:line="100" w:lineRule="atLeast"/>
        <w:rPr>
          <w:rFonts w:ascii="Benne" w:eastAsia="Benne" w:hAnsi="Benne" w:cs="Benne"/>
          <w:sz w:val="24"/>
          <w:szCs w:val="24"/>
        </w:rPr>
      </w:pPr>
    </w:p>
    <w:p w14:paraId="2746B1EF" w14:textId="77777777" w:rsidR="00000000" w:rsidRDefault="0044631E">
      <w:pPr>
        <w:spacing w:line="100" w:lineRule="atLeast"/>
        <w:rPr>
          <w:rFonts w:ascii="Benne" w:eastAsia="Benne" w:hAnsi="Benne" w:cs="Benne"/>
          <w:sz w:val="24"/>
          <w:szCs w:val="24"/>
        </w:rPr>
      </w:pPr>
    </w:p>
    <w:p w14:paraId="5E24EBAC" w14:textId="77777777" w:rsidR="00000000" w:rsidRDefault="0044631E">
      <w:pPr>
        <w:spacing w:line="100" w:lineRule="atLeast"/>
        <w:rPr>
          <w:rFonts w:ascii="Benne" w:eastAsia="Benne" w:hAnsi="Benne" w:cs="Benne"/>
          <w:sz w:val="24"/>
          <w:szCs w:val="24"/>
        </w:rPr>
      </w:pPr>
    </w:p>
    <w:p w14:paraId="49721B1F" w14:textId="77777777" w:rsidR="00000000" w:rsidRDefault="0044631E">
      <w:pPr>
        <w:pStyle w:val="Heading3"/>
        <w:rPr>
          <w:rFonts w:ascii="Benne" w:eastAsia="Benne" w:hAnsi="Benne" w:cs="Benne"/>
          <w:sz w:val="24"/>
          <w:szCs w:val="24"/>
        </w:rPr>
      </w:pPr>
      <w:bookmarkStart w:id="76" w:name="_cng8hrqq0w9i"/>
      <w:bookmarkEnd w:id="76"/>
      <w:r>
        <w:t>INFLUENCES</w:t>
      </w:r>
    </w:p>
    <w:p w14:paraId="398754D8" w14:textId="77777777" w:rsidR="00000000" w:rsidRDefault="0044631E">
      <w:pPr>
        <w:spacing w:line="100" w:lineRule="atLeast"/>
        <w:rPr>
          <w:rFonts w:ascii="Benne" w:eastAsia="Benne" w:hAnsi="Benne" w:cs="Benne"/>
          <w:sz w:val="24"/>
          <w:szCs w:val="24"/>
        </w:rPr>
      </w:pPr>
      <w:r>
        <w:rPr>
          <w:rFonts w:ascii="Benne" w:eastAsia="Benne" w:hAnsi="Benne" w:cs="Benne"/>
          <w:sz w:val="24"/>
          <w:szCs w:val="24"/>
        </w:rPr>
        <w:t>Dicey dungeons, into the breach, DnD, Divinity: Original Sin, Dark Souls, Xcom, Magic the gathering, gloomhaven, TheAngryGM, avatar the last airbender</w:t>
      </w:r>
    </w:p>
    <w:p w14:paraId="17CEC17B" w14:textId="77777777" w:rsidR="00000000" w:rsidRDefault="0044631E">
      <w:pPr>
        <w:spacing w:line="100" w:lineRule="atLeast"/>
        <w:rPr>
          <w:rFonts w:ascii="Benne" w:eastAsia="Benne" w:hAnsi="Benne" w:cs="Benne"/>
          <w:sz w:val="24"/>
          <w:szCs w:val="24"/>
        </w:rPr>
      </w:pPr>
    </w:p>
    <w:p w14:paraId="71E14B72" w14:textId="77777777" w:rsidR="00000000" w:rsidRDefault="0044631E">
      <w:pPr>
        <w:spacing w:line="100" w:lineRule="atLeast"/>
        <w:rPr>
          <w:rFonts w:ascii="Benne" w:eastAsia="Benne" w:hAnsi="Benne" w:cs="Benne"/>
          <w:sz w:val="24"/>
          <w:szCs w:val="24"/>
        </w:rPr>
      </w:pPr>
    </w:p>
    <w:p w14:paraId="6B18445B" w14:textId="77777777" w:rsidR="00000000" w:rsidRDefault="0044631E">
      <w:pPr>
        <w:spacing w:line="100" w:lineRule="atLeast"/>
        <w:rPr>
          <w:rFonts w:ascii="Benne" w:eastAsia="Benne" w:hAnsi="Benne" w:cs="Benne"/>
          <w:sz w:val="24"/>
          <w:szCs w:val="24"/>
        </w:rPr>
      </w:pPr>
    </w:p>
    <w:p w14:paraId="1D033F49" w14:textId="77777777" w:rsidR="00000000" w:rsidRDefault="0044631E">
      <w:pPr>
        <w:spacing w:line="100" w:lineRule="atLeast"/>
        <w:rPr>
          <w:rFonts w:ascii="Benne" w:eastAsia="Benne" w:hAnsi="Benne" w:cs="Benne"/>
          <w:sz w:val="24"/>
          <w:szCs w:val="24"/>
        </w:rPr>
      </w:pPr>
    </w:p>
    <w:p w14:paraId="209FA079" w14:textId="77777777" w:rsidR="00000000" w:rsidRDefault="0044631E">
      <w:pPr>
        <w:spacing w:line="100" w:lineRule="atLeast"/>
        <w:rPr>
          <w:rFonts w:ascii="Benne" w:eastAsia="Benne" w:hAnsi="Benne" w:cs="Benne"/>
          <w:sz w:val="24"/>
          <w:szCs w:val="24"/>
        </w:rPr>
      </w:pPr>
    </w:p>
    <w:p w14:paraId="26DC0A57" w14:textId="77777777" w:rsidR="00000000" w:rsidRDefault="0044631E">
      <w:pPr>
        <w:spacing w:line="100" w:lineRule="atLeast"/>
        <w:rPr>
          <w:rFonts w:ascii="Benne" w:eastAsia="Benne" w:hAnsi="Benne" w:cs="Benne"/>
          <w:sz w:val="24"/>
          <w:szCs w:val="24"/>
        </w:rPr>
      </w:pPr>
    </w:p>
    <w:p w14:paraId="628570EA" w14:textId="77777777" w:rsidR="00000000" w:rsidRDefault="0044631E">
      <w:pPr>
        <w:spacing w:line="100" w:lineRule="atLeast"/>
        <w:rPr>
          <w:rFonts w:ascii="Benne" w:eastAsia="Benne" w:hAnsi="Benne" w:cs="Benne"/>
          <w:sz w:val="24"/>
          <w:szCs w:val="24"/>
        </w:rPr>
      </w:pPr>
      <w:r>
        <w:rPr>
          <w:rFonts w:ascii="Benne" w:eastAsia="Benne" w:hAnsi="Benne" w:cs="Benne"/>
          <w:sz w:val="24"/>
          <w:szCs w:val="24"/>
        </w:rPr>
        <w:lastRenderedPageBreak/>
        <w:t>You and 4 players build a deck, random enemies, defend against hem,</w:t>
      </w:r>
      <w:r>
        <w:rPr>
          <w:rFonts w:ascii="Benne" w:eastAsia="Benne" w:hAnsi="Benne" w:cs="Benne"/>
          <w:sz w:val="24"/>
          <w:szCs w:val="24"/>
        </w:rPr>
        <w:t xml:space="preserve"> castle defender</w:t>
      </w:r>
    </w:p>
    <w:p w14:paraId="34499B86" w14:textId="77777777" w:rsidR="00000000" w:rsidRDefault="0044631E">
      <w:pPr>
        <w:spacing w:line="100" w:lineRule="atLeast"/>
        <w:rPr>
          <w:rFonts w:ascii="Benne" w:eastAsia="Benne" w:hAnsi="Benne" w:cs="Benne"/>
          <w:sz w:val="24"/>
          <w:szCs w:val="24"/>
        </w:rPr>
      </w:pPr>
      <w:r>
        <w:rPr>
          <w:rFonts w:ascii="Benne" w:eastAsia="Benne" w:hAnsi="Benne" w:cs="Benne"/>
          <w:sz w:val="24"/>
          <w:szCs w:val="24"/>
        </w:rPr>
        <w:t>Reionfordced doors, oil to drop on them</w:t>
      </w:r>
    </w:p>
    <w:p w14:paraId="06E02758" w14:textId="77777777" w:rsidR="00000000" w:rsidRDefault="0044631E">
      <w:pPr>
        <w:spacing w:line="100" w:lineRule="atLeast"/>
        <w:rPr>
          <w:rFonts w:ascii="Benne" w:eastAsia="Benne" w:hAnsi="Benne" w:cs="Benne"/>
          <w:sz w:val="24"/>
          <w:szCs w:val="24"/>
        </w:rPr>
      </w:pPr>
      <w:r>
        <w:rPr>
          <w:rFonts w:ascii="Benne" w:eastAsia="Benne" w:hAnsi="Benne" w:cs="Benne"/>
          <w:sz w:val="24"/>
          <w:szCs w:val="24"/>
        </w:rPr>
        <w:t>Since sitdown session game</w:t>
      </w:r>
    </w:p>
    <w:p w14:paraId="60520F44" w14:textId="77777777" w:rsidR="00000000" w:rsidRDefault="0044631E">
      <w:pPr>
        <w:spacing w:line="100" w:lineRule="atLeast"/>
        <w:rPr>
          <w:rFonts w:ascii="Benne" w:eastAsia="Benne" w:hAnsi="Benne" w:cs="Benne"/>
          <w:sz w:val="24"/>
          <w:szCs w:val="24"/>
        </w:rPr>
      </w:pPr>
    </w:p>
    <w:p w14:paraId="47209BAA" w14:textId="77777777" w:rsidR="00000000" w:rsidRDefault="0044631E">
      <w:pPr>
        <w:spacing w:line="100" w:lineRule="atLeast"/>
        <w:rPr>
          <w:rFonts w:ascii="Benne" w:eastAsia="Benne" w:hAnsi="Benne" w:cs="Benne"/>
          <w:sz w:val="24"/>
          <w:szCs w:val="24"/>
        </w:rPr>
      </w:pPr>
      <w:r>
        <w:rPr>
          <w:rFonts w:ascii="Benne" w:eastAsia="Benne" w:hAnsi="Benne" w:cs="Benne"/>
          <w:sz w:val="24"/>
          <w:szCs w:val="24"/>
        </w:rPr>
        <w:t>Build a hero, defend against random waves</w:t>
      </w:r>
    </w:p>
    <w:p w14:paraId="49009B2E" w14:textId="77777777" w:rsidR="00000000" w:rsidRDefault="0044631E">
      <w:pPr>
        <w:spacing w:line="100" w:lineRule="atLeast"/>
        <w:rPr>
          <w:rFonts w:ascii="Benne" w:eastAsia="Benne" w:hAnsi="Benne" w:cs="Benne"/>
          <w:sz w:val="24"/>
          <w:szCs w:val="24"/>
        </w:rPr>
      </w:pPr>
      <w:r>
        <w:rPr>
          <w:rFonts w:ascii="Benne" w:eastAsia="Benne" w:hAnsi="Benne" w:cs="Benne"/>
          <w:sz w:val="24"/>
          <w:szCs w:val="24"/>
        </w:rPr>
        <w:t>First wave.</w:t>
      </w:r>
    </w:p>
    <w:p w14:paraId="374E060F" w14:textId="77777777" w:rsidR="00000000" w:rsidRDefault="0044631E">
      <w:pPr>
        <w:spacing w:line="100" w:lineRule="atLeast"/>
        <w:rPr>
          <w:rFonts w:ascii="Benne" w:eastAsia="Benne" w:hAnsi="Benne" w:cs="Benne"/>
          <w:sz w:val="24"/>
          <w:szCs w:val="24"/>
        </w:rPr>
      </w:pPr>
      <w:r>
        <w:rPr>
          <w:rFonts w:ascii="Benne" w:eastAsia="Benne" w:hAnsi="Benne" w:cs="Benne"/>
          <w:sz w:val="24"/>
          <w:szCs w:val="24"/>
        </w:rPr>
        <w:t>Level 1: 6 pts</w:t>
      </w:r>
    </w:p>
    <w:p w14:paraId="474B38D4" w14:textId="77777777" w:rsidR="00000000" w:rsidRDefault="0044631E">
      <w:pPr>
        <w:spacing w:line="100" w:lineRule="atLeast"/>
        <w:rPr>
          <w:rFonts w:ascii="Benne" w:eastAsia="Benne" w:hAnsi="Benne" w:cs="Benne"/>
          <w:sz w:val="24"/>
          <w:szCs w:val="24"/>
        </w:rPr>
      </w:pPr>
      <w:r>
        <w:rPr>
          <w:rFonts w:ascii="Benne" w:eastAsia="Benne" w:hAnsi="Benne" w:cs="Benne"/>
          <w:sz w:val="24"/>
          <w:szCs w:val="24"/>
        </w:rPr>
        <w:t>1, goblin. 1, goblin. 4, orcs. That’s the wave</w:t>
      </w:r>
    </w:p>
    <w:p w14:paraId="2BCFEC84" w14:textId="77777777" w:rsidR="00000000" w:rsidRDefault="0044631E">
      <w:pPr>
        <w:spacing w:line="100" w:lineRule="atLeast"/>
        <w:rPr>
          <w:rFonts w:ascii="Benne" w:eastAsia="Benne" w:hAnsi="Benne" w:cs="Benne"/>
          <w:sz w:val="24"/>
          <w:szCs w:val="24"/>
        </w:rPr>
      </w:pPr>
      <w:r>
        <w:rPr>
          <w:rFonts w:ascii="Benne" w:eastAsia="Benne" w:hAnsi="Benne" w:cs="Benne"/>
          <w:sz w:val="24"/>
          <w:szCs w:val="24"/>
        </w:rPr>
        <w:t>Level 2 8 points</w:t>
      </w:r>
    </w:p>
    <w:p w14:paraId="62B15313" w14:textId="77777777" w:rsidR="00000000" w:rsidRDefault="0044631E">
      <w:pPr>
        <w:spacing w:line="100" w:lineRule="atLeast"/>
        <w:rPr>
          <w:rFonts w:ascii="Benne" w:eastAsia="Benne" w:hAnsi="Benne" w:cs="Benne"/>
          <w:sz w:val="24"/>
          <w:szCs w:val="24"/>
        </w:rPr>
      </w:pPr>
    </w:p>
    <w:p w14:paraId="47CCF8E9" w14:textId="77777777" w:rsidR="00000000" w:rsidRDefault="0044631E">
      <w:pPr>
        <w:spacing w:line="100" w:lineRule="atLeast"/>
        <w:rPr>
          <w:rFonts w:ascii="Benne" w:eastAsia="Benne" w:hAnsi="Benne" w:cs="Benne"/>
          <w:sz w:val="24"/>
          <w:szCs w:val="24"/>
        </w:rPr>
      </w:pPr>
      <w:r>
        <w:rPr>
          <w:rFonts w:ascii="Benne" w:eastAsia="Benne" w:hAnsi="Benne" w:cs="Benne"/>
          <w:sz w:val="24"/>
          <w:szCs w:val="24"/>
        </w:rPr>
        <w:t xml:space="preserve">Draw 5, shot arrow, one enemy, </w:t>
      </w:r>
    </w:p>
    <w:p w14:paraId="1D75E9E6" w14:textId="77777777" w:rsidR="00000000" w:rsidRDefault="0044631E">
      <w:pPr>
        <w:spacing w:line="100" w:lineRule="atLeast"/>
        <w:rPr>
          <w:rFonts w:ascii="Benne" w:eastAsia="Benne" w:hAnsi="Benne" w:cs="Benne"/>
          <w:sz w:val="24"/>
          <w:szCs w:val="24"/>
        </w:rPr>
      </w:pPr>
      <w:r>
        <w:rPr>
          <w:rFonts w:ascii="Benne" w:eastAsia="Benne" w:hAnsi="Benne" w:cs="Benne"/>
          <w:sz w:val="24"/>
          <w:szCs w:val="24"/>
        </w:rPr>
        <w:t>Spear</w:t>
      </w:r>
      <w:r>
        <w:rPr>
          <w:rFonts w:ascii="Benne" w:eastAsia="Benne" w:hAnsi="Benne" w:cs="Benne"/>
          <w:sz w:val="24"/>
          <w:szCs w:val="24"/>
        </w:rPr>
        <w:t>, 3 damage</w:t>
      </w:r>
    </w:p>
    <w:p w14:paraId="4F9ADB92" w14:textId="77777777" w:rsidR="00000000" w:rsidRDefault="0044631E">
      <w:pPr>
        <w:spacing w:line="100" w:lineRule="atLeast"/>
        <w:rPr>
          <w:rFonts w:ascii="Benne" w:eastAsia="Benne" w:hAnsi="Benne" w:cs="Benne"/>
          <w:sz w:val="24"/>
          <w:szCs w:val="24"/>
        </w:rPr>
      </w:pPr>
      <w:r>
        <w:rPr>
          <w:rFonts w:ascii="Benne" w:eastAsia="Benne" w:hAnsi="Benne" w:cs="Benne"/>
          <w:sz w:val="24"/>
          <w:szCs w:val="24"/>
        </w:rPr>
        <w:t>Kick down ladder…</w:t>
      </w:r>
    </w:p>
    <w:p w14:paraId="02E640AA" w14:textId="77777777" w:rsidR="00000000" w:rsidRDefault="0044631E">
      <w:pPr>
        <w:spacing w:line="100" w:lineRule="atLeast"/>
        <w:rPr>
          <w:rFonts w:ascii="Benne" w:eastAsia="Benne" w:hAnsi="Benne" w:cs="Benne"/>
          <w:sz w:val="24"/>
          <w:szCs w:val="24"/>
        </w:rPr>
      </w:pPr>
      <w:r>
        <w:rPr>
          <w:rFonts w:ascii="Benne" w:eastAsia="Benne" w:hAnsi="Benne" w:cs="Benne"/>
          <w:sz w:val="24"/>
          <w:szCs w:val="24"/>
        </w:rPr>
        <w:t>Enemies small… 4 gobs, 3 orcs, 2 trolls</w:t>
      </w:r>
    </w:p>
    <w:p w14:paraId="564B7E51" w14:textId="77777777" w:rsidR="00000000" w:rsidRDefault="0044631E">
      <w:pPr>
        <w:spacing w:line="100" w:lineRule="atLeast"/>
        <w:rPr>
          <w:rFonts w:ascii="Benne" w:eastAsia="Benne" w:hAnsi="Benne" w:cs="Benne"/>
          <w:sz w:val="24"/>
          <w:szCs w:val="24"/>
        </w:rPr>
      </w:pPr>
      <w:r>
        <w:rPr>
          <w:rFonts w:ascii="Benne" w:eastAsia="Benne" w:hAnsi="Benne" w:cs="Benne"/>
          <w:sz w:val="24"/>
          <w:szCs w:val="24"/>
        </w:rPr>
        <w:t>Gob 1 dmg, 1 health</w:t>
      </w:r>
    </w:p>
    <w:p w14:paraId="2939CAFD" w14:textId="77777777" w:rsidR="00000000" w:rsidRDefault="0044631E">
      <w:pPr>
        <w:spacing w:line="100" w:lineRule="atLeast"/>
        <w:rPr>
          <w:rFonts w:ascii="Benne" w:eastAsia="Benne" w:hAnsi="Benne" w:cs="Benne"/>
          <w:sz w:val="24"/>
          <w:szCs w:val="24"/>
        </w:rPr>
      </w:pPr>
      <w:r>
        <w:rPr>
          <w:rFonts w:ascii="Benne" w:eastAsia="Benne" w:hAnsi="Benne" w:cs="Benne"/>
          <w:sz w:val="24"/>
          <w:szCs w:val="24"/>
        </w:rPr>
        <w:t>Orc 3</w:t>
      </w:r>
    </w:p>
    <w:p w14:paraId="292D030F" w14:textId="77777777" w:rsidR="00000000" w:rsidRDefault="0044631E">
      <w:pPr>
        <w:spacing w:line="100" w:lineRule="atLeast"/>
        <w:rPr>
          <w:rFonts w:ascii="Benne" w:eastAsia="Benne" w:hAnsi="Benne" w:cs="Benne"/>
          <w:sz w:val="24"/>
          <w:szCs w:val="24"/>
        </w:rPr>
      </w:pPr>
      <w:r>
        <w:rPr>
          <w:rFonts w:ascii="Benne" w:eastAsia="Benne" w:hAnsi="Benne" w:cs="Benne"/>
          <w:sz w:val="24"/>
          <w:szCs w:val="24"/>
        </w:rPr>
        <w:t>Troll 5</w:t>
      </w:r>
    </w:p>
    <w:p w14:paraId="3EDB244D" w14:textId="77777777" w:rsidR="00000000" w:rsidRDefault="0044631E">
      <w:pPr>
        <w:spacing w:line="100" w:lineRule="atLeast"/>
        <w:rPr>
          <w:rFonts w:ascii="Benne" w:eastAsia="Benne" w:hAnsi="Benne" w:cs="Benne"/>
          <w:sz w:val="24"/>
          <w:szCs w:val="24"/>
        </w:rPr>
      </w:pPr>
    </w:p>
    <w:p w14:paraId="780C6D3E" w14:textId="77777777" w:rsidR="00000000" w:rsidRDefault="0044631E">
      <w:pPr>
        <w:spacing w:line="100" w:lineRule="atLeast"/>
        <w:rPr>
          <w:rFonts w:ascii="Benne" w:eastAsia="Benne" w:hAnsi="Benne" w:cs="Benne"/>
          <w:sz w:val="24"/>
          <w:szCs w:val="24"/>
        </w:rPr>
      </w:pPr>
      <w:r>
        <w:rPr>
          <w:rFonts w:ascii="Benne" w:eastAsia="Benne" w:hAnsi="Benne" w:cs="Benne"/>
          <w:sz w:val="24"/>
          <w:szCs w:val="24"/>
        </w:rPr>
        <w:t>Spear and arrows</w:t>
      </w:r>
    </w:p>
    <w:p w14:paraId="0FC7EA79" w14:textId="77777777" w:rsidR="00000000" w:rsidRDefault="0044631E">
      <w:pPr>
        <w:spacing w:line="100" w:lineRule="atLeast"/>
        <w:rPr>
          <w:rFonts w:ascii="Benne" w:eastAsia="Benne" w:hAnsi="Benne" w:cs="Benne"/>
          <w:sz w:val="24"/>
          <w:szCs w:val="24"/>
        </w:rPr>
      </w:pPr>
      <w:r>
        <w:rPr>
          <w:rFonts w:ascii="Benne" w:eastAsia="Benne" w:hAnsi="Benne" w:cs="Benne"/>
          <w:sz w:val="24"/>
          <w:szCs w:val="24"/>
        </w:rPr>
        <w:t>Diff power for diff number enemies</w:t>
      </w:r>
    </w:p>
    <w:p w14:paraId="037ADCAF" w14:textId="77777777" w:rsidR="00000000" w:rsidRDefault="0044631E">
      <w:pPr>
        <w:spacing w:line="100" w:lineRule="atLeast"/>
        <w:rPr>
          <w:rFonts w:ascii="Benne" w:eastAsia="Benne" w:hAnsi="Benne" w:cs="Benne"/>
          <w:sz w:val="24"/>
          <w:szCs w:val="24"/>
        </w:rPr>
      </w:pPr>
    </w:p>
    <w:p w14:paraId="1B70C5F2" w14:textId="77777777" w:rsidR="00000000" w:rsidRDefault="0044631E">
      <w:pPr>
        <w:spacing w:line="100" w:lineRule="atLeast"/>
        <w:rPr>
          <w:rFonts w:ascii="Benne" w:eastAsia="Benne" w:hAnsi="Benne" w:cs="Benne"/>
          <w:sz w:val="24"/>
          <w:szCs w:val="24"/>
        </w:rPr>
      </w:pPr>
      <w:r>
        <w:rPr>
          <w:rFonts w:ascii="Benne" w:eastAsia="Benne" w:hAnsi="Benne" w:cs="Benne"/>
          <w:sz w:val="24"/>
          <w:szCs w:val="24"/>
        </w:rPr>
        <w:t>End of each turn, reshuffle enemies, and add siege card added (ram, ballista, etc.)</w:t>
      </w:r>
    </w:p>
    <w:p w14:paraId="50669A5F" w14:textId="77777777" w:rsidR="00000000" w:rsidRDefault="0044631E">
      <w:pPr>
        <w:spacing w:line="100" w:lineRule="atLeast"/>
        <w:rPr>
          <w:rFonts w:ascii="Benne" w:eastAsia="Benne" w:hAnsi="Benne" w:cs="Benne"/>
          <w:sz w:val="24"/>
          <w:szCs w:val="24"/>
        </w:rPr>
      </w:pPr>
      <w:r>
        <w:rPr>
          <w:rFonts w:ascii="Benne" w:eastAsia="Benne" w:hAnsi="Benne" w:cs="Benne"/>
          <w:sz w:val="24"/>
          <w:szCs w:val="24"/>
        </w:rPr>
        <w:t xml:space="preserve">Get additional </w:t>
      </w:r>
      <w:r>
        <w:rPr>
          <w:rFonts w:ascii="Benne" w:eastAsia="Benne" w:hAnsi="Benne" w:cs="Benne"/>
          <w:sz w:val="24"/>
          <w:szCs w:val="24"/>
        </w:rPr>
        <w:t>cards… bombs =  can destroy equipment</w:t>
      </w:r>
    </w:p>
    <w:p w14:paraId="0B3D16F7" w14:textId="77777777" w:rsidR="00000000" w:rsidRDefault="0044631E">
      <w:pPr>
        <w:spacing w:line="100" w:lineRule="atLeast"/>
        <w:rPr>
          <w:rFonts w:ascii="Benne" w:eastAsia="Benne" w:hAnsi="Benne" w:cs="Benne"/>
          <w:sz w:val="24"/>
          <w:szCs w:val="24"/>
        </w:rPr>
      </w:pPr>
      <w:r>
        <w:rPr>
          <w:rFonts w:ascii="Benne" w:eastAsia="Benne" w:hAnsi="Benne" w:cs="Benne"/>
          <w:sz w:val="24"/>
          <w:szCs w:val="24"/>
        </w:rPr>
        <w:t>More rewards to kill more things…</w:t>
      </w:r>
    </w:p>
    <w:p w14:paraId="41A6BD26" w14:textId="77777777" w:rsidR="00000000" w:rsidRDefault="0044631E">
      <w:pPr>
        <w:spacing w:line="100" w:lineRule="atLeast"/>
        <w:rPr>
          <w:rFonts w:ascii="Benne" w:eastAsia="Benne" w:hAnsi="Benne" w:cs="Benne"/>
          <w:sz w:val="24"/>
          <w:szCs w:val="24"/>
        </w:rPr>
      </w:pPr>
      <w:r>
        <w:rPr>
          <w:rFonts w:ascii="Benne" w:eastAsia="Benne" w:hAnsi="Benne" w:cs="Benne"/>
          <w:sz w:val="24"/>
          <w:szCs w:val="24"/>
        </w:rPr>
        <w:t>Last long as possible</w:t>
      </w:r>
    </w:p>
    <w:p w14:paraId="34B33638" w14:textId="77777777" w:rsidR="00000000" w:rsidRDefault="0044631E">
      <w:pPr>
        <w:spacing w:line="100" w:lineRule="atLeast"/>
        <w:rPr>
          <w:rFonts w:ascii="Benne" w:eastAsia="Benne" w:hAnsi="Benne" w:cs="Benne"/>
          <w:sz w:val="24"/>
          <w:szCs w:val="24"/>
        </w:rPr>
      </w:pPr>
      <w:r>
        <w:rPr>
          <w:rFonts w:ascii="Benne" w:eastAsia="Benne" w:hAnsi="Benne" w:cs="Benne"/>
          <w:sz w:val="24"/>
          <w:szCs w:val="24"/>
        </w:rPr>
        <w:t>Players get more stuff over time</w:t>
      </w:r>
    </w:p>
    <w:p w14:paraId="5A33CCE5" w14:textId="77777777" w:rsidR="00000000" w:rsidRDefault="0044631E">
      <w:pPr>
        <w:spacing w:line="100" w:lineRule="atLeast"/>
        <w:rPr>
          <w:rFonts w:ascii="Benne" w:eastAsia="Benne" w:hAnsi="Benne" w:cs="Benne"/>
          <w:sz w:val="24"/>
          <w:szCs w:val="24"/>
        </w:rPr>
      </w:pPr>
      <w:r>
        <w:rPr>
          <w:rFonts w:ascii="Benne" w:eastAsia="Benne" w:hAnsi="Benne" w:cs="Benne"/>
          <w:sz w:val="24"/>
          <w:szCs w:val="24"/>
        </w:rPr>
        <w:t xml:space="preserve">Draw 5 cards, </w:t>
      </w:r>
    </w:p>
    <w:p w14:paraId="10486322" w14:textId="77777777" w:rsidR="00000000" w:rsidRDefault="0044631E">
      <w:pPr>
        <w:spacing w:line="100" w:lineRule="atLeast"/>
        <w:rPr>
          <w:rFonts w:ascii="Benne" w:eastAsia="Benne" w:hAnsi="Benne" w:cs="Benne"/>
          <w:sz w:val="24"/>
          <w:szCs w:val="24"/>
        </w:rPr>
      </w:pPr>
      <w:r>
        <w:rPr>
          <w:rFonts w:ascii="Benne" w:eastAsia="Benne" w:hAnsi="Benne" w:cs="Benne"/>
          <w:sz w:val="24"/>
          <w:szCs w:val="24"/>
        </w:rPr>
        <w:t xml:space="preserve">Character abilities - repair castle for 1… </w:t>
      </w:r>
    </w:p>
    <w:p w14:paraId="440FBF15" w14:textId="77777777" w:rsidR="00000000" w:rsidRDefault="0044631E">
      <w:pPr>
        <w:spacing w:line="100" w:lineRule="atLeast"/>
        <w:rPr>
          <w:rFonts w:ascii="Benne" w:eastAsia="Benne" w:hAnsi="Benne" w:cs="Benne"/>
          <w:sz w:val="24"/>
          <w:szCs w:val="24"/>
        </w:rPr>
      </w:pPr>
      <w:r>
        <w:rPr>
          <w:rFonts w:ascii="Benne" w:eastAsia="Benne" w:hAnsi="Benne" w:cs="Benne"/>
          <w:sz w:val="24"/>
          <w:szCs w:val="24"/>
        </w:rPr>
        <w:t xml:space="preserve">Diff character decks… different cards, some overlap, </w:t>
      </w:r>
    </w:p>
    <w:p w14:paraId="2B225728" w14:textId="77777777" w:rsidR="00000000" w:rsidRDefault="0044631E">
      <w:pPr>
        <w:spacing w:line="100" w:lineRule="atLeast"/>
        <w:rPr>
          <w:rFonts w:ascii="Benne" w:eastAsia="Benne" w:hAnsi="Benne" w:cs="Benne"/>
          <w:sz w:val="24"/>
          <w:szCs w:val="24"/>
        </w:rPr>
      </w:pPr>
      <w:r>
        <w:rPr>
          <w:rFonts w:ascii="Benne" w:eastAsia="Benne" w:hAnsi="Benne" w:cs="Benne"/>
          <w:sz w:val="24"/>
          <w:szCs w:val="24"/>
        </w:rPr>
        <w:t>Siege card enter</w:t>
      </w:r>
      <w:r>
        <w:rPr>
          <w:rFonts w:ascii="Benne" w:eastAsia="Benne" w:hAnsi="Benne" w:cs="Benne"/>
          <w:sz w:val="24"/>
          <w:szCs w:val="24"/>
        </w:rPr>
        <w:t xml:space="preserve">s enemy deck, better cards enter your deck </w:t>
      </w:r>
    </w:p>
    <w:p w14:paraId="5F765ACB" w14:textId="77777777" w:rsidR="00000000" w:rsidRDefault="0044631E">
      <w:pPr>
        <w:spacing w:line="100" w:lineRule="atLeast"/>
        <w:rPr>
          <w:rFonts w:ascii="Benne" w:eastAsia="Benne" w:hAnsi="Benne" w:cs="Benne"/>
          <w:sz w:val="24"/>
          <w:szCs w:val="24"/>
        </w:rPr>
      </w:pPr>
      <w:r>
        <w:rPr>
          <w:rFonts w:ascii="Benne" w:eastAsia="Benne" w:hAnsi="Benne" w:cs="Benne"/>
          <w:sz w:val="24"/>
          <w:szCs w:val="24"/>
        </w:rPr>
        <w:t>Objectives</w:t>
      </w:r>
    </w:p>
    <w:p w14:paraId="5A85FF9A" w14:textId="77777777" w:rsidR="00000000" w:rsidRDefault="0044631E">
      <w:pPr>
        <w:spacing w:line="100" w:lineRule="atLeast"/>
        <w:rPr>
          <w:rFonts w:ascii="Benne" w:eastAsia="Benne" w:hAnsi="Benne" w:cs="Benne"/>
          <w:sz w:val="24"/>
          <w:szCs w:val="24"/>
        </w:rPr>
      </w:pPr>
      <w:r>
        <w:rPr>
          <w:rFonts w:ascii="Benne" w:eastAsia="Benne" w:hAnsi="Benne" w:cs="Benne"/>
          <w:sz w:val="24"/>
          <w:szCs w:val="24"/>
        </w:rPr>
        <w:lastRenderedPageBreak/>
        <w:t>Choose character ability…. Extra damage for arrows, extra bomb when get bomb</w:t>
      </w:r>
    </w:p>
    <w:p w14:paraId="61AB9953" w14:textId="77777777" w:rsidR="00000000" w:rsidRDefault="0044631E">
      <w:pPr>
        <w:spacing w:line="100" w:lineRule="atLeast"/>
        <w:rPr>
          <w:rFonts w:ascii="Benne" w:eastAsia="Benne" w:hAnsi="Benne" w:cs="Benne"/>
          <w:sz w:val="24"/>
          <w:szCs w:val="24"/>
        </w:rPr>
      </w:pPr>
      <w:r>
        <w:rPr>
          <w:rFonts w:ascii="Benne" w:eastAsia="Benne" w:hAnsi="Benne" w:cs="Benne"/>
          <w:sz w:val="24"/>
          <w:szCs w:val="24"/>
        </w:rPr>
        <w:t>Break card: 18 points, but drawn at 12, wave ends early</w:t>
      </w:r>
    </w:p>
    <w:p w14:paraId="0F25F1F4" w14:textId="77777777" w:rsidR="00000000" w:rsidRDefault="0044631E">
      <w:pPr>
        <w:spacing w:line="100" w:lineRule="atLeast"/>
        <w:rPr>
          <w:rFonts w:ascii="Benne" w:eastAsia="Benne" w:hAnsi="Benne" w:cs="Benne"/>
          <w:sz w:val="24"/>
          <w:szCs w:val="24"/>
        </w:rPr>
      </w:pPr>
      <w:r>
        <w:rPr>
          <w:rFonts w:ascii="Benne" w:eastAsia="Benne" w:hAnsi="Benne" w:cs="Benne"/>
          <w:sz w:val="24"/>
          <w:szCs w:val="24"/>
        </w:rPr>
        <w:t>Gold, items?</w:t>
      </w:r>
    </w:p>
    <w:p w14:paraId="3DBFC73A" w14:textId="77777777" w:rsidR="00000000" w:rsidRDefault="0044631E">
      <w:pPr>
        <w:spacing w:line="100" w:lineRule="atLeast"/>
        <w:rPr>
          <w:rFonts w:ascii="Benne" w:eastAsia="Benne" w:hAnsi="Benne" w:cs="Benne"/>
          <w:sz w:val="24"/>
          <w:szCs w:val="24"/>
        </w:rPr>
      </w:pPr>
      <w:r>
        <w:rPr>
          <w:rFonts w:ascii="Benne" w:eastAsia="Benne" w:hAnsi="Benne" w:cs="Benne"/>
          <w:sz w:val="24"/>
          <w:szCs w:val="24"/>
        </w:rPr>
        <w:t>Make with space</w:t>
      </w:r>
    </w:p>
    <w:p w14:paraId="014ACEA5" w14:textId="77777777" w:rsidR="00000000" w:rsidRDefault="0044631E">
      <w:pPr>
        <w:spacing w:line="100" w:lineRule="atLeast"/>
        <w:rPr>
          <w:rFonts w:ascii="Benne" w:eastAsia="Benne" w:hAnsi="Benne" w:cs="Benne"/>
          <w:sz w:val="24"/>
          <w:szCs w:val="24"/>
        </w:rPr>
      </w:pPr>
    </w:p>
    <w:p w14:paraId="2DE649DD" w14:textId="77777777" w:rsidR="00000000" w:rsidRDefault="0044631E">
      <w:pPr>
        <w:spacing w:line="100" w:lineRule="atLeast"/>
        <w:rPr>
          <w:rFonts w:ascii="Benne" w:eastAsia="Benne" w:hAnsi="Benne" w:cs="Benne"/>
          <w:sz w:val="24"/>
          <w:szCs w:val="24"/>
        </w:rPr>
      </w:pPr>
      <w:r>
        <w:rPr>
          <w:rFonts w:ascii="Benne" w:eastAsia="Benne" w:hAnsi="Benne" w:cs="Benne"/>
          <w:sz w:val="24"/>
          <w:szCs w:val="24"/>
        </w:rPr>
        <w:t>What you can’t defend damage the castl</w:t>
      </w:r>
      <w:r>
        <w:rPr>
          <w:rFonts w:ascii="Benne" w:eastAsia="Benne" w:hAnsi="Benne" w:cs="Benne"/>
          <w:sz w:val="24"/>
          <w:szCs w:val="24"/>
        </w:rPr>
        <w:t>e</w:t>
      </w:r>
    </w:p>
    <w:p w14:paraId="76AC666B" w14:textId="77777777" w:rsidR="00000000" w:rsidRDefault="0044631E">
      <w:pPr>
        <w:spacing w:line="100" w:lineRule="atLeast"/>
        <w:rPr>
          <w:rFonts w:ascii="Benne" w:eastAsia="Benne" w:hAnsi="Benne" w:cs="Benne"/>
          <w:sz w:val="24"/>
          <w:szCs w:val="24"/>
        </w:rPr>
      </w:pPr>
      <w:r>
        <w:rPr>
          <w:rFonts w:ascii="Benne" w:eastAsia="Benne" w:hAnsi="Benne" w:cs="Benne"/>
          <w:sz w:val="24"/>
          <w:szCs w:val="24"/>
        </w:rPr>
        <w:t>Goblins requite 1 attack, orcs - 1 cannon or 4 attacks</w:t>
      </w:r>
    </w:p>
    <w:p w14:paraId="4EE218FC" w14:textId="77777777" w:rsidR="00000000" w:rsidRDefault="0044631E">
      <w:pPr>
        <w:spacing w:line="100" w:lineRule="atLeast"/>
        <w:rPr>
          <w:rFonts w:ascii="Benne" w:eastAsia="Benne" w:hAnsi="Benne" w:cs="Benne"/>
          <w:sz w:val="24"/>
          <w:szCs w:val="24"/>
        </w:rPr>
      </w:pPr>
    </w:p>
    <w:p w14:paraId="52E55263" w14:textId="77777777" w:rsidR="0044631E" w:rsidRDefault="0044631E">
      <w:pPr>
        <w:spacing w:line="100" w:lineRule="atLeast"/>
      </w:pPr>
      <w:r>
        <w:rPr>
          <w:rFonts w:ascii="Benne" w:eastAsia="Benne" w:hAnsi="Benne" w:cs="Benne"/>
          <w:sz w:val="24"/>
          <w:szCs w:val="24"/>
        </w:rPr>
        <w:t>Resource to create characters</w:t>
      </w:r>
    </w:p>
    <w:sectPr w:rsidR="0044631E">
      <w:type w:val="continuous"/>
      <w:pgSz w:w="12240" w:h="15840"/>
      <w:pgMar w:top="993" w:right="900" w:bottom="1080" w:left="993" w:header="720" w:footer="720" w:gutter="0"/>
      <w:cols w:space="720"/>
      <w:docGrid w:linePitch="240" w:charSpace="-204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72" w:author="Robin! Nelson" w:date="2022-03-05T05:58:00Z" w:initials="Robin! Ne">
    <w:p w14:paraId="7FD58AAA" w14:textId="77777777" w:rsidR="00000000" w:rsidRDefault="0044631E">
      <w:r>
        <w:annotationRef/>
      </w:r>
      <w:r>
        <w:t>instead of stasis, maybe just in-use, or at-play, or active?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FD58AA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F8640A" w16cex:dateUtc="2022-03-05T13:5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FD58AAA" w16cid:durableId="25F8640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67C5FB" w14:textId="77777777" w:rsidR="0044631E" w:rsidRDefault="0044631E">
      <w:pPr>
        <w:spacing w:line="240" w:lineRule="auto"/>
      </w:pPr>
      <w:r>
        <w:separator/>
      </w:r>
    </w:p>
  </w:endnote>
  <w:endnote w:type="continuationSeparator" w:id="0">
    <w:p w14:paraId="34BE2270" w14:textId="77777777" w:rsidR="0044631E" w:rsidRDefault="0044631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OpenSymbol">
    <w:panose1 w:val="05010000000000000000"/>
    <w:charset w:val="00"/>
    <w:family w:val="auto"/>
    <w:pitch w:val="variable"/>
    <w:sig w:usb0="800000AF" w:usb1="1001ECEA" w:usb2="00000000" w:usb3="00000000" w:csb0="00000001"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Benne">
    <w:panose1 w:val="00000000000000000000"/>
    <w:charset w:val="00"/>
    <w:family w:val="auto"/>
    <w:pitch w:val="variable"/>
    <w:sig w:usb0="A04000AF" w:usb1="420064EB" w:usb2="00000000" w:usb3="00000000" w:csb0="00000193"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ECA7CF" w14:textId="77777777" w:rsidR="00000000" w:rsidRDefault="0044631E"/>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32CA52" w14:textId="77777777" w:rsidR="00000000" w:rsidRDefault="0044631E"/>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88FCCF" w14:textId="77777777" w:rsidR="00000000" w:rsidRDefault="0044631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BFA0FC" w14:textId="77777777" w:rsidR="0044631E" w:rsidRDefault="0044631E">
      <w:pPr>
        <w:spacing w:line="240" w:lineRule="auto"/>
      </w:pPr>
      <w:r>
        <w:separator/>
      </w:r>
    </w:p>
  </w:footnote>
  <w:footnote w:type="continuationSeparator" w:id="0">
    <w:p w14:paraId="30787B1D" w14:textId="77777777" w:rsidR="0044631E" w:rsidRDefault="0044631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8D5957" w14:textId="77777777" w:rsidR="00000000" w:rsidRDefault="0044631E"/>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DBF9C7" w14:textId="77777777" w:rsidR="00000000" w:rsidRDefault="0044631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name w:val="WWNum1"/>
    <w:lvl w:ilvl="0">
      <w:start w:val="1"/>
      <w:numFmt w:val="bullet"/>
      <w:lvlText w:val=""/>
      <w:lvlJc w:val="left"/>
      <w:pPr>
        <w:tabs>
          <w:tab w:val="num" w:pos="0"/>
        </w:tabs>
        <w:ind w:left="720" w:hanging="360"/>
      </w:pPr>
      <w:rPr>
        <w:rFonts w:ascii="Wingdings" w:hAnsi="Wingdings"/>
        <w:u w:val="none"/>
      </w:rPr>
    </w:lvl>
    <w:lvl w:ilvl="1">
      <w:start w:val="1"/>
      <w:numFmt w:val="bullet"/>
      <w:lvlText w:val=""/>
      <w:lvlJc w:val="left"/>
      <w:pPr>
        <w:tabs>
          <w:tab w:val="num" w:pos="0"/>
        </w:tabs>
        <w:ind w:left="1440" w:hanging="360"/>
      </w:pPr>
      <w:rPr>
        <w:rFonts w:ascii="Wingdings 2" w:hAnsi="Wingdings 2"/>
        <w:u w:val="none"/>
      </w:rPr>
    </w:lvl>
    <w:lvl w:ilvl="2">
      <w:start w:val="1"/>
      <w:numFmt w:val="bullet"/>
      <w:lvlText w:val="■"/>
      <w:lvlJc w:val="left"/>
      <w:pPr>
        <w:tabs>
          <w:tab w:val="num" w:pos="0"/>
        </w:tabs>
        <w:ind w:left="2160" w:hanging="360"/>
      </w:pPr>
      <w:rPr>
        <w:rFonts w:ascii="OpenSymbol" w:hAnsi="OpenSymbol"/>
        <w:u w:val="none"/>
      </w:rPr>
    </w:lvl>
    <w:lvl w:ilvl="3">
      <w:start w:val="1"/>
      <w:numFmt w:val="bullet"/>
      <w:lvlText w:val=""/>
      <w:lvlJc w:val="left"/>
      <w:pPr>
        <w:tabs>
          <w:tab w:val="num" w:pos="0"/>
        </w:tabs>
        <w:ind w:left="2880" w:hanging="360"/>
      </w:pPr>
      <w:rPr>
        <w:rFonts w:ascii="Wingdings" w:hAnsi="Wingdings"/>
        <w:u w:val="none"/>
      </w:rPr>
    </w:lvl>
    <w:lvl w:ilvl="4">
      <w:start w:val="1"/>
      <w:numFmt w:val="bullet"/>
      <w:lvlText w:val=""/>
      <w:lvlJc w:val="left"/>
      <w:pPr>
        <w:tabs>
          <w:tab w:val="num" w:pos="0"/>
        </w:tabs>
        <w:ind w:left="3600" w:hanging="360"/>
      </w:pPr>
      <w:rPr>
        <w:rFonts w:ascii="Wingdings 2" w:hAnsi="Wingdings 2"/>
        <w:u w:val="none"/>
      </w:rPr>
    </w:lvl>
    <w:lvl w:ilvl="5">
      <w:start w:val="1"/>
      <w:numFmt w:val="bullet"/>
      <w:lvlText w:val="■"/>
      <w:lvlJc w:val="left"/>
      <w:pPr>
        <w:tabs>
          <w:tab w:val="num" w:pos="0"/>
        </w:tabs>
        <w:ind w:left="4320" w:hanging="360"/>
      </w:pPr>
      <w:rPr>
        <w:rFonts w:ascii="OpenSymbol" w:hAnsi="OpenSymbol"/>
        <w:u w:val="none"/>
      </w:rPr>
    </w:lvl>
    <w:lvl w:ilvl="6">
      <w:start w:val="1"/>
      <w:numFmt w:val="bullet"/>
      <w:lvlText w:val=""/>
      <w:lvlJc w:val="left"/>
      <w:pPr>
        <w:tabs>
          <w:tab w:val="num" w:pos="0"/>
        </w:tabs>
        <w:ind w:left="5040" w:hanging="360"/>
      </w:pPr>
      <w:rPr>
        <w:rFonts w:ascii="Wingdings" w:hAnsi="Wingdings"/>
        <w:u w:val="none"/>
      </w:rPr>
    </w:lvl>
    <w:lvl w:ilvl="7">
      <w:start w:val="1"/>
      <w:numFmt w:val="bullet"/>
      <w:lvlText w:val=""/>
      <w:lvlJc w:val="left"/>
      <w:pPr>
        <w:tabs>
          <w:tab w:val="num" w:pos="0"/>
        </w:tabs>
        <w:ind w:left="5760" w:hanging="360"/>
      </w:pPr>
      <w:rPr>
        <w:rFonts w:ascii="Wingdings 2" w:hAnsi="Wingdings 2"/>
        <w:u w:val="none"/>
      </w:rPr>
    </w:lvl>
    <w:lvl w:ilvl="8">
      <w:start w:val="1"/>
      <w:numFmt w:val="bullet"/>
      <w:lvlText w:val="■"/>
      <w:lvlJc w:val="left"/>
      <w:pPr>
        <w:tabs>
          <w:tab w:val="num" w:pos="0"/>
        </w:tabs>
        <w:ind w:left="6480" w:hanging="360"/>
      </w:pPr>
      <w:rPr>
        <w:rFonts w:ascii="OpenSymbol" w:hAnsi="OpenSymbol"/>
        <w:u w:val="none"/>
      </w:rPr>
    </w:lvl>
  </w:abstractNum>
  <w:abstractNum w:abstractNumId="1" w15:restartNumberingAfterBreak="0">
    <w:nsid w:val="00000002"/>
    <w:multiLevelType w:val="multilevel"/>
    <w:tmpl w:val="00000002"/>
    <w:name w:val="WWNum2"/>
    <w:lvl w:ilvl="0">
      <w:start w:val="1"/>
      <w:numFmt w:val="bullet"/>
      <w:lvlText w:val="-"/>
      <w:lvlJc w:val="left"/>
      <w:pPr>
        <w:tabs>
          <w:tab w:val="num" w:pos="0"/>
        </w:tabs>
        <w:ind w:left="1440" w:hanging="360"/>
      </w:pPr>
      <w:rPr>
        <w:rFonts w:ascii="OpenSymbol" w:hAnsi="OpenSymbol"/>
        <w:u w:val="none"/>
      </w:rPr>
    </w:lvl>
    <w:lvl w:ilvl="1">
      <w:start w:val="1"/>
      <w:numFmt w:val="bullet"/>
      <w:lvlText w:val="-"/>
      <w:lvlJc w:val="left"/>
      <w:pPr>
        <w:tabs>
          <w:tab w:val="num" w:pos="0"/>
        </w:tabs>
        <w:ind w:left="2160" w:hanging="360"/>
      </w:pPr>
      <w:rPr>
        <w:rFonts w:ascii="OpenSymbol" w:hAnsi="OpenSymbol"/>
        <w:u w:val="none"/>
      </w:rPr>
    </w:lvl>
    <w:lvl w:ilvl="2">
      <w:start w:val="1"/>
      <w:numFmt w:val="bullet"/>
      <w:lvlText w:val="-"/>
      <w:lvlJc w:val="left"/>
      <w:pPr>
        <w:tabs>
          <w:tab w:val="num" w:pos="0"/>
        </w:tabs>
        <w:ind w:left="2880" w:hanging="360"/>
      </w:pPr>
      <w:rPr>
        <w:rFonts w:ascii="OpenSymbol" w:hAnsi="OpenSymbol"/>
        <w:u w:val="none"/>
      </w:rPr>
    </w:lvl>
    <w:lvl w:ilvl="3">
      <w:start w:val="1"/>
      <w:numFmt w:val="bullet"/>
      <w:lvlText w:val="-"/>
      <w:lvlJc w:val="left"/>
      <w:pPr>
        <w:tabs>
          <w:tab w:val="num" w:pos="0"/>
        </w:tabs>
        <w:ind w:left="3600" w:hanging="360"/>
      </w:pPr>
      <w:rPr>
        <w:rFonts w:ascii="OpenSymbol" w:hAnsi="OpenSymbol"/>
        <w:u w:val="none"/>
      </w:rPr>
    </w:lvl>
    <w:lvl w:ilvl="4">
      <w:start w:val="1"/>
      <w:numFmt w:val="bullet"/>
      <w:lvlText w:val="-"/>
      <w:lvlJc w:val="left"/>
      <w:pPr>
        <w:tabs>
          <w:tab w:val="num" w:pos="0"/>
        </w:tabs>
        <w:ind w:left="4320" w:hanging="360"/>
      </w:pPr>
      <w:rPr>
        <w:rFonts w:ascii="OpenSymbol" w:hAnsi="OpenSymbol"/>
        <w:u w:val="none"/>
      </w:rPr>
    </w:lvl>
    <w:lvl w:ilvl="5">
      <w:start w:val="1"/>
      <w:numFmt w:val="bullet"/>
      <w:lvlText w:val="-"/>
      <w:lvlJc w:val="left"/>
      <w:pPr>
        <w:tabs>
          <w:tab w:val="num" w:pos="0"/>
        </w:tabs>
        <w:ind w:left="5040" w:hanging="360"/>
      </w:pPr>
      <w:rPr>
        <w:rFonts w:ascii="OpenSymbol" w:hAnsi="OpenSymbol"/>
        <w:u w:val="none"/>
      </w:rPr>
    </w:lvl>
    <w:lvl w:ilvl="6">
      <w:start w:val="1"/>
      <w:numFmt w:val="bullet"/>
      <w:lvlText w:val="-"/>
      <w:lvlJc w:val="left"/>
      <w:pPr>
        <w:tabs>
          <w:tab w:val="num" w:pos="0"/>
        </w:tabs>
        <w:ind w:left="5760" w:hanging="360"/>
      </w:pPr>
      <w:rPr>
        <w:rFonts w:ascii="OpenSymbol" w:hAnsi="OpenSymbol"/>
        <w:u w:val="none"/>
      </w:rPr>
    </w:lvl>
    <w:lvl w:ilvl="7">
      <w:start w:val="1"/>
      <w:numFmt w:val="bullet"/>
      <w:lvlText w:val="-"/>
      <w:lvlJc w:val="left"/>
      <w:pPr>
        <w:tabs>
          <w:tab w:val="num" w:pos="0"/>
        </w:tabs>
        <w:ind w:left="6480" w:hanging="360"/>
      </w:pPr>
      <w:rPr>
        <w:rFonts w:ascii="OpenSymbol" w:hAnsi="OpenSymbol"/>
        <w:u w:val="none"/>
      </w:rPr>
    </w:lvl>
    <w:lvl w:ilvl="8">
      <w:start w:val="1"/>
      <w:numFmt w:val="bullet"/>
      <w:lvlText w:val="-"/>
      <w:lvlJc w:val="left"/>
      <w:pPr>
        <w:tabs>
          <w:tab w:val="num" w:pos="0"/>
        </w:tabs>
        <w:ind w:left="7200" w:hanging="360"/>
      </w:pPr>
      <w:rPr>
        <w:rFonts w:ascii="OpenSymbol" w:hAnsi="OpenSymbol"/>
        <w:u w:val="none"/>
      </w:rPr>
    </w:lvl>
  </w:abstractNum>
  <w:abstractNum w:abstractNumId="2" w15:restartNumberingAfterBreak="0">
    <w:nsid w:val="00000003"/>
    <w:multiLevelType w:val="multilevel"/>
    <w:tmpl w:val="00000003"/>
    <w:name w:val="WWNum3"/>
    <w:lvl w:ilvl="0">
      <w:start w:val="1"/>
      <w:numFmt w:val="bullet"/>
      <w:lvlText w:val=""/>
      <w:lvlJc w:val="left"/>
      <w:pPr>
        <w:tabs>
          <w:tab w:val="num" w:pos="0"/>
        </w:tabs>
        <w:ind w:left="720" w:hanging="360"/>
      </w:pPr>
      <w:rPr>
        <w:rFonts w:ascii="Wingdings" w:hAnsi="Wingdings"/>
        <w:u w:val="none"/>
      </w:rPr>
    </w:lvl>
    <w:lvl w:ilvl="1">
      <w:start w:val="1"/>
      <w:numFmt w:val="bullet"/>
      <w:lvlText w:val=""/>
      <w:lvlJc w:val="left"/>
      <w:pPr>
        <w:tabs>
          <w:tab w:val="num" w:pos="0"/>
        </w:tabs>
        <w:ind w:left="1440" w:hanging="360"/>
      </w:pPr>
      <w:rPr>
        <w:rFonts w:ascii="Wingdings 2" w:hAnsi="Wingdings 2"/>
        <w:u w:val="none"/>
      </w:rPr>
    </w:lvl>
    <w:lvl w:ilvl="2">
      <w:start w:val="1"/>
      <w:numFmt w:val="bullet"/>
      <w:lvlText w:val="■"/>
      <w:lvlJc w:val="left"/>
      <w:pPr>
        <w:tabs>
          <w:tab w:val="num" w:pos="0"/>
        </w:tabs>
        <w:ind w:left="2160" w:hanging="360"/>
      </w:pPr>
      <w:rPr>
        <w:rFonts w:ascii="OpenSymbol" w:hAnsi="OpenSymbol"/>
        <w:u w:val="none"/>
      </w:rPr>
    </w:lvl>
    <w:lvl w:ilvl="3">
      <w:start w:val="1"/>
      <w:numFmt w:val="bullet"/>
      <w:lvlText w:val=""/>
      <w:lvlJc w:val="left"/>
      <w:pPr>
        <w:tabs>
          <w:tab w:val="num" w:pos="0"/>
        </w:tabs>
        <w:ind w:left="2880" w:hanging="360"/>
      </w:pPr>
      <w:rPr>
        <w:rFonts w:ascii="Wingdings" w:hAnsi="Wingdings"/>
        <w:u w:val="none"/>
      </w:rPr>
    </w:lvl>
    <w:lvl w:ilvl="4">
      <w:start w:val="1"/>
      <w:numFmt w:val="bullet"/>
      <w:lvlText w:val=""/>
      <w:lvlJc w:val="left"/>
      <w:pPr>
        <w:tabs>
          <w:tab w:val="num" w:pos="0"/>
        </w:tabs>
        <w:ind w:left="3600" w:hanging="360"/>
      </w:pPr>
      <w:rPr>
        <w:rFonts w:ascii="Wingdings 2" w:hAnsi="Wingdings 2"/>
        <w:u w:val="none"/>
      </w:rPr>
    </w:lvl>
    <w:lvl w:ilvl="5">
      <w:start w:val="1"/>
      <w:numFmt w:val="bullet"/>
      <w:lvlText w:val="■"/>
      <w:lvlJc w:val="left"/>
      <w:pPr>
        <w:tabs>
          <w:tab w:val="num" w:pos="0"/>
        </w:tabs>
        <w:ind w:left="4320" w:hanging="360"/>
      </w:pPr>
      <w:rPr>
        <w:rFonts w:ascii="OpenSymbol" w:hAnsi="OpenSymbol"/>
        <w:u w:val="none"/>
      </w:rPr>
    </w:lvl>
    <w:lvl w:ilvl="6">
      <w:start w:val="1"/>
      <w:numFmt w:val="bullet"/>
      <w:lvlText w:val=""/>
      <w:lvlJc w:val="left"/>
      <w:pPr>
        <w:tabs>
          <w:tab w:val="num" w:pos="0"/>
        </w:tabs>
        <w:ind w:left="5040" w:hanging="360"/>
      </w:pPr>
      <w:rPr>
        <w:rFonts w:ascii="Wingdings" w:hAnsi="Wingdings"/>
        <w:u w:val="none"/>
      </w:rPr>
    </w:lvl>
    <w:lvl w:ilvl="7">
      <w:start w:val="1"/>
      <w:numFmt w:val="bullet"/>
      <w:lvlText w:val=""/>
      <w:lvlJc w:val="left"/>
      <w:pPr>
        <w:tabs>
          <w:tab w:val="num" w:pos="0"/>
        </w:tabs>
        <w:ind w:left="5760" w:hanging="360"/>
      </w:pPr>
      <w:rPr>
        <w:rFonts w:ascii="Wingdings 2" w:hAnsi="Wingdings 2"/>
        <w:u w:val="none"/>
      </w:rPr>
    </w:lvl>
    <w:lvl w:ilvl="8">
      <w:start w:val="1"/>
      <w:numFmt w:val="bullet"/>
      <w:lvlText w:val="■"/>
      <w:lvlJc w:val="left"/>
      <w:pPr>
        <w:tabs>
          <w:tab w:val="num" w:pos="0"/>
        </w:tabs>
        <w:ind w:left="6480" w:hanging="360"/>
      </w:pPr>
      <w:rPr>
        <w:rFonts w:ascii="OpenSymbol" w:hAnsi="OpenSymbol"/>
        <w:u w:val="none"/>
      </w:rPr>
    </w:lvl>
  </w:abstractNum>
  <w:abstractNum w:abstractNumId="3" w15:restartNumberingAfterBreak="0">
    <w:nsid w:val="00000004"/>
    <w:multiLevelType w:val="multilevel"/>
    <w:tmpl w:val="00000004"/>
    <w:name w:val="WWNum4"/>
    <w:lvl w:ilvl="0">
      <w:start w:val="1"/>
      <w:numFmt w:val="bullet"/>
      <w:lvlText w:val=""/>
      <w:lvlJc w:val="left"/>
      <w:pPr>
        <w:tabs>
          <w:tab w:val="num" w:pos="0"/>
        </w:tabs>
        <w:ind w:left="720" w:hanging="360"/>
      </w:pPr>
      <w:rPr>
        <w:rFonts w:ascii="Wingdings" w:hAnsi="Wingdings"/>
        <w:u w:val="none"/>
      </w:rPr>
    </w:lvl>
    <w:lvl w:ilvl="1">
      <w:start w:val="1"/>
      <w:numFmt w:val="bullet"/>
      <w:lvlText w:val=""/>
      <w:lvlJc w:val="left"/>
      <w:pPr>
        <w:tabs>
          <w:tab w:val="num" w:pos="0"/>
        </w:tabs>
        <w:ind w:left="1440" w:hanging="360"/>
      </w:pPr>
      <w:rPr>
        <w:rFonts w:ascii="Wingdings 2" w:hAnsi="Wingdings 2"/>
        <w:u w:val="none"/>
      </w:rPr>
    </w:lvl>
    <w:lvl w:ilvl="2">
      <w:start w:val="1"/>
      <w:numFmt w:val="bullet"/>
      <w:lvlText w:val="■"/>
      <w:lvlJc w:val="left"/>
      <w:pPr>
        <w:tabs>
          <w:tab w:val="num" w:pos="0"/>
        </w:tabs>
        <w:ind w:left="2160" w:hanging="360"/>
      </w:pPr>
      <w:rPr>
        <w:rFonts w:ascii="OpenSymbol" w:hAnsi="OpenSymbol"/>
        <w:u w:val="none"/>
      </w:rPr>
    </w:lvl>
    <w:lvl w:ilvl="3">
      <w:start w:val="1"/>
      <w:numFmt w:val="bullet"/>
      <w:lvlText w:val=""/>
      <w:lvlJc w:val="left"/>
      <w:pPr>
        <w:tabs>
          <w:tab w:val="num" w:pos="0"/>
        </w:tabs>
        <w:ind w:left="2880" w:hanging="360"/>
      </w:pPr>
      <w:rPr>
        <w:rFonts w:ascii="Wingdings" w:hAnsi="Wingdings"/>
        <w:u w:val="none"/>
      </w:rPr>
    </w:lvl>
    <w:lvl w:ilvl="4">
      <w:start w:val="1"/>
      <w:numFmt w:val="bullet"/>
      <w:lvlText w:val=""/>
      <w:lvlJc w:val="left"/>
      <w:pPr>
        <w:tabs>
          <w:tab w:val="num" w:pos="0"/>
        </w:tabs>
        <w:ind w:left="3600" w:hanging="360"/>
      </w:pPr>
      <w:rPr>
        <w:rFonts w:ascii="Wingdings 2" w:hAnsi="Wingdings 2"/>
        <w:u w:val="none"/>
      </w:rPr>
    </w:lvl>
    <w:lvl w:ilvl="5">
      <w:start w:val="1"/>
      <w:numFmt w:val="bullet"/>
      <w:lvlText w:val="■"/>
      <w:lvlJc w:val="left"/>
      <w:pPr>
        <w:tabs>
          <w:tab w:val="num" w:pos="0"/>
        </w:tabs>
        <w:ind w:left="4320" w:hanging="360"/>
      </w:pPr>
      <w:rPr>
        <w:rFonts w:ascii="OpenSymbol" w:hAnsi="OpenSymbol"/>
        <w:u w:val="none"/>
      </w:rPr>
    </w:lvl>
    <w:lvl w:ilvl="6">
      <w:start w:val="1"/>
      <w:numFmt w:val="bullet"/>
      <w:lvlText w:val=""/>
      <w:lvlJc w:val="left"/>
      <w:pPr>
        <w:tabs>
          <w:tab w:val="num" w:pos="0"/>
        </w:tabs>
        <w:ind w:left="5040" w:hanging="360"/>
      </w:pPr>
      <w:rPr>
        <w:rFonts w:ascii="Wingdings" w:hAnsi="Wingdings"/>
        <w:u w:val="none"/>
      </w:rPr>
    </w:lvl>
    <w:lvl w:ilvl="7">
      <w:start w:val="1"/>
      <w:numFmt w:val="bullet"/>
      <w:lvlText w:val=""/>
      <w:lvlJc w:val="left"/>
      <w:pPr>
        <w:tabs>
          <w:tab w:val="num" w:pos="0"/>
        </w:tabs>
        <w:ind w:left="5760" w:hanging="360"/>
      </w:pPr>
      <w:rPr>
        <w:rFonts w:ascii="Wingdings 2" w:hAnsi="Wingdings 2"/>
        <w:u w:val="none"/>
      </w:rPr>
    </w:lvl>
    <w:lvl w:ilvl="8">
      <w:start w:val="1"/>
      <w:numFmt w:val="bullet"/>
      <w:lvlText w:val="■"/>
      <w:lvlJc w:val="left"/>
      <w:pPr>
        <w:tabs>
          <w:tab w:val="num" w:pos="0"/>
        </w:tabs>
        <w:ind w:left="6480" w:hanging="360"/>
      </w:pPr>
      <w:rPr>
        <w:rFonts w:ascii="OpenSymbol" w:hAnsi="OpenSymbol"/>
        <w:u w:val="none"/>
      </w:rPr>
    </w:lvl>
  </w:abstractNum>
  <w:abstractNum w:abstractNumId="4" w15:restartNumberingAfterBreak="0">
    <w:nsid w:val="00000005"/>
    <w:multiLevelType w:val="multilevel"/>
    <w:tmpl w:val="00000005"/>
    <w:name w:val="WWNum5"/>
    <w:lvl w:ilvl="0">
      <w:start w:val="1"/>
      <w:numFmt w:val="bullet"/>
      <w:lvlText w:val=""/>
      <w:lvlJc w:val="left"/>
      <w:pPr>
        <w:tabs>
          <w:tab w:val="num" w:pos="0"/>
        </w:tabs>
        <w:ind w:left="720" w:hanging="360"/>
      </w:pPr>
      <w:rPr>
        <w:rFonts w:ascii="Wingdings" w:hAnsi="Wingdings"/>
        <w:u w:val="none"/>
      </w:rPr>
    </w:lvl>
    <w:lvl w:ilvl="1">
      <w:start w:val="1"/>
      <w:numFmt w:val="bullet"/>
      <w:lvlText w:val=""/>
      <w:lvlJc w:val="left"/>
      <w:pPr>
        <w:tabs>
          <w:tab w:val="num" w:pos="0"/>
        </w:tabs>
        <w:ind w:left="1440" w:hanging="360"/>
      </w:pPr>
      <w:rPr>
        <w:rFonts w:ascii="Wingdings 2" w:hAnsi="Wingdings 2"/>
        <w:u w:val="none"/>
      </w:rPr>
    </w:lvl>
    <w:lvl w:ilvl="2">
      <w:start w:val="1"/>
      <w:numFmt w:val="bullet"/>
      <w:lvlText w:val="■"/>
      <w:lvlJc w:val="left"/>
      <w:pPr>
        <w:tabs>
          <w:tab w:val="num" w:pos="0"/>
        </w:tabs>
        <w:ind w:left="2160" w:hanging="360"/>
      </w:pPr>
      <w:rPr>
        <w:rFonts w:ascii="OpenSymbol" w:hAnsi="OpenSymbol"/>
        <w:u w:val="none"/>
      </w:rPr>
    </w:lvl>
    <w:lvl w:ilvl="3">
      <w:start w:val="1"/>
      <w:numFmt w:val="bullet"/>
      <w:lvlText w:val=""/>
      <w:lvlJc w:val="left"/>
      <w:pPr>
        <w:tabs>
          <w:tab w:val="num" w:pos="0"/>
        </w:tabs>
        <w:ind w:left="2880" w:hanging="360"/>
      </w:pPr>
      <w:rPr>
        <w:rFonts w:ascii="Wingdings" w:hAnsi="Wingdings"/>
        <w:u w:val="none"/>
      </w:rPr>
    </w:lvl>
    <w:lvl w:ilvl="4">
      <w:start w:val="1"/>
      <w:numFmt w:val="bullet"/>
      <w:lvlText w:val=""/>
      <w:lvlJc w:val="left"/>
      <w:pPr>
        <w:tabs>
          <w:tab w:val="num" w:pos="0"/>
        </w:tabs>
        <w:ind w:left="3600" w:hanging="360"/>
      </w:pPr>
      <w:rPr>
        <w:rFonts w:ascii="Wingdings 2" w:hAnsi="Wingdings 2"/>
        <w:u w:val="none"/>
      </w:rPr>
    </w:lvl>
    <w:lvl w:ilvl="5">
      <w:start w:val="1"/>
      <w:numFmt w:val="bullet"/>
      <w:lvlText w:val="■"/>
      <w:lvlJc w:val="left"/>
      <w:pPr>
        <w:tabs>
          <w:tab w:val="num" w:pos="0"/>
        </w:tabs>
        <w:ind w:left="4320" w:hanging="360"/>
      </w:pPr>
      <w:rPr>
        <w:rFonts w:ascii="OpenSymbol" w:hAnsi="OpenSymbol"/>
        <w:u w:val="none"/>
      </w:rPr>
    </w:lvl>
    <w:lvl w:ilvl="6">
      <w:start w:val="1"/>
      <w:numFmt w:val="bullet"/>
      <w:lvlText w:val=""/>
      <w:lvlJc w:val="left"/>
      <w:pPr>
        <w:tabs>
          <w:tab w:val="num" w:pos="0"/>
        </w:tabs>
        <w:ind w:left="5040" w:hanging="360"/>
      </w:pPr>
      <w:rPr>
        <w:rFonts w:ascii="Wingdings" w:hAnsi="Wingdings"/>
        <w:u w:val="none"/>
      </w:rPr>
    </w:lvl>
    <w:lvl w:ilvl="7">
      <w:start w:val="1"/>
      <w:numFmt w:val="bullet"/>
      <w:lvlText w:val=""/>
      <w:lvlJc w:val="left"/>
      <w:pPr>
        <w:tabs>
          <w:tab w:val="num" w:pos="0"/>
        </w:tabs>
        <w:ind w:left="5760" w:hanging="360"/>
      </w:pPr>
      <w:rPr>
        <w:rFonts w:ascii="Wingdings 2" w:hAnsi="Wingdings 2"/>
        <w:u w:val="none"/>
      </w:rPr>
    </w:lvl>
    <w:lvl w:ilvl="8">
      <w:start w:val="1"/>
      <w:numFmt w:val="bullet"/>
      <w:lvlText w:val="■"/>
      <w:lvlJc w:val="left"/>
      <w:pPr>
        <w:tabs>
          <w:tab w:val="num" w:pos="0"/>
        </w:tabs>
        <w:ind w:left="6480" w:hanging="360"/>
      </w:pPr>
      <w:rPr>
        <w:rFonts w:ascii="OpenSymbol" w:hAnsi="OpenSymbol"/>
        <w:u w:val="none"/>
      </w:rPr>
    </w:lvl>
  </w:abstractNum>
  <w:abstractNum w:abstractNumId="5" w15:restartNumberingAfterBreak="0">
    <w:nsid w:val="00000006"/>
    <w:multiLevelType w:val="multilevel"/>
    <w:tmpl w:val="00000006"/>
    <w:name w:val="WWNum6"/>
    <w:lvl w:ilvl="0">
      <w:start w:val="1"/>
      <w:numFmt w:val="bullet"/>
      <w:lvlText w:val=""/>
      <w:lvlJc w:val="left"/>
      <w:pPr>
        <w:tabs>
          <w:tab w:val="num" w:pos="0"/>
        </w:tabs>
        <w:ind w:left="720" w:hanging="360"/>
      </w:pPr>
      <w:rPr>
        <w:rFonts w:ascii="Wingdings" w:hAnsi="Wingdings"/>
        <w:u w:val="none"/>
      </w:rPr>
    </w:lvl>
    <w:lvl w:ilvl="1">
      <w:start w:val="1"/>
      <w:numFmt w:val="bullet"/>
      <w:lvlText w:val=""/>
      <w:lvlJc w:val="left"/>
      <w:pPr>
        <w:tabs>
          <w:tab w:val="num" w:pos="0"/>
        </w:tabs>
        <w:ind w:left="1440" w:hanging="360"/>
      </w:pPr>
      <w:rPr>
        <w:rFonts w:ascii="Wingdings 2" w:hAnsi="Wingdings 2"/>
        <w:u w:val="none"/>
      </w:rPr>
    </w:lvl>
    <w:lvl w:ilvl="2">
      <w:start w:val="1"/>
      <w:numFmt w:val="bullet"/>
      <w:lvlText w:val="■"/>
      <w:lvlJc w:val="left"/>
      <w:pPr>
        <w:tabs>
          <w:tab w:val="num" w:pos="0"/>
        </w:tabs>
        <w:ind w:left="2160" w:hanging="360"/>
      </w:pPr>
      <w:rPr>
        <w:rFonts w:ascii="OpenSymbol" w:hAnsi="OpenSymbol"/>
        <w:u w:val="none"/>
      </w:rPr>
    </w:lvl>
    <w:lvl w:ilvl="3">
      <w:start w:val="1"/>
      <w:numFmt w:val="bullet"/>
      <w:lvlText w:val=""/>
      <w:lvlJc w:val="left"/>
      <w:pPr>
        <w:tabs>
          <w:tab w:val="num" w:pos="0"/>
        </w:tabs>
        <w:ind w:left="2880" w:hanging="360"/>
      </w:pPr>
      <w:rPr>
        <w:rFonts w:ascii="Wingdings" w:hAnsi="Wingdings"/>
        <w:u w:val="none"/>
      </w:rPr>
    </w:lvl>
    <w:lvl w:ilvl="4">
      <w:start w:val="1"/>
      <w:numFmt w:val="bullet"/>
      <w:lvlText w:val=""/>
      <w:lvlJc w:val="left"/>
      <w:pPr>
        <w:tabs>
          <w:tab w:val="num" w:pos="0"/>
        </w:tabs>
        <w:ind w:left="3600" w:hanging="360"/>
      </w:pPr>
      <w:rPr>
        <w:rFonts w:ascii="Wingdings 2" w:hAnsi="Wingdings 2"/>
        <w:u w:val="none"/>
      </w:rPr>
    </w:lvl>
    <w:lvl w:ilvl="5">
      <w:start w:val="1"/>
      <w:numFmt w:val="bullet"/>
      <w:lvlText w:val="■"/>
      <w:lvlJc w:val="left"/>
      <w:pPr>
        <w:tabs>
          <w:tab w:val="num" w:pos="0"/>
        </w:tabs>
        <w:ind w:left="4320" w:hanging="360"/>
      </w:pPr>
      <w:rPr>
        <w:rFonts w:ascii="OpenSymbol" w:hAnsi="OpenSymbol"/>
        <w:u w:val="none"/>
      </w:rPr>
    </w:lvl>
    <w:lvl w:ilvl="6">
      <w:start w:val="1"/>
      <w:numFmt w:val="bullet"/>
      <w:lvlText w:val=""/>
      <w:lvlJc w:val="left"/>
      <w:pPr>
        <w:tabs>
          <w:tab w:val="num" w:pos="0"/>
        </w:tabs>
        <w:ind w:left="5040" w:hanging="360"/>
      </w:pPr>
      <w:rPr>
        <w:rFonts w:ascii="Wingdings" w:hAnsi="Wingdings"/>
        <w:u w:val="none"/>
      </w:rPr>
    </w:lvl>
    <w:lvl w:ilvl="7">
      <w:start w:val="1"/>
      <w:numFmt w:val="bullet"/>
      <w:lvlText w:val=""/>
      <w:lvlJc w:val="left"/>
      <w:pPr>
        <w:tabs>
          <w:tab w:val="num" w:pos="0"/>
        </w:tabs>
        <w:ind w:left="5760" w:hanging="360"/>
      </w:pPr>
      <w:rPr>
        <w:rFonts w:ascii="Wingdings 2" w:hAnsi="Wingdings 2"/>
        <w:u w:val="none"/>
      </w:rPr>
    </w:lvl>
    <w:lvl w:ilvl="8">
      <w:start w:val="1"/>
      <w:numFmt w:val="bullet"/>
      <w:lvlText w:val="■"/>
      <w:lvlJc w:val="left"/>
      <w:pPr>
        <w:tabs>
          <w:tab w:val="num" w:pos="0"/>
        </w:tabs>
        <w:ind w:left="6480" w:hanging="360"/>
      </w:pPr>
      <w:rPr>
        <w:rFonts w:ascii="OpenSymbol" w:hAnsi="OpenSymbol"/>
        <w:u w:val="none"/>
      </w:rPr>
    </w:lvl>
  </w:abstractNum>
  <w:abstractNum w:abstractNumId="6" w15:restartNumberingAfterBreak="0">
    <w:nsid w:val="00000007"/>
    <w:multiLevelType w:val="multilevel"/>
    <w:tmpl w:val="00000007"/>
    <w:name w:val="WWNum7"/>
    <w:lvl w:ilvl="0">
      <w:start w:val="1"/>
      <w:numFmt w:val="bullet"/>
      <w:lvlText w:val=""/>
      <w:lvlJc w:val="left"/>
      <w:pPr>
        <w:tabs>
          <w:tab w:val="num" w:pos="0"/>
        </w:tabs>
        <w:ind w:left="1440" w:hanging="360"/>
      </w:pPr>
      <w:rPr>
        <w:rFonts w:ascii="Wingdings" w:hAnsi="Wingdings"/>
        <w:u w:val="none"/>
      </w:rPr>
    </w:lvl>
    <w:lvl w:ilvl="1">
      <w:start w:val="1"/>
      <w:numFmt w:val="bullet"/>
      <w:lvlText w:val=""/>
      <w:lvlJc w:val="left"/>
      <w:pPr>
        <w:tabs>
          <w:tab w:val="num" w:pos="0"/>
        </w:tabs>
        <w:ind w:left="2160" w:hanging="360"/>
      </w:pPr>
      <w:rPr>
        <w:rFonts w:ascii="Wingdings 2" w:hAnsi="Wingdings 2"/>
        <w:u w:val="none"/>
      </w:rPr>
    </w:lvl>
    <w:lvl w:ilvl="2">
      <w:start w:val="1"/>
      <w:numFmt w:val="bullet"/>
      <w:lvlText w:val="■"/>
      <w:lvlJc w:val="left"/>
      <w:pPr>
        <w:tabs>
          <w:tab w:val="num" w:pos="0"/>
        </w:tabs>
        <w:ind w:left="2880" w:hanging="360"/>
      </w:pPr>
      <w:rPr>
        <w:rFonts w:ascii="OpenSymbol" w:hAnsi="OpenSymbol"/>
        <w:u w:val="none"/>
      </w:rPr>
    </w:lvl>
    <w:lvl w:ilvl="3">
      <w:start w:val="1"/>
      <w:numFmt w:val="bullet"/>
      <w:lvlText w:val=""/>
      <w:lvlJc w:val="left"/>
      <w:pPr>
        <w:tabs>
          <w:tab w:val="num" w:pos="0"/>
        </w:tabs>
        <w:ind w:left="3600" w:hanging="360"/>
      </w:pPr>
      <w:rPr>
        <w:rFonts w:ascii="Wingdings" w:hAnsi="Wingdings"/>
        <w:u w:val="none"/>
      </w:rPr>
    </w:lvl>
    <w:lvl w:ilvl="4">
      <w:start w:val="1"/>
      <w:numFmt w:val="bullet"/>
      <w:lvlText w:val=""/>
      <w:lvlJc w:val="left"/>
      <w:pPr>
        <w:tabs>
          <w:tab w:val="num" w:pos="0"/>
        </w:tabs>
        <w:ind w:left="4320" w:hanging="360"/>
      </w:pPr>
      <w:rPr>
        <w:rFonts w:ascii="Wingdings 2" w:hAnsi="Wingdings 2"/>
        <w:u w:val="none"/>
      </w:rPr>
    </w:lvl>
    <w:lvl w:ilvl="5">
      <w:start w:val="1"/>
      <w:numFmt w:val="bullet"/>
      <w:lvlText w:val="■"/>
      <w:lvlJc w:val="left"/>
      <w:pPr>
        <w:tabs>
          <w:tab w:val="num" w:pos="0"/>
        </w:tabs>
        <w:ind w:left="5040" w:hanging="360"/>
      </w:pPr>
      <w:rPr>
        <w:rFonts w:ascii="OpenSymbol" w:hAnsi="OpenSymbol"/>
        <w:u w:val="none"/>
      </w:rPr>
    </w:lvl>
    <w:lvl w:ilvl="6">
      <w:start w:val="1"/>
      <w:numFmt w:val="bullet"/>
      <w:lvlText w:val=""/>
      <w:lvlJc w:val="left"/>
      <w:pPr>
        <w:tabs>
          <w:tab w:val="num" w:pos="0"/>
        </w:tabs>
        <w:ind w:left="5760" w:hanging="360"/>
      </w:pPr>
      <w:rPr>
        <w:rFonts w:ascii="Wingdings" w:hAnsi="Wingdings"/>
        <w:u w:val="none"/>
      </w:rPr>
    </w:lvl>
    <w:lvl w:ilvl="7">
      <w:start w:val="1"/>
      <w:numFmt w:val="bullet"/>
      <w:lvlText w:val=""/>
      <w:lvlJc w:val="left"/>
      <w:pPr>
        <w:tabs>
          <w:tab w:val="num" w:pos="0"/>
        </w:tabs>
        <w:ind w:left="6480" w:hanging="360"/>
      </w:pPr>
      <w:rPr>
        <w:rFonts w:ascii="Wingdings 2" w:hAnsi="Wingdings 2"/>
        <w:u w:val="none"/>
      </w:rPr>
    </w:lvl>
    <w:lvl w:ilvl="8">
      <w:start w:val="1"/>
      <w:numFmt w:val="bullet"/>
      <w:lvlText w:val="■"/>
      <w:lvlJc w:val="left"/>
      <w:pPr>
        <w:tabs>
          <w:tab w:val="num" w:pos="0"/>
        </w:tabs>
        <w:ind w:left="7200" w:hanging="360"/>
      </w:pPr>
      <w:rPr>
        <w:rFonts w:ascii="OpenSymbol" w:hAnsi="OpenSymbol"/>
        <w:u w:val="none"/>
      </w:rPr>
    </w:lvl>
  </w:abstractNum>
  <w:abstractNum w:abstractNumId="7" w15:restartNumberingAfterBreak="0">
    <w:nsid w:val="00000008"/>
    <w:multiLevelType w:val="multilevel"/>
    <w:tmpl w:val="00000008"/>
    <w:name w:val="WWNum8"/>
    <w:lvl w:ilvl="0">
      <w:start w:val="1"/>
      <w:numFmt w:val="bullet"/>
      <w:lvlText w:val=""/>
      <w:lvlJc w:val="left"/>
      <w:pPr>
        <w:tabs>
          <w:tab w:val="num" w:pos="0"/>
        </w:tabs>
        <w:ind w:left="720" w:hanging="360"/>
      </w:pPr>
      <w:rPr>
        <w:rFonts w:ascii="Wingdings" w:hAnsi="Wingdings"/>
        <w:u w:val="none"/>
      </w:rPr>
    </w:lvl>
    <w:lvl w:ilvl="1">
      <w:start w:val="1"/>
      <w:numFmt w:val="bullet"/>
      <w:lvlText w:val=""/>
      <w:lvlJc w:val="left"/>
      <w:pPr>
        <w:tabs>
          <w:tab w:val="num" w:pos="0"/>
        </w:tabs>
        <w:ind w:left="1440" w:hanging="360"/>
      </w:pPr>
      <w:rPr>
        <w:rFonts w:ascii="Wingdings 2" w:hAnsi="Wingdings 2"/>
        <w:u w:val="none"/>
      </w:rPr>
    </w:lvl>
    <w:lvl w:ilvl="2">
      <w:start w:val="1"/>
      <w:numFmt w:val="bullet"/>
      <w:lvlText w:val="■"/>
      <w:lvlJc w:val="left"/>
      <w:pPr>
        <w:tabs>
          <w:tab w:val="num" w:pos="0"/>
        </w:tabs>
        <w:ind w:left="2160" w:hanging="360"/>
      </w:pPr>
      <w:rPr>
        <w:rFonts w:ascii="OpenSymbol" w:hAnsi="OpenSymbol"/>
        <w:u w:val="none"/>
      </w:rPr>
    </w:lvl>
    <w:lvl w:ilvl="3">
      <w:start w:val="1"/>
      <w:numFmt w:val="bullet"/>
      <w:lvlText w:val=""/>
      <w:lvlJc w:val="left"/>
      <w:pPr>
        <w:tabs>
          <w:tab w:val="num" w:pos="0"/>
        </w:tabs>
        <w:ind w:left="2880" w:hanging="360"/>
      </w:pPr>
      <w:rPr>
        <w:rFonts w:ascii="Wingdings" w:hAnsi="Wingdings"/>
        <w:u w:val="none"/>
      </w:rPr>
    </w:lvl>
    <w:lvl w:ilvl="4">
      <w:start w:val="1"/>
      <w:numFmt w:val="bullet"/>
      <w:lvlText w:val=""/>
      <w:lvlJc w:val="left"/>
      <w:pPr>
        <w:tabs>
          <w:tab w:val="num" w:pos="0"/>
        </w:tabs>
        <w:ind w:left="3600" w:hanging="360"/>
      </w:pPr>
      <w:rPr>
        <w:rFonts w:ascii="Wingdings 2" w:hAnsi="Wingdings 2"/>
        <w:u w:val="none"/>
      </w:rPr>
    </w:lvl>
    <w:lvl w:ilvl="5">
      <w:start w:val="1"/>
      <w:numFmt w:val="bullet"/>
      <w:lvlText w:val="■"/>
      <w:lvlJc w:val="left"/>
      <w:pPr>
        <w:tabs>
          <w:tab w:val="num" w:pos="0"/>
        </w:tabs>
        <w:ind w:left="4320" w:hanging="360"/>
      </w:pPr>
      <w:rPr>
        <w:rFonts w:ascii="OpenSymbol" w:hAnsi="OpenSymbol"/>
        <w:u w:val="none"/>
      </w:rPr>
    </w:lvl>
    <w:lvl w:ilvl="6">
      <w:start w:val="1"/>
      <w:numFmt w:val="bullet"/>
      <w:lvlText w:val=""/>
      <w:lvlJc w:val="left"/>
      <w:pPr>
        <w:tabs>
          <w:tab w:val="num" w:pos="0"/>
        </w:tabs>
        <w:ind w:left="5040" w:hanging="360"/>
      </w:pPr>
      <w:rPr>
        <w:rFonts w:ascii="Wingdings" w:hAnsi="Wingdings"/>
        <w:u w:val="none"/>
      </w:rPr>
    </w:lvl>
    <w:lvl w:ilvl="7">
      <w:start w:val="1"/>
      <w:numFmt w:val="bullet"/>
      <w:lvlText w:val=""/>
      <w:lvlJc w:val="left"/>
      <w:pPr>
        <w:tabs>
          <w:tab w:val="num" w:pos="0"/>
        </w:tabs>
        <w:ind w:left="5760" w:hanging="360"/>
      </w:pPr>
      <w:rPr>
        <w:rFonts w:ascii="Wingdings 2" w:hAnsi="Wingdings 2"/>
        <w:u w:val="none"/>
      </w:rPr>
    </w:lvl>
    <w:lvl w:ilvl="8">
      <w:start w:val="1"/>
      <w:numFmt w:val="bullet"/>
      <w:lvlText w:val="■"/>
      <w:lvlJc w:val="left"/>
      <w:pPr>
        <w:tabs>
          <w:tab w:val="num" w:pos="0"/>
        </w:tabs>
        <w:ind w:left="6480" w:hanging="360"/>
      </w:pPr>
      <w:rPr>
        <w:rFonts w:ascii="OpenSymbol" w:hAnsi="OpenSymbol"/>
        <w:u w:val="none"/>
      </w:rPr>
    </w:lvl>
  </w:abstractNum>
  <w:abstractNum w:abstractNumId="8" w15:restartNumberingAfterBreak="0">
    <w:nsid w:val="00000009"/>
    <w:multiLevelType w:val="multilevel"/>
    <w:tmpl w:val="00000009"/>
    <w:name w:val="WWNum9"/>
    <w:lvl w:ilvl="0">
      <w:start w:val="1"/>
      <w:numFmt w:val="bullet"/>
      <w:lvlText w:val=""/>
      <w:lvlJc w:val="left"/>
      <w:pPr>
        <w:tabs>
          <w:tab w:val="num" w:pos="0"/>
        </w:tabs>
        <w:ind w:left="720" w:hanging="360"/>
      </w:pPr>
      <w:rPr>
        <w:rFonts w:ascii="Wingdings" w:hAnsi="Wingdings"/>
        <w:u w:val="none"/>
      </w:rPr>
    </w:lvl>
    <w:lvl w:ilvl="1">
      <w:start w:val="1"/>
      <w:numFmt w:val="bullet"/>
      <w:lvlText w:val=""/>
      <w:lvlJc w:val="left"/>
      <w:pPr>
        <w:tabs>
          <w:tab w:val="num" w:pos="0"/>
        </w:tabs>
        <w:ind w:left="1440" w:hanging="360"/>
      </w:pPr>
      <w:rPr>
        <w:rFonts w:ascii="Wingdings 2" w:hAnsi="Wingdings 2"/>
        <w:u w:val="none"/>
      </w:rPr>
    </w:lvl>
    <w:lvl w:ilvl="2">
      <w:start w:val="1"/>
      <w:numFmt w:val="bullet"/>
      <w:lvlText w:val="■"/>
      <w:lvlJc w:val="left"/>
      <w:pPr>
        <w:tabs>
          <w:tab w:val="num" w:pos="0"/>
        </w:tabs>
        <w:ind w:left="2160" w:hanging="360"/>
      </w:pPr>
      <w:rPr>
        <w:rFonts w:ascii="OpenSymbol" w:hAnsi="OpenSymbol"/>
        <w:u w:val="none"/>
      </w:rPr>
    </w:lvl>
    <w:lvl w:ilvl="3">
      <w:start w:val="1"/>
      <w:numFmt w:val="bullet"/>
      <w:lvlText w:val=""/>
      <w:lvlJc w:val="left"/>
      <w:pPr>
        <w:tabs>
          <w:tab w:val="num" w:pos="0"/>
        </w:tabs>
        <w:ind w:left="2880" w:hanging="360"/>
      </w:pPr>
      <w:rPr>
        <w:rFonts w:ascii="Wingdings" w:hAnsi="Wingdings"/>
        <w:u w:val="none"/>
      </w:rPr>
    </w:lvl>
    <w:lvl w:ilvl="4">
      <w:start w:val="1"/>
      <w:numFmt w:val="bullet"/>
      <w:lvlText w:val=""/>
      <w:lvlJc w:val="left"/>
      <w:pPr>
        <w:tabs>
          <w:tab w:val="num" w:pos="0"/>
        </w:tabs>
        <w:ind w:left="3600" w:hanging="360"/>
      </w:pPr>
      <w:rPr>
        <w:rFonts w:ascii="Wingdings 2" w:hAnsi="Wingdings 2"/>
        <w:u w:val="none"/>
      </w:rPr>
    </w:lvl>
    <w:lvl w:ilvl="5">
      <w:start w:val="1"/>
      <w:numFmt w:val="bullet"/>
      <w:lvlText w:val="■"/>
      <w:lvlJc w:val="left"/>
      <w:pPr>
        <w:tabs>
          <w:tab w:val="num" w:pos="0"/>
        </w:tabs>
        <w:ind w:left="4320" w:hanging="360"/>
      </w:pPr>
      <w:rPr>
        <w:rFonts w:ascii="OpenSymbol" w:hAnsi="OpenSymbol"/>
        <w:u w:val="none"/>
      </w:rPr>
    </w:lvl>
    <w:lvl w:ilvl="6">
      <w:start w:val="1"/>
      <w:numFmt w:val="bullet"/>
      <w:lvlText w:val=""/>
      <w:lvlJc w:val="left"/>
      <w:pPr>
        <w:tabs>
          <w:tab w:val="num" w:pos="0"/>
        </w:tabs>
        <w:ind w:left="5040" w:hanging="360"/>
      </w:pPr>
      <w:rPr>
        <w:rFonts w:ascii="Wingdings" w:hAnsi="Wingdings"/>
        <w:u w:val="none"/>
      </w:rPr>
    </w:lvl>
    <w:lvl w:ilvl="7">
      <w:start w:val="1"/>
      <w:numFmt w:val="bullet"/>
      <w:lvlText w:val=""/>
      <w:lvlJc w:val="left"/>
      <w:pPr>
        <w:tabs>
          <w:tab w:val="num" w:pos="0"/>
        </w:tabs>
        <w:ind w:left="5760" w:hanging="360"/>
      </w:pPr>
      <w:rPr>
        <w:rFonts w:ascii="Wingdings 2" w:hAnsi="Wingdings 2"/>
        <w:u w:val="none"/>
      </w:rPr>
    </w:lvl>
    <w:lvl w:ilvl="8">
      <w:start w:val="1"/>
      <w:numFmt w:val="bullet"/>
      <w:lvlText w:val="■"/>
      <w:lvlJc w:val="left"/>
      <w:pPr>
        <w:tabs>
          <w:tab w:val="num" w:pos="0"/>
        </w:tabs>
        <w:ind w:left="6480" w:hanging="360"/>
      </w:pPr>
      <w:rPr>
        <w:rFonts w:ascii="OpenSymbol" w:hAnsi="OpenSymbol"/>
        <w:u w:val="none"/>
      </w:rPr>
    </w:lvl>
  </w:abstractNum>
  <w:abstractNum w:abstractNumId="9" w15:restartNumberingAfterBreak="0">
    <w:nsid w:val="0000000A"/>
    <w:multiLevelType w:val="multilevel"/>
    <w:tmpl w:val="0000000A"/>
    <w:name w:val="WWNum10"/>
    <w:lvl w:ilvl="0">
      <w:start w:val="1"/>
      <w:numFmt w:val="bullet"/>
      <w:lvlText w:val=""/>
      <w:lvlJc w:val="left"/>
      <w:pPr>
        <w:tabs>
          <w:tab w:val="num" w:pos="0"/>
        </w:tabs>
        <w:ind w:left="720" w:hanging="360"/>
      </w:pPr>
      <w:rPr>
        <w:rFonts w:ascii="Wingdings" w:hAnsi="Wingdings"/>
        <w:u w:val="none"/>
      </w:rPr>
    </w:lvl>
    <w:lvl w:ilvl="1">
      <w:start w:val="1"/>
      <w:numFmt w:val="bullet"/>
      <w:lvlText w:val=""/>
      <w:lvlJc w:val="left"/>
      <w:pPr>
        <w:tabs>
          <w:tab w:val="num" w:pos="0"/>
        </w:tabs>
        <w:ind w:left="1440" w:hanging="360"/>
      </w:pPr>
      <w:rPr>
        <w:rFonts w:ascii="Wingdings 2" w:hAnsi="Wingdings 2"/>
        <w:u w:val="none"/>
      </w:rPr>
    </w:lvl>
    <w:lvl w:ilvl="2">
      <w:start w:val="1"/>
      <w:numFmt w:val="bullet"/>
      <w:lvlText w:val="■"/>
      <w:lvlJc w:val="left"/>
      <w:pPr>
        <w:tabs>
          <w:tab w:val="num" w:pos="0"/>
        </w:tabs>
        <w:ind w:left="2160" w:hanging="360"/>
      </w:pPr>
      <w:rPr>
        <w:rFonts w:ascii="OpenSymbol" w:hAnsi="OpenSymbol"/>
        <w:u w:val="none"/>
      </w:rPr>
    </w:lvl>
    <w:lvl w:ilvl="3">
      <w:start w:val="1"/>
      <w:numFmt w:val="bullet"/>
      <w:lvlText w:val=""/>
      <w:lvlJc w:val="left"/>
      <w:pPr>
        <w:tabs>
          <w:tab w:val="num" w:pos="0"/>
        </w:tabs>
        <w:ind w:left="2880" w:hanging="360"/>
      </w:pPr>
      <w:rPr>
        <w:rFonts w:ascii="Wingdings" w:hAnsi="Wingdings"/>
        <w:u w:val="none"/>
      </w:rPr>
    </w:lvl>
    <w:lvl w:ilvl="4">
      <w:start w:val="1"/>
      <w:numFmt w:val="bullet"/>
      <w:lvlText w:val=""/>
      <w:lvlJc w:val="left"/>
      <w:pPr>
        <w:tabs>
          <w:tab w:val="num" w:pos="0"/>
        </w:tabs>
        <w:ind w:left="3600" w:hanging="360"/>
      </w:pPr>
      <w:rPr>
        <w:rFonts w:ascii="Wingdings 2" w:hAnsi="Wingdings 2"/>
        <w:u w:val="none"/>
      </w:rPr>
    </w:lvl>
    <w:lvl w:ilvl="5">
      <w:start w:val="1"/>
      <w:numFmt w:val="bullet"/>
      <w:lvlText w:val="■"/>
      <w:lvlJc w:val="left"/>
      <w:pPr>
        <w:tabs>
          <w:tab w:val="num" w:pos="0"/>
        </w:tabs>
        <w:ind w:left="4320" w:hanging="360"/>
      </w:pPr>
      <w:rPr>
        <w:rFonts w:ascii="OpenSymbol" w:hAnsi="OpenSymbol"/>
        <w:u w:val="none"/>
      </w:rPr>
    </w:lvl>
    <w:lvl w:ilvl="6">
      <w:start w:val="1"/>
      <w:numFmt w:val="bullet"/>
      <w:lvlText w:val=""/>
      <w:lvlJc w:val="left"/>
      <w:pPr>
        <w:tabs>
          <w:tab w:val="num" w:pos="0"/>
        </w:tabs>
        <w:ind w:left="5040" w:hanging="360"/>
      </w:pPr>
      <w:rPr>
        <w:rFonts w:ascii="Wingdings" w:hAnsi="Wingdings"/>
        <w:u w:val="none"/>
      </w:rPr>
    </w:lvl>
    <w:lvl w:ilvl="7">
      <w:start w:val="1"/>
      <w:numFmt w:val="bullet"/>
      <w:lvlText w:val=""/>
      <w:lvlJc w:val="left"/>
      <w:pPr>
        <w:tabs>
          <w:tab w:val="num" w:pos="0"/>
        </w:tabs>
        <w:ind w:left="5760" w:hanging="360"/>
      </w:pPr>
      <w:rPr>
        <w:rFonts w:ascii="Wingdings 2" w:hAnsi="Wingdings 2"/>
        <w:u w:val="none"/>
      </w:rPr>
    </w:lvl>
    <w:lvl w:ilvl="8">
      <w:start w:val="1"/>
      <w:numFmt w:val="bullet"/>
      <w:lvlText w:val="■"/>
      <w:lvlJc w:val="left"/>
      <w:pPr>
        <w:tabs>
          <w:tab w:val="num" w:pos="0"/>
        </w:tabs>
        <w:ind w:left="6480" w:hanging="360"/>
      </w:pPr>
      <w:rPr>
        <w:rFonts w:ascii="OpenSymbol" w:hAnsi="OpenSymbol"/>
        <w:u w:val="none"/>
      </w:rPr>
    </w:lvl>
  </w:abstractNum>
  <w:abstractNum w:abstractNumId="10" w15:restartNumberingAfterBreak="0">
    <w:nsid w:val="0000000B"/>
    <w:multiLevelType w:val="multilevel"/>
    <w:tmpl w:val="0000000B"/>
    <w:name w:val="WWNum11"/>
    <w:lvl w:ilvl="0">
      <w:start w:val="1"/>
      <w:numFmt w:val="bullet"/>
      <w:lvlText w:val=""/>
      <w:lvlJc w:val="left"/>
      <w:pPr>
        <w:tabs>
          <w:tab w:val="num" w:pos="0"/>
        </w:tabs>
        <w:ind w:left="720" w:hanging="360"/>
      </w:pPr>
      <w:rPr>
        <w:rFonts w:ascii="Wingdings" w:hAnsi="Wingdings"/>
        <w:u w:val="none"/>
      </w:rPr>
    </w:lvl>
    <w:lvl w:ilvl="1">
      <w:start w:val="1"/>
      <w:numFmt w:val="bullet"/>
      <w:lvlText w:val=""/>
      <w:lvlJc w:val="left"/>
      <w:pPr>
        <w:tabs>
          <w:tab w:val="num" w:pos="0"/>
        </w:tabs>
        <w:ind w:left="1440" w:hanging="360"/>
      </w:pPr>
      <w:rPr>
        <w:rFonts w:ascii="Wingdings 2" w:hAnsi="Wingdings 2"/>
        <w:u w:val="none"/>
      </w:rPr>
    </w:lvl>
    <w:lvl w:ilvl="2">
      <w:start w:val="1"/>
      <w:numFmt w:val="bullet"/>
      <w:lvlText w:val="■"/>
      <w:lvlJc w:val="left"/>
      <w:pPr>
        <w:tabs>
          <w:tab w:val="num" w:pos="0"/>
        </w:tabs>
        <w:ind w:left="2160" w:hanging="360"/>
      </w:pPr>
      <w:rPr>
        <w:rFonts w:ascii="OpenSymbol" w:hAnsi="OpenSymbol"/>
        <w:u w:val="none"/>
      </w:rPr>
    </w:lvl>
    <w:lvl w:ilvl="3">
      <w:start w:val="1"/>
      <w:numFmt w:val="bullet"/>
      <w:lvlText w:val=""/>
      <w:lvlJc w:val="left"/>
      <w:pPr>
        <w:tabs>
          <w:tab w:val="num" w:pos="0"/>
        </w:tabs>
        <w:ind w:left="2880" w:hanging="360"/>
      </w:pPr>
      <w:rPr>
        <w:rFonts w:ascii="Wingdings" w:hAnsi="Wingdings"/>
        <w:u w:val="none"/>
      </w:rPr>
    </w:lvl>
    <w:lvl w:ilvl="4">
      <w:start w:val="1"/>
      <w:numFmt w:val="bullet"/>
      <w:lvlText w:val=""/>
      <w:lvlJc w:val="left"/>
      <w:pPr>
        <w:tabs>
          <w:tab w:val="num" w:pos="0"/>
        </w:tabs>
        <w:ind w:left="3600" w:hanging="360"/>
      </w:pPr>
      <w:rPr>
        <w:rFonts w:ascii="Wingdings 2" w:hAnsi="Wingdings 2"/>
        <w:u w:val="none"/>
      </w:rPr>
    </w:lvl>
    <w:lvl w:ilvl="5">
      <w:start w:val="1"/>
      <w:numFmt w:val="bullet"/>
      <w:lvlText w:val="■"/>
      <w:lvlJc w:val="left"/>
      <w:pPr>
        <w:tabs>
          <w:tab w:val="num" w:pos="0"/>
        </w:tabs>
        <w:ind w:left="4320" w:hanging="360"/>
      </w:pPr>
      <w:rPr>
        <w:rFonts w:ascii="OpenSymbol" w:hAnsi="OpenSymbol"/>
        <w:u w:val="none"/>
      </w:rPr>
    </w:lvl>
    <w:lvl w:ilvl="6">
      <w:start w:val="1"/>
      <w:numFmt w:val="bullet"/>
      <w:lvlText w:val=""/>
      <w:lvlJc w:val="left"/>
      <w:pPr>
        <w:tabs>
          <w:tab w:val="num" w:pos="0"/>
        </w:tabs>
        <w:ind w:left="5040" w:hanging="360"/>
      </w:pPr>
      <w:rPr>
        <w:rFonts w:ascii="Wingdings" w:hAnsi="Wingdings"/>
        <w:u w:val="none"/>
      </w:rPr>
    </w:lvl>
    <w:lvl w:ilvl="7">
      <w:start w:val="1"/>
      <w:numFmt w:val="bullet"/>
      <w:lvlText w:val=""/>
      <w:lvlJc w:val="left"/>
      <w:pPr>
        <w:tabs>
          <w:tab w:val="num" w:pos="0"/>
        </w:tabs>
        <w:ind w:left="5760" w:hanging="360"/>
      </w:pPr>
      <w:rPr>
        <w:rFonts w:ascii="Wingdings 2" w:hAnsi="Wingdings 2"/>
        <w:u w:val="none"/>
      </w:rPr>
    </w:lvl>
    <w:lvl w:ilvl="8">
      <w:start w:val="1"/>
      <w:numFmt w:val="bullet"/>
      <w:lvlText w:val="■"/>
      <w:lvlJc w:val="left"/>
      <w:pPr>
        <w:tabs>
          <w:tab w:val="num" w:pos="0"/>
        </w:tabs>
        <w:ind w:left="6480" w:hanging="360"/>
      </w:pPr>
      <w:rPr>
        <w:rFonts w:ascii="OpenSymbol" w:hAnsi="OpenSymbol"/>
        <w:u w:val="none"/>
      </w:rPr>
    </w:lvl>
  </w:abstractNum>
  <w:abstractNum w:abstractNumId="11" w15:restartNumberingAfterBreak="0">
    <w:nsid w:val="0000000C"/>
    <w:multiLevelType w:val="multilevel"/>
    <w:tmpl w:val="0000000C"/>
    <w:name w:val="WWNum12"/>
    <w:lvl w:ilvl="0">
      <w:start w:val="1"/>
      <w:numFmt w:val="bullet"/>
      <w:lvlText w:val=""/>
      <w:lvlJc w:val="left"/>
      <w:pPr>
        <w:tabs>
          <w:tab w:val="num" w:pos="0"/>
        </w:tabs>
        <w:ind w:left="720" w:hanging="360"/>
      </w:pPr>
      <w:rPr>
        <w:rFonts w:ascii="Wingdings" w:hAnsi="Wingdings"/>
        <w:u w:val="none"/>
      </w:rPr>
    </w:lvl>
    <w:lvl w:ilvl="1">
      <w:start w:val="1"/>
      <w:numFmt w:val="bullet"/>
      <w:lvlText w:val=""/>
      <w:lvlJc w:val="left"/>
      <w:pPr>
        <w:tabs>
          <w:tab w:val="num" w:pos="0"/>
        </w:tabs>
        <w:ind w:left="1440" w:hanging="360"/>
      </w:pPr>
      <w:rPr>
        <w:rFonts w:ascii="Wingdings 2" w:hAnsi="Wingdings 2"/>
        <w:u w:val="none"/>
      </w:rPr>
    </w:lvl>
    <w:lvl w:ilvl="2">
      <w:start w:val="1"/>
      <w:numFmt w:val="bullet"/>
      <w:lvlText w:val="■"/>
      <w:lvlJc w:val="left"/>
      <w:pPr>
        <w:tabs>
          <w:tab w:val="num" w:pos="0"/>
        </w:tabs>
        <w:ind w:left="2160" w:hanging="360"/>
      </w:pPr>
      <w:rPr>
        <w:rFonts w:ascii="OpenSymbol" w:hAnsi="OpenSymbol"/>
        <w:u w:val="none"/>
      </w:rPr>
    </w:lvl>
    <w:lvl w:ilvl="3">
      <w:start w:val="1"/>
      <w:numFmt w:val="bullet"/>
      <w:lvlText w:val=""/>
      <w:lvlJc w:val="left"/>
      <w:pPr>
        <w:tabs>
          <w:tab w:val="num" w:pos="0"/>
        </w:tabs>
        <w:ind w:left="2880" w:hanging="360"/>
      </w:pPr>
      <w:rPr>
        <w:rFonts w:ascii="Wingdings" w:hAnsi="Wingdings"/>
        <w:u w:val="none"/>
      </w:rPr>
    </w:lvl>
    <w:lvl w:ilvl="4">
      <w:start w:val="1"/>
      <w:numFmt w:val="bullet"/>
      <w:lvlText w:val=""/>
      <w:lvlJc w:val="left"/>
      <w:pPr>
        <w:tabs>
          <w:tab w:val="num" w:pos="0"/>
        </w:tabs>
        <w:ind w:left="3600" w:hanging="360"/>
      </w:pPr>
      <w:rPr>
        <w:rFonts w:ascii="Wingdings 2" w:hAnsi="Wingdings 2"/>
        <w:u w:val="none"/>
      </w:rPr>
    </w:lvl>
    <w:lvl w:ilvl="5">
      <w:start w:val="1"/>
      <w:numFmt w:val="bullet"/>
      <w:lvlText w:val="■"/>
      <w:lvlJc w:val="left"/>
      <w:pPr>
        <w:tabs>
          <w:tab w:val="num" w:pos="0"/>
        </w:tabs>
        <w:ind w:left="4320" w:hanging="360"/>
      </w:pPr>
      <w:rPr>
        <w:rFonts w:ascii="OpenSymbol" w:hAnsi="OpenSymbol"/>
        <w:u w:val="none"/>
      </w:rPr>
    </w:lvl>
    <w:lvl w:ilvl="6">
      <w:start w:val="1"/>
      <w:numFmt w:val="bullet"/>
      <w:lvlText w:val=""/>
      <w:lvlJc w:val="left"/>
      <w:pPr>
        <w:tabs>
          <w:tab w:val="num" w:pos="0"/>
        </w:tabs>
        <w:ind w:left="5040" w:hanging="360"/>
      </w:pPr>
      <w:rPr>
        <w:rFonts w:ascii="Wingdings" w:hAnsi="Wingdings"/>
        <w:u w:val="none"/>
      </w:rPr>
    </w:lvl>
    <w:lvl w:ilvl="7">
      <w:start w:val="1"/>
      <w:numFmt w:val="bullet"/>
      <w:lvlText w:val=""/>
      <w:lvlJc w:val="left"/>
      <w:pPr>
        <w:tabs>
          <w:tab w:val="num" w:pos="0"/>
        </w:tabs>
        <w:ind w:left="5760" w:hanging="360"/>
      </w:pPr>
      <w:rPr>
        <w:rFonts w:ascii="Wingdings 2" w:hAnsi="Wingdings 2"/>
        <w:u w:val="none"/>
      </w:rPr>
    </w:lvl>
    <w:lvl w:ilvl="8">
      <w:start w:val="1"/>
      <w:numFmt w:val="bullet"/>
      <w:lvlText w:val="■"/>
      <w:lvlJc w:val="left"/>
      <w:pPr>
        <w:tabs>
          <w:tab w:val="num" w:pos="0"/>
        </w:tabs>
        <w:ind w:left="6480" w:hanging="360"/>
      </w:pPr>
      <w:rPr>
        <w:rFonts w:ascii="OpenSymbol" w:hAnsi="OpenSymbol"/>
        <w:u w:val="none"/>
      </w:rPr>
    </w:lvl>
  </w:abstractNum>
  <w:abstractNum w:abstractNumId="12" w15:restartNumberingAfterBreak="0">
    <w:nsid w:val="0000000D"/>
    <w:multiLevelType w:val="multilevel"/>
    <w:tmpl w:val="0000000D"/>
    <w:name w:val="WWNum13"/>
    <w:lvl w:ilvl="0">
      <w:start w:val="1"/>
      <w:numFmt w:val="bullet"/>
      <w:lvlText w:val=""/>
      <w:lvlJc w:val="left"/>
      <w:pPr>
        <w:tabs>
          <w:tab w:val="num" w:pos="0"/>
        </w:tabs>
        <w:ind w:left="720" w:hanging="360"/>
      </w:pPr>
      <w:rPr>
        <w:rFonts w:ascii="Wingdings" w:hAnsi="Wingdings"/>
        <w:u w:val="none"/>
      </w:rPr>
    </w:lvl>
    <w:lvl w:ilvl="1">
      <w:start w:val="1"/>
      <w:numFmt w:val="bullet"/>
      <w:lvlText w:val=""/>
      <w:lvlJc w:val="left"/>
      <w:pPr>
        <w:tabs>
          <w:tab w:val="num" w:pos="0"/>
        </w:tabs>
        <w:ind w:left="1440" w:hanging="360"/>
      </w:pPr>
      <w:rPr>
        <w:rFonts w:ascii="Wingdings 2" w:hAnsi="Wingdings 2"/>
        <w:u w:val="none"/>
      </w:rPr>
    </w:lvl>
    <w:lvl w:ilvl="2">
      <w:start w:val="1"/>
      <w:numFmt w:val="bullet"/>
      <w:lvlText w:val="■"/>
      <w:lvlJc w:val="left"/>
      <w:pPr>
        <w:tabs>
          <w:tab w:val="num" w:pos="0"/>
        </w:tabs>
        <w:ind w:left="2160" w:hanging="360"/>
      </w:pPr>
      <w:rPr>
        <w:rFonts w:ascii="OpenSymbol" w:hAnsi="OpenSymbol"/>
        <w:u w:val="none"/>
      </w:rPr>
    </w:lvl>
    <w:lvl w:ilvl="3">
      <w:start w:val="1"/>
      <w:numFmt w:val="bullet"/>
      <w:lvlText w:val=""/>
      <w:lvlJc w:val="left"/>
      <w:pPr>
        <w:tabs>
          <w:tab w:val="num" w:pos="0"/>
        </w:tabs>
        <w:ind w:left="2880" w:hanging="360"/>
      </w:pPr>
      <w:rPr>
        <w:rFonts w:ascii="Wingdings" w:hAnsi="Wingdings"/>
        <w:u w:val="none"/>
      </w:rPr>
    </w:lvl>
    <w:lvl w:ilvl="4">
      <w:start w:val="1"/>
      <w:numFmt w:val="bullet"/>
      <w:lvlText w:val=""/>
      <w:lvlJc w:val="left"/>
      <w:pPr>
        <w:tabs>
          <w:tab w:val="num" w:pos="0"/>
        </w:tabs>
        <w:ind w:left="3600" w:hanging="360"/>
      </w:pPr>
      <w:rPr>
        <w:rFonts w:ascii="Wingdings 2" w:hAnsi="Wingdings 2"/>
        <w:u w:val="none"/>
      </w:rPr>
    </w:lvl>
    <w:lvl w:ilvl="5">
      <w:start w:val="1"/>
      <w:numFmt w:val="bullet"/>
      <w:lvlText w:val="■"/>
      <w:lvlJc w:val="left"/>
      <w:pPr>
        <w:tabs>
          <w:tab w:val="num" w:pos="0"/>
        </w:tabs>
        <w:ind w:left="4320" w:hanging="360"/>
      </w:pPr>
      <w:rPr>
        <w:rFonts w:ascii="OpenSymbol" w:hAnsi="OpenSymbol"/>
        <w:u w:val="none"/>
      </w:rPr>
    </w:lvl>
    <w:lvl w:ilvl="6">
      <w:start w:val="1"/>
      <w:numFmt w:val="bullet"/>
      <w:lvlText w:val=""/>
      <w:lvlJc w:val="left"/>
      <w:pPr>
        <w:tabs>
          <w:tab w:val="num" w:pos="0"/>
        </w:tabs>
        <w:ind w:left="5040" w:hanging="360"/>
      </w:pPr>
      <w:rPr>
        <w:rFonts w:ascii="Wingdings" w:hAnsi="Wingdings"/>
        <w:u w:val="none"/>
      </w:rPr>
    </w:lvl>
    <w:lvl w:ilvl="7">
      <w:start w:val="1"/>
      <w:numFmt w:val="bullet"/>
      <w:lvlText w:val=""/>
      <w:lvlJc w:val="left"/>
      <w:pPr>
        <w:tabs>
          <w:tab w:val="num" w:pos="0"/>
        </w:tabs>
        <w:ind w:left="5760" w:hanging="360"/>
      </w:pPr>
      <w:rPr>
        <w:rFonts w:ascii="Wingdings 2" w:hAnsi="Wingdings 2"/>
        <w:u w:val="none"/>
      </w:rPr>
    </w:lvl>
    <w:lvl w:ilvl="8">
      <w:start w:val="1"/>
      <w:numFmt w:val="bullet"/>
      <w:lvlText w:val="■"/>
      <w:lvlJc w:val="left"/>
      <w:pPr>
        <w:tabs>
          <w:tab w:val="num" w:pos="0"/>
        </w:tabs>
        <w:ind w:left="6480" w:hanging="360"/>
      </w:pPr>
      <w:rPr>
        <w:rFonts w:ascii="OpenSymbol" w:hAnsi="OpenSymbol"/>
        <w:u w:val="none"/>
      </w:rPr>
    </w:lvl>
  </w:abstractNum>
  <w:abstractNum w:abstractNumId="13" w15:restartNumberingAfterBreak="0">
    <w:nsid w:val="0000000E"/>
    <w:multiLevelType w:val="multilevel"/>
    <w:tmpl w:val="0000000E"/>
    <w:name w:val="WWNum14"/>
    <w:lvl w:ilvl="0">
      <w:start w:val="1"/>
      <w:numFmt w:val="bullet"/>
      <w:lvlText w:val=""/>
      <w:lvlJc w:val="left"/>
      <w:pPr>
        <w:tabs>
          <w:tab w:val="num" w:pos="0"/>
        </w:tabs>
        <w:ind w:left="720" w:hanging="360"/>
      </w:pPr>
      <w:rPr>
        <w:rFonts w:ascii="Wingdings" w:hAnsi="Wingdings"/>
        <w:u w:val="none"/>
      </w:rPr>
    </w:lvl>
    <w:lvl w:ilvl="1">
      <w:start w:val="1"/>
      <w:numFmt w:val="bullet"/>
      <w:lvlText w:val=""/>
      <w:lvlJc w:val="left"/>
      <w:pPr>
        <w:tabs>
          <w:tab w:val="num" w:pos="0"/>
        </w:tabs>
        <w:ind w:left="1440" w:hanging="360"/>
      </w:pPr>
      <w:rPr>
        <w:rFonts w:ascii="Wingdings 2" w:hAnsi="Wingdings 2"/>
        <w:u w:val="none"/>
      </w:rPr>
    </w:lvl>
    <w:lvl w:ilvl="2">
      <w:start w:val="1"/>
      <w:numFmt w:val="bullet"/>
      <w:lvlText w:val="■"/>
      <w:lvlJc w:val="left"/>
      <w:pPr>
        <w:tabs>
          <w:tab w:val="num" w:pos="0"/>
        </w:tabs>
        <w:ind w:left="2160" w:hanging="360"/>
      </w:pPr>
      <w:rPr>
        <w:rFonts w:ascii="OpenSymbol" w:hAnsi="OpenSymbol"/>
        <w:u w:val="none"/>
      </w:rPr>
    </w:lvl>
    <w:lvl w:ilvl="3">
      <w:start w:val="1"/>
      <w:numFmt w:val="bullet"/>
      <w:lvlText w:val=""/>
      <w:lvlJc w:val="left"/>
      <w:pPr>
        <w:tabs>
          <w:tab w:val="num" w:pos="0"/>
        </w:tabs>
        <w:ind w:left="2880" w:hanging="360"/>
      </w:pPr>
      <w:rPr>
        <w:rFonts w:ascii="Wingdings" w:hAnsi="Wingdings"/>
        <w:u w:val="none"/>
      </w:rPr>
    </w:lvl>
    <w:lvl w:ilvl="4">
      <w:start w:val="1"/>
      <w:numFmt w:val="bullet"/>
      <w:lvlText w:val=""/>
      <w:lvlJc w:val="left"/>
      <w:pPr>
        <w:tabs>
          <w:tab w:val="num" w:pos="0"/>
        </w:tabs>
        <w:ind w:left="3600" w:hanging="360"/>
      </w:pPr>
      <w:rPr>
        <w:rFonts w:ascii="Wingdings 2" w:hAnsi="Wingdings 2"/>
        <w:u w:val="none"/>
      </w:rPr>
    </w:lvl>
    <w:lvl w:ilvl="5">
      <w:start w:val="1"/>
      <w:numFmt w:val="bullet"/>
      <w:lvlText w:val="■"/>
      <w:lvlJc w:val="left"/>
      <w:pPr>
        <w:tabs>
          <w:tab w:val="num" w:pos="0"/>
        </w:tabs>
        <w:ind w:left="4320" w:hanging="360"/>
      </w:pPr>
      <w:rPr>
        <w:rFonts w:ascii="OpenSymbol" w:hAnsi="OpenSymbol"/>
        <w:u w:val="none"/>
      </w:rPr>
    </w:lvl>
    <w:lvl w:ilvl="6">
      <w:start w:val="1"/>
      <w:numFmt w:val="bullet"/>
      <w:lvlText w:val=""/>
      <w:lvlJc w:val="left"/>
      <w:pPr>
        <w:tabs>
          <w:tab w:val="num" w:pos="0"/>
        </w:tabs>
        <w:ind w:left="5040" w:hanging="360"/>
      </w:pPr>
      <w:rPr>
        <w:rFonts w:ascii="Wingdings" w:hAnsi="Wingdings"/>
        <w:u w:val="none"/>
      </w:rPr>
    </w:lvl>
    <w:lvl w:ilvl="7">
      <w:start w:val="1"/>
      <w:numFmt w:val="bullet"/>
      <w:lvlText w:val=""/>
      <w:lvlJc w:val="left"/>
      <w:pPr>
        <w:tabs>
          <w:tab w:val="num" w:pos="0"/>
        </w:tabs>
        <w:ind w:left="5760" w:hanging="360"/>
      </w:pPr>
      <w:rPr>
        <w:rFonts w:ascii="Wingdings 2" w:hAnsi="Wingdings 2"/>
        <w:u w:val="none"/>
      </w:rPr>
    </w:lvl>
    <w:lvl w:ilvl="8">
      <w:start w:val="1"/>
      <w:numFmt w:val="bullet"/>
      <w:lvlText w:val="■"/>
      <w:lvlJc w:val="left"/>
      <w:pPr>
        <w:tabs>
          <w:tab w:val="num" w:pos="0"/>
        </w:tabs>
        <w:ind w:left="6480" w:hanging="360"/>
      </w:pPr>
      <w:rPr>
        <w:rFonts w:ascii="OpenSymbol" w:hAnsi="OpenSymbol"/>
        <w:u w:val="none"/>
      </w:rPr>
    </w:lvl>
  </w:abstractNum>
  <w:abstractNum w:abstractNumId="14" w15:restartNumberingAfterBreak="0">
    <w:nsid w:val="0000000F"/>
    <w:multiLevelType w:val="multilevel"/>
    <w:tmpl w:val="0000000F"/>
    <w:name w:val="WWNum15"/>
    <w:lvl w:ilvl="0">
      <w:start w:val="1"/>
      <w:numFmt w:val="bullet"/>
      <w:lvlText w:val=""/>
      <w:lvlJc w:val="left"/>
      <w:pPr>
        <w:tabs>
          <w:tab w:val="num" w:pos="0"/>
        </w:tabs>
        <w:ind w:left="720" w:hanging="360"/>
      </w:pPr>
      <w:rPr>
        <w:rFonts w:ascii="Wingdings" w:hAnsi="Wingdings"/>
        <w:u w:val="none"/>
      </w:rPr>
    </w:lvl>
    <w:lvl w:ilvl="1">
      <w:start w:val="1"/>
      <w:numFmt w:val="bullet"/>
      <w:lvlText w:val=""/>
      <w:lvlJc w:val="left"/>
      <w:pPr>
        <w:tabs>
          <w:tab w:val="num" w:pos="0"/>
        </w:tabs>
        <w:ind w:left="1440" w:hanging="360"/>
      </w:pPr>
      <w:rPr>
        <w:rFonts w:ascii="Wingdings 2" w:hAnsi="Wingdings 2"/>
        <w:u w:val="none"/>
      </w:rPr>
    </w:lvl>
    <w:lvl w:ilvl="2">
      <w:start w:val="1"/>
      <w:numFmt w:val="bullet"/>
      <w:lvlText w:val="■"/>
      <w:lvlJc w:val="left"/>
      <w:pPr>
        <w:tabs>
          <w:tab w:val="num" w:pos="0"/>
        </w:tabs>
        <w:ind w:left="2160" w:hanging="360"/>
      </w:pPr>
      <w:rPr>
        <w:rFonts w:ascii="OpenSymbol" w:hAnsi="OpenSymbol"/>
        <w:u w:val="none"/>
      </w:rPr>
    </w:lvl>
    <w:lvl w:ilvl="3">
      <w:start w:val="1"/>
      <w:numFmt w:val="bullet"/>
      <w:lvlText w:val=""/>
      <w:lvlJc w:val="left"/>
      <w:pPr>
        <w:tabs>
          <w:tab w:val="num" w:pos="0"/>
        </w:tabs>
        <w:ind w:left="2880" w:hanging="360"/>
      </w:pPr>
      <w:rPr>
        <w:rFonts w:ascii="Wingdings" w:hAnsi="Wingdings"/>
        <w:u w:val="none"/>
      </w:rPr>
    </w:lvl>
    <w:lvl w:ilvl="4">
      <w:start w:val="1"/>
      <w:numFmt w:val="bullet"/>
      <w:lvlText w:val=""/>
      <w:lvlJc w:val="left"/>
      <w:pPr>
        <w:tabs>
          <w:tab w:val="num" w:pos="0"/>
        </w:tabs>
        <w:ind w:left="3600" w:hanging="360"/>
      </w:pPr>
      <w:rPr>
        <w:rFonts w:ascii="Wingdings 2" w:hAnsi="Wingdings 2"/>
        <w:u w:val="none"/>
      </w:rPr>
    </w:lvl>
    <w:lvl w:ilvl="5">
      <w:start w:val="1"/>
      <w:numFmt w:val="bullet"/>
      <w:lvlText w:val="■"/>
      <w:lvlJc w:val="left"/>
      <w:pPr>
        <w:tabs>
          <w:tab w:val="num" w:pos="0"/>
        </w:tabs>
        <w:ind w:left="4320" w:hanging="360"/>
      </w:pPr>
      <w:rPr>
        <w:rFonts w:ascii="OpenSymbol" w:hAnsi="OpenSymbol"/>
        <w:u w:val="none"/>
      </w:rPr>
    </w:lvl>
    <w:lvl w:ilvl="6">
      <w:start w:val="1"/>
      <w:numFmt w:val="bullet"/>
      <w:lvlText w:val=""/>
      <w:lvlJc w:val="left"/>
      <w:pPr>
        <w:tabs>
          <w:tab w:val="num" w:pos="0"/>
        </w:tabs>
        <w:ind w:left="5040" w:hanging="360"/>
      </w:pPr>
      <w:rPr>
        <w:rFonts w:ascii="Wingdings" w:hAnsi="Wingdings"/>
        <w:u w:val="none"/>
      </w:rPr>
    </w:lvl>
    <w:lvl w:ilvl="7">
      <w:start w:val="1"/>
      <w:numFmt w:val="bullet"/>
      <w:lvlText w:val=""/>
      <w:lvlJc w:val="left"/>
      <w:pPr>
        <w:tabs>
          <w:tab w:val="num" w:pos="0"/>
        </w:tabs>
        <w:ind w:left="5760" w:hanging="360"/>
      </w:pPr>
      <w:rPr>
        <w:rFonts w:ascii="Wingdings 2" w:hAnsi="Wingdings 2"/>
        <w:u w:val="none"/>
      </w:rPr>
    </w:lvl>
    <w:lvl w:ilvl="8">
      <w:start w:val="1"/>
      <w:numFmt w:val="bullet"/>
      <w:lvlText w:val="■"/>
      <w:lvlJc w:val="left"/>
      <w:pPr>
        <w:tabs>
          <w:tab w:val="num" w:pos="0"/>
        </w:tabs>
        <w:ind w:left="6480" w:hanging="360"/>
      </w:pPr>
      <w:rPr>
        <w:rFonts w:ascii="OpenSymbol" w:hAnsi="OpenSymbol"/>
        <w:u w:val="none"/>
      </w:rPr>
    </w:lvl>
  </w:abstractNum>
  <w:abstractNum w:abstractNumId="15" w15:restartNumberingAfterBreak="0">
    <w:nsid w:val="00000010"/>
    <w:multiLevelType w:val="multilevel"/>
    <w:tmpl w:val="0000001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20BF"/>
    <w:rsid w:val="00115090"/>
    <w:rsid w:val="0044631E"/>
    <w:rsid w:val="00D420B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62BC3F17"/>
  <w15:chartTrackingRefBased/>
  <w15:docId w15:val="{91AC466C-D256-4E6A-9E69-66EA8CC724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uppressAutoHyphens/>
      <w:spacing w:line="276" w:lineRule="auto"/>
    </w:pPr>
    <w:rPr>
      <w:rFonts w:ascii="Arial" w:eastAsia="Arial" w:hAnsi="Arial" w:cs="Arial"/>
      <w:sz w:val="22"/>
      <w:szCs w:val="22"/>
      <w:lang w:val="en" w:eastAsia="hi-IN" w:bidi="hi-IN"/>
    </w:rPr>
  </w:style>
  <w:style w:type="paragraph" w:styleId="Heading1">
    <w:name w:val="heading 1"/>
    <w:basedOn w:val="normal0"/>
    <w:next w:val="BodyText"/>
    <w:qFormat/>
    <w:pPr>
      <w:keepNext/>
      <w:keepLines/>
      <w:spacing w:before="400" w:after="120" w:line="100" w:lineRule="atLeast"/>
      <w:outlineLvl w:val="0"/>
    </w:pPr>
    <w:rPr>
      <w:sz w:val="40"/>
      <w:szCs w:val="40"/>
    </w:rPr>
  </w:style>
  <w:style w:type="paragraph" w:styleId="Heading2">
    <w:name w:val="heading 2"/>
    <w:basedOn w:val="normal0"/>
    <w:next w:val="BodyText"/>
    <w:qFormat/>
    <w:pPr>
      <w:keepNext/>
      <w:keepLines/>
      <w:spacing w:before="360" w:after="120" w:line="100" w:lineRule="atLeast"/>
      <w:outlineLvl w:val="1"/>
    </w:pPr>
    <w:rPr>
      <w:sz w:val="32"/>
      <w:szCs w:val="32"/>
    </w:rPr>
  </w:style>
  <w:style w:type="paragraph" w:styleId="Heading3">
    <w:name w:val="heading 3"/>
    <w:basedOn w:val="normal0"/>
    <w:next w:val="BodyText"/>
    <w:qFormat/>
    <w:pPr>
      <w:keepNext/>
      <w:keepLines/>
      <w:spacing w:before="320" w:after="80" w:line="100" w:lineRule="atLeast"/>
      <w:outlineLvl w:val="2"/>
    </w:pPr>
    <w:rPr>
      <w:color w:val="434343"/>
      <w:sz w:val="28"/>
      <w:szCs w:val="28"/>
    </w:rPr>
  </w:style>
  <w:style w:type="paragraph" w:styleId="Heading4">
    <w:name w:val="heading 4"/>
    <w:basedOn w:val="normal0"/>
    <w:next w:val="BodyText"/>
    <w:qFormat/>
    <w:pPr>
      <w:keepNext/>
      <w:keepLines/>
      <w:spacing w:before="280" w:after="80" w:line="100" w:lineRule="atLeast"/>
      <w:outlineLvl w:val="3"/>
    </w:pPr>
    <w:rPr>
      <w:color w:val="666666"/>
      <w:sz w:val="24"/>
      <w:szCs w:val="24"/>
    </w:rPr>
  </w:style>
  <w:style w:type="paragraph" w:styleId="Heading5">
    <w:name w:val="heading 5"/>
    <w:basedOn w:val="normal0"/>
    <w:next w:val="BodyText"/>
    <w:qFormat/>
    <w:pPr>
      <w:keepNext/>
      <w:keepLines/>
      <w:spacing w:before="240" w:after="80" w:line="100" w:lineRule="atLeast"/>
      <w:outlineLvl w:val="4"/>
    </w:pPr>
    <w:rPr>
      <w:color w:val="666666"/>
    </w:rPr>
  </w:style>
  <w:style w:type="paragraph" w:styleId="Heading6">
    <w:name w:val="heading 6"/>
    <w:basedOn w:val="normal0"/>
    <w:next w:val="BodyText"/>
    <w:qFormat/>
    <w:pPr>
      <w:keepNext/>
      <w:keepLines/>
      <w:spacing w:before="240" w:after="80" w:line="100" w:lineRule="atLeast"/>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rPr>
      <w:u w:val="none"/>
    </w:rPr>
  </w:style>
  <w:style w:type="paragraph" w:customStyle="1" w:styleId="Heading">
    <w:name w:val="Heading"/>
    <w:basedOn w:val="Normal"/>
    <w:next w:val="BodyText"/>
    <w:pPr>
      <w:keepNext/>
      <w:spacing w:before="240" w:after="120"/>
    </w:pPr>
    <w:rPr>
      <w:rFonts w:eastAsia="Microsoft YaHei"/>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sz w:val="24"/>
      <w:szCs w:val="24"/>
    </w:rPr>
  </w:style>
  <w:style w:type="paragraph" w:customStyle="1" w:styleId="Index">
    <w:name w:val="Index"/>
    <w:basedOn w:val="Normal"/>
    <w:pPr>
      <w:suppressLineNumbers/>
    </w:pPr>
  </w:style>
  <w:style w:type="paragraph" w:customStyle="1" w:styleId="normal0">
    <w:name w:val="normal"/>
    <w:pPr>
      <w:suppressAutoHyphens/>
      <w:spacing w:line="276" w:lineRule="auto"/>
    </w:pPr>
    <w:rPr>
      <w:rFonts w:ascii="Arial" w:eastAsia="Arial" w:hAnsi="Arial" w:cs="Arial"/>
      <w:sz w:val="22"/>
      <w:szCs w:val="22"/>
      <w:lang w:val="en" w:eastAsia="hi-IN" w:bidi="hi-IN"/>
    </w:rPr>
  </w:style>
  <w:style w:type="paragraph" w:styleId="Title">
    <w:name w:val="Title"/>
    <w:basedOn w:val="normal0"/>
    <w:next w:val="Subtitle"/>
    <w:qFormat/>
    <w:pPr>
      <w:keepNext/>
      <w:keepLines/>
      <w:spacing w:after="60" w:line="100" w:lineRule="atLeast"/>
    </w:pPr>
    <w:rPr>
      <w:b/>
      <w:bCs/>
      <w:sz w:val="52"/>
      <w:szCs w:val="52"/>
    </w:rPr>
  </w:style>
  <w:style w:type="paragraph" w:styleId="Subtitle">
    <w:name w:val="Subtitle"/>
    <w:basedOn w:val="normal0"/>
    <w:next w:val="BodyText"/>
    <w:qFormat/>
    <w:pPr>
      <w:keepNext/>
      <w:keepLines/>
      <w:spacing w:after="320" w:line="100" w:lineRule="atLeast"/>
    </w:pPr>
    <w:rPr>
      <w:iCs/>
      <w:color w:val="666666"/>
      <w:sz w:val="30"/>
      <w:szCs w:val="30"/>
    </w:rPr>
  </w:style>
  <w:style w:type="paragraph" w:styleId="Header">
    <w:name w:val="header"/>
    <w:basedOn w:val="Normal"/>
    <w:pPr>
      <w:suppressLineNumbers/>
      <w:tabs>
        <w:tab w:val="center" w:pos="4986"/>
        <w:tab w:val="right" w:pos="9972"/>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ettings" Target="settings.xml"/><Relationship Id="rId21" Type="http://schemas.openxmlformats.org/officeDocument/2006/relationships/image" Target="media/image10.png"/><Relationship Id="rId34" Type="http://schemas.openxmlformats.org/officeDocument/2006/relationships/theme" Target="theme/theme1.xml"/><Relationship Id="rId7" Type="http://schemas.openxmlformats.org/officeDocument/2006/relationships/header" Target="header1.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comments" Target="comment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24" Type="http://schemas.openxmlformats.org/officeDocument/2006/relationships/image" Target="media/image13.png"/><Relationship Id="rId32" Type="http://schemas.microsoft.com/office/2018/08/relationships/commentsExtensible" Target="commentsExtensible.xm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header" Target="header2.xml"/><Relationship Id="rId19" Type="http://schemas.openxmlformats.org/officeDocument/2006/relationships/image" Target="media/image8.png"/><Relationship Id="rId31" Type="http://schemas.microsoft.com/office/2016/09/relationships/commentsIds" Target="commentsIds.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microsoft.com/office/2011/relationships/commentsExtended" Target="commentsExtended.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43</Pages>
  <Words>7272</Words>
  <Characters>41455</Characters>
  <Application>Microsoft Office Word</Application>
  <DocSecurity>0</DocSecurity>
  <Lines>345</Lines>
  <Paragraphs>97</Paragraphs>
  <ScaleCrop>false</ScaleCrop>
  <Company/>
  <LinksUpToDate>false</LinksUpToDate>
  <CharactersWithSpaces>48630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Nelson</dc:creator>
  <cp:keywords/>
  <cp:lastModifiedBy>Jason Nelson</cp:lastModifiedBy>
  <cp:revision>3</cp:revision>
  <cp:lastPrinted>1601-01-01T00:00:00Z</cp:lastPrinted>
  <dcterms:created xsi:type="dcterms:W3CDTF">2022-04-07T02:11:00Z</dcterms:created>
  <dcterms:modified xsi:type="dcterms:W3CDTF">2022-04-07T02:11:00Z</dcterms:modified>
</cp:coreProperties>
</file>